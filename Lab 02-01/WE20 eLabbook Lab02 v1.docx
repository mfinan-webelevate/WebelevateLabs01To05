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2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3330"/>
        <w:gridCol w:w="540"/>
        <w:gridCol w:w="5832"/>
      </w:tblGrid>
      <w:tr w:rsidR="00EF19E5">
        <w:trPr>
          <w:cantSplit/>
        </w:trPr>
        <w:tc>
          <w:tcPr>
            <w:tcW w:w="3330" w:type="dxa"/>
          </w:tcPr>
          <w:p w:rsidR="00EF19E5" w:rsidRDefault="00EF19E5">
            <w:pPr>
              <w:pStyle w:val="western2"/>
            </w:pPr>
          </w:p>
        </w:tc>
        <w:tc>
          <w:tcPr>
            <w:tcW w:w="540" w:type="dxa"/>
          </w:tcPr>
          <w:p w:rsidR="00EF19E5" w:rsidRDefault="00EF19E5">
            <w:pPr>
              <w:rPr>
                <w:rFonts w:ascii="Arial" w:hAnsi="Arial"/>
                <w:b/>
              </w:rPr>
            </w:pPr>
          </w:p>
        </w:tc>
        <w:tc>
          <w:tcPr>
            <w:tcW w:w="5832" w:type="dxa"/>
          </w:tcPr>
          <w:p w:rsidR="00EF19E5" w:rsidRDefault="00104E6C">
            <w:pPr>
              <w:pStyle w:val="border1"/>
              <w:rPr>
                <w:noProof/>
                <w:sz w:val="40"/>
                <w:szCs w:val="40"/>
                <w:lang w:val="en-IE"/>
              </w:rPr>
            </w:pPr>
            <w:r>
              <w:rPr>
                <w:noProof/>
                <w:sz w:val="40"/>
                <w:szCs w:val="40"/>
                <w:lang w:val="en-IE"/>
              </w:rPr>
              <w:t>e</w:t>
            </w:r>
            <w:r w:rsidR="001B72CF">
              <w:rPr>
                <w:noProof/>
                <w:sz w:val="40"/>
                <w:szCs w:val="40"/>
                <w:lang w:val="en-IE"/>
              </w:rPr>
              <w:t>Lab Book</w:t>
            </w:r>
          </w:p>
          <w:p w:rsidR="00EF19E5" w:rsidRDefault="00104E6C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Fundamentals of Programming</w:t>
            </w:r>
          </w:p>
          <w:p w:rsidR="00EF19E5" w:rsidRPr="003A5443" w:rsidRDefault="00EF19E5">
            <w:pPr>
              <w:rPr>
                <w:rFonts w:ascii="Arial" w:hAnsi="Arial" w:cs="Arial"/>
                <w:sz w:val="28"/>
                <w:szCs w:val="28"/>
              </w:rPr>
            </w:pPr>
          </w:p>
          <w:p w:rsidR="003A5443" w:rsidRDefault="00104E6C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WE2.0</w:t>
            </w:r>
          </w:p>
          <w:p w:rsidR="00EF19E5" w:rsidRDefault="00EA63D4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Maurice Finan</w:t>
            </w:r>
          </w:p>
          <w:p w:rsidR="00EF19E5" w:rsidRDefault="00EF19E5"/>
          <w:p w:rsidR="00EF19E5" w:rsidRDefault="00EF19E5">
            <w:pPr>
              <w:pStyle w:val="border"/>
              <w:rPr>
                <w:lang w:val="en-IE"/>
              </w:rPr>
            </w:pPr>
          </w:p>
          <w:tbl>
            <w:tblPr>
              <w:tblW w:w="6204" w:type="dxa"/>
              <w:tblLayout w:type="fixed"/>
              <w:tblLook w:val="0000" w:firstRow="0" w:lastRow="0" w:firstColumn="0" w:lastColumn="0" w:noHBand="0" w:noVBand="0"/>
            </w:tblPr>
            <w:tblGrid>
              <w:gridCol w:w="2424"/>
              <w:gridCol w:w="3780"/>
            </w:tblGrid>
            <w:tr w:rsidR="00EF19E5">
              <w:tc>
                <w:tcPr>
                  <w:tcW w:w="2424" w:type="dxa"/>
                </w:tcPr>
                <w:p w:rsidR="00EF19E5" w:rsidRDefault="00FF7FE0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 xml:space="preserve">Date : </w:t>
                  </w:r>
                </w:p>
              </w:tc>
              <w:tc>
                <w:tcPr>
                  <w:tcW w:w="3780" w:type="dxa"/>
                </w:tcPr>
                <w:p w:rsidR="00EF19E5" w:rsidRDefault="00C3567C" w:rsidP="00515320">
                  <w:pPr>
                    <w:pStyle w:val="HTMLAddress"/>
                    <w:rPr>
                      <w:rFonts w:ascii="Arial" w:hAnsi="Arial" w:cs="Arial"/>
                      <w:iCs/>
                    </w:rPr>
                  </w:pPr>
                  <w:r>
                    <w:rPr>
                      <w:rFonts w:ascii="Arial" w:hAnsi="Arial" w:cs="Arial"/>
                      <w:iCs/>
                    </w:rPr>
                    <w:t>Monday, 05 November 2012</w:t>
                  </w: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1B72CF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>Last Lab</w:t>
                  </w:r>
                </w:p>
              </w:tc>
              <w:tc>
                <w:tcPr>
                  <w:tcW w:w="3780" w:type="dxa"/>
                </w:tcPr>
                <w:p w:rsidR="00EF19E5" w:rsidRPr="00267591" w:rsidRDefault="00EF19E5" w:rsidP="00705A50">
                  <w:pPr>
                    <w:rPr>
                      <w:rFonts w:ascii="Arial" w:eastAsia="MS Mincho" w:hAnsi="Arial" w:cs="Arial"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FF7FE0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>Version:</w:t>
                  </w:r>
                </w:p>
              </w:tc>
              <w:tc>
                <w:tcPr>
                  <w:tcW w:w="3780" w:type="dxa"/>
                </w:tcPr>
                <w:p w:rsidR="00EF19E5" w:rsidRDefault="00C3567C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>1</w:t>
                  </w: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FF7FE0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 xml:space="preserve">Status: </w:t>
                  </w:r>
                </w:p>
              </w:tc>
              <w:tc>
                <w:tcPr>
                  <w:tcW w:w="3780" w:type="dxa"/>
                </w:tcPr>
                <w:p w:rsidR="00EF19E5" w:rsidRDefault="00BE1FA8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>Release</w:t>
                  </w: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</w:tbl>
          <w:p w:rsidR="00EF19E5" w:rsidRDefault="00EF19E5">
            <w:pPr>
              <w:pStyle w:val="TechnologyType"/>
              <w:rPr>
                <w:rFonts w:ascii="Arial" w:hAnsi="Arial" w:cs="Arial"/>
                <w:iCs/>
              </w:rPr>
            </w:pPr>
          </w:p>
          <w:p w:rsidR="00EF19E5" w:rsidRDefault="00EF19E5">
            <w:pPr>
              <w:rPr>
                <w:rFonts w:ascii="Arial" w:hAnsi="Arial"/>
              </w:rPr>
            </w:pPr>
          </w:p>
        </w:tc>
      </w:tr>
    </w:tbl>
    <w:p w:rsidR="00EF19E5" w:rsidRDefault="00FF7FE0">
      <w:pPr>
        <w:pStyle w:val="Revisions"/>
        <w:rPr>
          <w:lang w:val="en-IE"/>
        </w:rPr>
      </w:pPr>
      <w:r>
        <w:rPr>
          <w:lang w:val="en-IE"/>
        </w:rPr>
        <w:lastRenderedPageBreak/>
        <w:t>Document Control</w:t>
      </w:r>
    </w:p>
    <w:p w:rsidR="00EF19E5" w:rsidRDefault="00EF19E5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5"/>
        <w:gridCol w:w="2979"/>
        <w:gridCol w:w="3167"/>
      </w:tblGrid>
      <w:tr w:rsidR="00EF19E5">
        <w:trPr>
          <w:cantSplit/>
        </w:trPr>
        <w:tc>
          <w:tcPr>
            <w:tcW w:w="9141" w:type="dxa"/>
            <w:gridSpan w:val="3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Contributors</w:t>
            </w:r>
          </w:p>
        </w:tc>
      </w:tr>
      <w:tr w:rsidR="00EF19E5">
        <w:tc>
          <w:tcPr>
            <w:tcW w:w="2995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Name/Position</w:t>
            </w:r>
          </w:p>
        </w:tc>
        <w:tc>
          <w:tcPr>
            <w:tcW w:w="2979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Organization</w:t>
            </w:r>
          </w:p>
        </w:tc>
        <w:tc>
          <w:tcPr>
            <w:tcW w:w="3167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Contact Details</w:t>
            </w:r>
          </w:p>
        </w:tc>
      </w:tr>
      <w:tr w:rsidR="00705A50">
        <w:tc>
          <w:tcPr>
            <w:tcW w:w="2995" w:type="dxa"/>
          </w:tcPr>
          <w:p w:rsidR="00705A50" w:rsidRDefault="00C3567C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Maurice </w:t>
            </w:r>
            <w:proofErr w:type="spellStart"/>
            <w:r>
              <w:rPr>
                <w:rFonts w:eastAsia="MS Mincho"/>
              </w:rPr>
              <w:t>Finan</w:t>
            </w:r>
            <w:proofErr w:type="spellEnd"/>
          </w:p>
        </w:tc>
        <w:tc>
          <w:tcPr>
            <w:tcW w:w="2979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3167" w:type="dxa"/>
          </w:tcPr>
          <w:p w:rsidR="00705A50" w:rsidRDefault="00C3567C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maurice.finan@webelevate.ie</w:t>
            </w:r>
          </w:p>
        </w:tc>
      </w:tr>
      <w:tr w:rsidR="00705A50">
        <w:tc>
          <w:tcPr>
            <w:tcW w:w="2995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979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3167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</w:tr>
    </w:tbl>
    <w:p w:rsidR="00EF19E5" w:rsidRDefault="00EF19E5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2285"/>
        <w:gridCol w:w="2272"/>
        <w:gridCol w:w="2314"/>
      </w:tblGrid>
      <w:tr w:rsidR="00EF19E5">
        <w:trPr>
          <w:cantSplit/>
        </w:trPr>
        <w:tc>
          <w:tcPr>
            <w:tcW w:w="9141" w:type="dxa"/>
            <w:gridSpan w:val="4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Version History</w:t>
            </w:r>
          </w:p>
        </w:tc>
      </w:tr>
      <w:tr w:rsidR="00EF19E5">
        <w:tc>
          <w:tcPr>
            <w:tcW w:w="2270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Date</w:t>
            </w:r>
          </w:p>
        </w:tc>
        <w:tc>
          <w:tcPr>
            <w:tcW w:w="2285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Version</w:t>
            </w:r>
          </w:p>
        </w:tc>
        <w:tc>
          <w:tcPr>
            <w:tcW w:w="2272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Status</w:t>
            </w:r>
          </w:p>
        </w:tc>
        <w:tc>
          <w:tcPr>
            <w:tcW w:w="2314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Comments</w:t>
            </w:r>
          </w:p>
        </w:tc>
      </w:tr>
      <w:tr w:rsidR="00705A50">
        <w:tc>
          <w:tcPr>
            <w:tcW w:w="2270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705A50" w:rsidRDefault="00705A50">
            <w:pPr>
              <w:rPr>
                <w:rFonts w:eastAsia="MS Mincho"/>
              </w:rPr>
            </w:pPr>
          </w:p>
        </w:tc>
      </w:tr>
      <w:tr w:rsidR="00705A50">
        <w:tc>
          <w:tcPr>
            <w:tcW w:w="2270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705A50" w:rsidRDefault="00705A50">
            <w:pPr>
              <w:rPr>
                <w:rFonts w:eastAsia="MS Mincho"/>
              </w:rPr>
            </w:pPr>
          </w:p>
        </w:tc>
      </w:tr>
      <w:tr w:rsidR="00BE1FA8">
        <w:tc>
          <w:tcPr>
            <w:tcW w:w="2270" w:type="dxa"/>
          </w:tcPr>
          <w:p w:rsidR="00BE1FA8" w:rsidRDefault="00BE1FA8" w:rsidP="009F0A75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BE1FA8" w:rsidRDefault="00BE1FA8" w:rsidP="009F0A75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BE1FA8" w:rsidRDefault="00BE1FA8" w:rsidP="009E773B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BE1FA8" w:rsidRDefault="00BE1FA8">
            <w:pPr>
              <w:rPr>
                <w:rFonts w:eastAsia="MS Mincho"/>
              </w:rPr>
            </w:pPr>
          </w:p>
        </w:tc>
      </w:tr>
    </w:tbl>
    <w:p w:rsidR="00EF19E5" w:rsidRDefault="00EF19E5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1"/>
      </w:tblGrid>
      <w:tr w:rsidR="00EF19E5">
        <w:tc>
          <w:tcPr>
            <w:tcW w:w="9141" w:type="dxa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Changes since last version</w:t>
            </w:r>
          </w:p>
        </w:tc>
      </w:tr>
      <w:tr w:rsidR="00EF19E5">
        <w:tc>
          <w:tcPr>
            <w:tcW w:w="9141" w:type="dxa"/>
          </w:tcPr>
          <w:p w:rsidR="0069223F" w:rsidRPr="00887ADF" w:rsidRDefault="0069223F" w:rsidP="00887ADF">
            <w:pPr>
              <w:ind w:left="357" w:hanging="357"/>
              <w:rPr>
                <w:rFonts w:eastAsia="MS Mincho"/>
              </w:rPr>
            </w:pPr>
          </w:p>
        </w:tc>
      </w:tr>
    </w:tbl>
    <w:p w:rsidR="00EF19E5" w:rsidRDefault="00EF19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1"/>
      </w:tblGrid>
      <w:tr w:rsidR="00EF19E5">
        <w:tc>
          <w:tcPr>
            <w:tcW w:w="9141" w:type="dxa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Known Omissions</w:t>
            </w:r>
          </w:p>
        </w:tc>
      </w:tr>
      <w:tr w:rsidR="00EF19E5">
        <w:tc>
          <w:tcPr>
            <w:tcW w:w="9141" w:type="dxa"/>
          </w:tcPr>
          <w:p w:rsidR="00EF19E5" w:rsidRDefault="00EF19E5">
            <w:pPr>
              <w:rPr>
                <w:rFonts w:eastAsia="MS Mincho"/>
              </w:rPr>
            </w:pPr>
          </w:p>
        </w:tc>
      </w:tr>
    </w:tbl>
    <w:p w:rsidR="00F45235" w:rsidRDefault="00F45235" w:rsidP="00770CBC">
      <w:pPr>
        <w:pStyle w:val="ListParagraph"/>
        <w:numPr>
          <w:ilvl w:val="0"/>
          <w:numId w:val="0"/>
        </w:numPr>
        <w:spacing w:line="240" w:lineRule="auto"/>
        <w:ind w:left="360"/>
        <w:rPr>
          <w:rFonts w:eastAsia="MS Mincho"/>
        </w:rPr>
      </w:pPr>
    </w:p>
    <w:p w:rsidR="00F45235" w:rsidRDefault="00F45235">
      <w:pPr>
        <w:spacing w:after="0" w:line="240" w:lineRule="auto"/>
        <w:rPr>
          <w:rFonts w:eastAsia="MS Mincho"/>
          <w:lang w:val="en-US"/>
        </w:rPr>
      </w:pPr>
      <w:r>
        <w:rPr>
          <w:rFonts w:eastAsia="MS Mincho"/>
        </w:rPr>
        <w:br w:type="page"/>
      </w:r>
    </w:p>
    <w:p w:rsidR="00F45235" w:rsidRDefault="00F45235" w:rsidP="00F45235">
      <w:pPr>
        <w:pStyle w:val="Revisions"/>
        <w:rPr>
          <w:lang w:val="en-IE"/>
        </w:rPr>
      </w:pPr>
      <w:r>
        <w:rPr>
          <w:lang w:val="en-IE"/>
        </w:rPr>
        <w:lastRenderedPageBreak/>
        <w:t>Development Approach</w:t>
      </w:r>
    </w:p>
    <w:p w:rsidR="00F45235" w:rsidRPr="003D1377" w:rsidRDefault="00F45235" w:rsidP="00F45235">
      <w:pPr>
        <w:ind w:left="357" w:hanging="357"/>
        <w:rPr>
          <w:rFonts w:eastAsia="MS Mincho"/>
          <w:b/>
        </w:rPr>
      </w:pPr>
      <w:r>
        <w:rPr>
          <w:rFonts w:eastAsia="MS Mincho"/>
          <w:b/>
        </w:rPr>
        <w:t xml:space="preserve">STAGE 1: Before writing code your code design should be documented in the </w:t>
      </w:r>
      <w:proofErr w:type="spellStart"/>
      <w:r>
        <w:rPr>
          <w:rFonts w:eastAsia="MS Mincho"/>
          <w:b/>
        </w:rPr>
        <w:t>eLabbook</w:t>
      </w:r>
      <w:proofErr w:type="spellEnd"/>
      <w:r>
        <w:rPr>
          <w:rFonts w:eastAsia="MS Mincho"/>
          <w:b/>
        </w:rPr>
        <w:t xml:space="preserve"> as follows:</w:t>
      </w:r>
    </w:p>
    <w:p w:rsidR="00F45235" w:rsidRPr="003D1377" w:rsidRDefault="00F45235" w:rsidP="00F45235">
      <w:pPr>
        <w:pStyle w:val="ListParagraph"/>
        <w:numPr>
          <w:ilvl w:val="0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Problem Definition</w:t>
      </w:r>
    </w:p>
    <w:p w:rsidR="00F45235" w:rsidRPr="003D1377" w:rsidRDefault="00F45235" w:rsidP="00F45235">
      <w:pPr>
        <w:pStyle w:val="ListParagraph"/>
        <w:numPr>
          <w:ilvl w:val="1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What is the objective</w:t>
      </w:r>
    </w:p>
    <w:p w:rsidR="00F45235" w:rsidRPr="003D1377" w:rsidRDefault="00F45235" w:rsidP="00F45235">
      <w:pPr>
        <w:pStyle w:val="ListParagraph"/>
        <w:numPr>
          <w:ilvl w:val="1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What is the program to do</w:t>
      </w:r>
    </w:p>
    <w:p w:rsidR="00F45235" w:rsidRPr="003D1377" w:rsidRDefault="00F45235" w:rsidP="00F45235">
      <w:pPr>
        <w:pStyle w:val="ListParagraph"/>
        <w:numPr>
          <w:ilvl w:val="0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Design</w:t>
      </w:r>
    </w:p>
    <w:p w:rsidR="00F45235" w:rsidRPr="003D1377" w:rsidRDefault="00F45235" w:rsidP="00F45235">
      <w:pPr>
        <w:pStyle w:val="ListParagraph"/>
        <w:numPr>
          <w:ilvl w:val="1"/>
          <w:numId w:val="65"/>
        </w:numPr>
        <w:rPr>
          <w:rFonts w:eastAsia="MS Mincho"/>
          <w:lang w:val="en-IE"/>
        </w:rPr>
      </w:pPr>
      <w:r>
        <w:rPr>
          <w:rFonts w:eastAsia="MS Mincho"/>
          <w:lang w:val="en-IE"/>
        </w:rPr>
        <w:t>Draw a picture of</w:t>
      </w:r>
      <w:r w:rsidRPr="003D1377">
        <w:rPr>
          <w:rFonts w:eastAsia="MS Mincho"/>
          <w:lang w:val="en-IE"/>
        </w:rPr>
        <w:t xml:space="preserve"> the execution steps</w:t>
      </w:r>
    </w:p>
    <w:p w:rsidR="00F45235" w:rsidRDefault="00F45235" w:rsidP="00F45235">
      <w:pPr>
        <w:pStyle w:val="ListParagraph"/>
        <w:numPr>
          <w:ilvl w:val="1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Write down in words the execution steps</w:t>
      </w:r>
    </w:p>
    <w:p w:rsidR="00595184" w:rsidRPr="003D1377" w:rsidRDefault="00595184" w:rsidP="00F45235">
      <w:pPr>
        <w:pStyle w:val="ListParagraph"/>
        <w:numPr>
          <w:ilvl w:val="1"/>
          <w:numId w:val="65"/>
        </w:numPr>
        <w:rPr>
          <w:rFonts w:eastAsia="MS Mincho"/>
          <w:lang w:val="en-IE"/>
        </w:rPr>
      </w:pPr>
      <w:r>
        <w:rPr>
          <w:rFonts w:eastAsia="MS Mincho"/>
          <w:lang w:val="en-IE"/>
        </w:rPr>
        <w:t>Draw the design Object or Class diagrams</w:t>
      </w:r>
    </w:p>
    <w:p w:rsidR="00F45235" w:rsidRPr="003D1377" w:rsidRDefault="00F45235" w:rsidP="00F45235">
      <w:pPr>
        <w:pStyle w:val="ListParagraph"/>
        <w:numPr>
          <w:ilvl w:val="0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Test Cases (how will you test it)</w:t>
      </w:r>
    </w:p>
    <w:p w:rsidR="00F45235" w:rsidRPr="003D1377" w:rsidRDefault="00F45235" w:rsidP="00F45235">
      <w:pPr>
        <w:pStyle w:val="ListParagraph"/>
        <w:numPr>
          <w:ilvl w:val="1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Write what you will use for testing that it runs and creates the right answer</w:t>
      </w:r>
    </w:p>
    <w:p w:rsidR="00F45235" w:rsidRPr="003D1377" w:rsidRDefault="00F45235" w:rsidP="00F45235">
      <w:pPr>
        <w:pStyle w:val="ListParagraph"/>
        <w:numPr>
          <w:ilvl w:val="2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Test Case 10 :  1 + 1 = 2</w:t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  <w:t>Simple Case</w:t>
      </w:r>
    </w:p>
    <w:p w:rsidR="00F45235" w:rsidRPr="003D1377" w:rsidRDefault="00F45235" w:rsidP="00F45235">
      <w:pPr>
        <w:pStyle w:val="ListParagraph"/>
        <w:numPr>
          <w:ilvl w:val="2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Test Case 20:  5 + 9 = 14</w:t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  <w:t>Normal Case</w:t>
      </w:r>
    </w:p>
    <w:p w:rsidR="00F45235" w:rsidRPr="003D1377" w:rsidRDefault="00F45235" w:rsidP="00F45235">
      <w:pPr>
        <w:pStyle w:val="ListParagraph"/>
        <w:numPr>
          <w:ilvl w:val="2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Test Case 30:  0 + 9 = 9</w:t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  <w:t>Edge condition</w:t>
      </w:r>
    </w:p>
    <w:p w:rsidR="00F45235" w:rsidRPr="003D1377" w:rsidRDefault="00F45235" w:rsidP="00F45235">
      <w:pPr>
        <w:pStyle w:val="ListParagraph"/>
        <w:numPr>
          <w:ilvl w:val="2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Test Case 40 :  5 + 0 = 5</w:t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  <w:t>Edge condition</w:t>
      </w:r>
    </w:p>
    <w:p w:rsidR="00F45235" w:rsidRPr="003D1377" w:rsidRDefault="00F45235" w:rsidP="00F45235">
      <w:pPr>
        <w:pStyle w:val="ListParagraph"/>
        <w:numPr>
          <w:ilvl w:val="0"/>
          <w:numId w:val="0"/>
        </w:numPr>
        <w:ind w:left="360"/>
        <w:rPr>
          <w:rFonts w:eastAsia="MS Mincho"/>
          <w:lang w:val="en-IE"/>
        </w:rPr>
      </w:pPr>
      <w:r>
        <w:rPr>
          <w:rFonts w:eastAsia="MS Mincho"/>
          <w:lang w:val="en-IE"/>
        </w:rPr>
        <w:tab/>
      </w:r>
      <w:r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i/>
          <w:iCs/>
          <w:lang w:val="en-IE"/>
        </w:rPr>
        <w:t>If this was division we could have division by zero issues and very small answers</w:t>
      </w:r>
    </w:p>
    <w:p w:rsidR="00F45235" w:rsidRPr="003D1377" w:rsidRDefault="00F45235" w:rsidP="00F45235">
      <w:pPr>
        <w:pStyle w:val="ListParagraph"/>
        <w:numPr>
          <w:ilvl w:val="2"/>
          <w:numId w:val="66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Test Case 50 : 166666666666 + 788777777777777 = 788944444444443</w:t>
      </w:r>
      <w:r w:rsidRPr="003D1377">
        <w:rPr>
          <w:rFonts w:eastAsia="MS Mincho"/>
          <w:lang w:val="en-IE"/>
        </w:rPr>
        <w:tab/>
        <w:t>test the very big</w:t>
      </w:r>
    </w:p>
    <w:p w:rsidR="00F45235" w:rsidRPr="00F62CF3" w:rsidRDefault="00F45235" w:rsidP="00F45235">
      <w:pPr>
        <w:ind w:left="357" w:hanging="357"/>
        <w:rPr>
          <w:rFonts w:eastAsia="MS Mincho"/>
          <w:b/>
        </w:rPr>
      </w:pPr>
      <w:r w:rsidRPr="00F62CF3">
        <w:rPr>
          <w:rFonts w:eastAsia="MS Mincho"/>
          <w:b/>
        </w:rPr>
        <w:t>STAGE 2: Once you have documented your approach you should proceed to do the following</w:t>
      </w:r>
      <w:r>
        <w:rPr>
          <w:rFonts w:eastAsia="MS Mincho"/>
          <w:b/>
        </w:rPr>
        <w:t>:</w:t>
      </w:r>
    </w:p>
    <w:p w:rsidR="00F45235" w:rsidRPr="003D1377" w:rsidRDefault="00F45235" w:rsidP="00F45235">
      <w:pPr>
        <w:pStyle w:val="ListParagraph"/>
        <w:numPr>
          <w:ilvl w:val="0"/>
          <w:numId w:val="68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Write Code</w:t>
      </w:r>
    </w:p>
    <w:p w:rsidR="00F45235" w:rsidRPr="003D1377" w:rsidRDefault="00F45235" w:rsidP="00F45235">
      <w:pPr>
        <w:pStyle w:val="ListParagraph"/>
        <w:numPr>
          <w:ilvl w:val="1"/>
          <w:numId w:val="67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 xml:space="preserve">Step by step, on piece of functionality at a time, get it working, save a copy of that working version </w:t>
      </w:r>
      <w:r w:rsidRPr="003D1377">
        <w:rPr>
          <w:rFonts w:eastAsia="MS Mincho"/>
          <w:b/>
          <w:bCs/>
          <w:i/>
          <w:iCs/>
          <w:lang w:val="en-IE"/>
        </w:rPr>
        <w:t xml:space="preserve">addTwoNumbers_v1.code </w:t>
      </w:r>
      <w:r w:rsidRPr="003D1377">
        <w:rPr>
          <w:rFonts w:eastAsia="MS Mincho"/>
          <w:lang w:val="en-IE"/>
        </w:rPr>
        <w:t>in your _Attic directory, add the next bit of functionality</w:t>
      </w:r>
    </w:p>
    <w:p w:rsidR="00F45235" w:rsidRPr="003D1377" w:rsidRDefault="00F45235" w:rsidP="00F45235">
      <w:pPr>
        <w:pStyle w:val="ListParagraph"/>
        <w:numPr>
          <w:ilvl w:val="0"/>
          <w:numId w:val="68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Test Code with test cases</w:t>
      </w:r>
    </w:p>
    <w:p w:rsidR="00F45235" w:rsidRDefault="00F45235" w:rsidP="00F45235">
      <w:pPr>
        <w:pStyle w:val="ListParagraph"/>
        <w:numPr>
          <w:ilvl w:val="1"/>
          <w:numId w:val="67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 xml:space="preserve">Debug the code, change ONLY ONE thing </w:t>
      </w:r>
      <w:r>
        <w:rPr>
          <w:rFonts w:eastAsia="MS Mincho"/>
          <w:lang w:val="en-IE"/>
        </w:rPr>
        <w:t>at a time, KEEP SAVING VERSIONS</w:t>
      </w:r>
    </w:p>
    <w:p w:rsidR="00F45235" w:rsidRPr="00F62CF3" w:rsidRDefault="00F45235" w:rsidP="00F45235">
      <w:pPr>
        <w:rPr>
          <w:rFonts w:eastAsia="MS Mincho"/>
          <w:b/>
        </w:rPr>
      </w:pPr>
      <w:r>
        <w:rPr>
          <w:rFonts w:eastAsia="MS Mincho"/>
          <w:b/>
        </w:rPr>
        <w:t xml:space="preserve">STAGE 3: </w:t>
      </w:r>
      <w:r w:rsidRPr="00F62CF3">
        <w:rPr>
          <w:rFonts w:eastAsia="MS Mincho"/>
          <w:b/>
        </w:rPr>
        <w:t xml:space="preserve">The code once written should be documented in the </w:t>
      </w:r>
      <w:proofErr w:type="spellStart"/>
      <w:r>
        <w:rPr>
          <w:rFonts w:eastAsia="MS Mincho"/>
          <w:b/>
        </w:rPr>
        <w:t>eLabBook</w:t>
      </w:r>
      <w:proofErr w:type="spellEnd"/>
      <w:r>
        <w:rPr>
          <w:rFonts w:eastAsia="MS Mincho"/>
          <w:b/>
        </w:rPr>
        <w:t xml:space="preserve"> under the following headings:</w:t>
      </w:r>
    </w:p>
    <w:p w:rsidR="00F45235" w:rsidRDefault="00F45235" w:rsidP="00F45235">
      <w:pPr>
        <w:pStyle w:val="ListParagraph"/>
        <w:numPr>
          <w:ilvl w:val="0"/>
          <w:numId w:val="69"/>
        </w:numPr>
        <w:rPr>
          <w:rFonts w:eastAsia="MS Mincho"/>
          <w:bCs/>
        </w:rPr>
      </w:pPr>
      <w:r w:rsidRPr="00F62CF3">
        <w:rPr>
          <w:rFonts w:eastAsia="MS Mincho"/>
          <w:bCs/>
        </w:rPr>
        <w:t>Code</w:t>
      </w:r>
    </w:p>
    <w:p w:rsidR="00F45235" w:rsidRPr="00F62CF3" w:rsidRDefault="00F45235" w:rsidP="00F45235">
      <w:pPr>
        <w:pStyle w:val="ListParagraph"/>
        <w:numPr>
          <w:ilvl w:val="1"/>
          <w:numId w:val="69"/>
        </w:numPr>
        <w:rPr>
          <w:rFonts w:eastAsia="MS Mincho"/>
          <w:bCs/>
        </w:rPr>
      </w:pPr>
      <w:r>
        <w:rPr>
          <w:rFonts w:eastAsia="MS Mincho"/>
          <w:bCs/>
        </w:rPr>
        <w:t xml:space="preserve">Insert the code into the </w:t>
      </w:r>
      <w:proofErr w:type="spellStart"/>
      <w:r>
        <w:rPr>
          <w:rFonts w:eastAsia="MS Mincho"/>
          <w:bCs/>
        </w:rPr>
        <w:t>eLabBook</w:t>
      </w:r>
      <w:proofErr w:type="spellEnd"/>
    </w:p>
    <w:p w:rsidR="00F45235" w:rsidRPr="008A20A0" w:rsidRDefault="00F45235" w:rsidP="00F45235">
      <w:pPr>
        <w:pStyle w:val="ListParagraph"/>
        <w:numPr>
          <w:ilvl w:val="0"/>
          <w:numId w:val="69"/>
        </w:numPr>
        <w:rPr>
          <w:rFonts w:eastAsia="MS Mincho"/>
        </w:rPr>
      </w:pPr>
      <w:r w:rsidRPr="00F62CF3">
        <w:rPr>
          <w:rFonts w:eastAsia="MS Mincho"/>
          <w:bCs/>
        </w:rPr>
        <w:t>Screens</w:t>
      </w:r>
    </w:p>
    <w:p w:rsidR="00F45235" w:rsidRPr="00F62CF3" w:rsidRDefault="00F45235" w:rsidP="00F45235">
      <w:pPr>
        <w:pStyle w:val="ListParagraph"/>
        <w:numPr>
          <w:ilvl w:val="1"/>
          <w:numId w:val="69"/>
        </w:numPr>
        <w:rPr>
          <w:rFonts w:eastAsia="MS Mincho"/>
        </w:rPr>
      </w:pPr>
      <w:r>
        <w:rPr>
          <w:rFonts w:eastAsia="MS Mincho"/>
          <w:bCs/>
        </w:rPr>
        <w:t xml:space="preserve">Take snapshots of the program screens and copy them into the </w:t>
      </w:r>
      <w:proofErr w:type="spellStart"/>
      <w:r>
        <w:rPr>
          <w:rFonts w:eastAsia="MS Mincho"/>
          <w:bCs/>
        </w:rPr>
        <w:t>eLabBook</w:t>
      </w:r>
      <w:proofErr w:type="spellEnd"/>
      <w:r>
        <w:rPr>
          <w:rFonts w:eastAsia="MS Mincho"/>
          <w:bCs/>
        </w:rPr>
        <w:t xml:space="preserve"> </w:t>
      </w:r>
    </w:p>
    <w:p w:rsidR="00266F02" w:rsidRDefault="00266F02" w:rsidP="00F45235">
      <w:pPr>
        <w:pStyle w:val="ListParagraph"/>
        <w:numPr>
          <w:ilvl w:val="0"/>
          <w:numId w:val="69"/>
        </w:numPr>
        <w:rPr>
          <w:rFonts w:eastAsia="MS Mincho"/>
        </w:rPr>
      </w:pPr>
      <w:r>
        <w:rPr>
          <w:rFonts w:eastAsia="MS Mincho"/>
        </w:rPr>
        <w:t>Test Records</w:t>
      </w:r>
    </w:p>
    <w:p w:rsidR="00266F02" w:rsidRPr="00266F02" w:rsidRDefault="00266F02" w:rsidP="00266F02">
      <w:pPr>
        <w:pStyle w:val="ListParagraph"/>
        <w:numPr>
          <w:ilvl w:val="1"/>
          <w:numId w:val="69"/>
        </w:numPr>
        <w:rPr>
          <w:rFonts w:eastAsia="MS Mincho"/>
        </w:rPr>
      </w:pPr>
      <w:r>
        <w:rPr>
          <w:rFonts w:eastAsia="MS Mincho"/>
        </w:rPr>
        <w:t>Records of the tests you performed and the results</w:t>
      </w:r>
    </w:p>
    <w:p w:rsidR="00F45235" w:rsidRPr="008A20A0" w:rsidRDefault="00F45235" w:rsidP="00F45235">
      <w:pPr>
        <w:pStyle w:val="ListParagraph"/>
        <w:numPr>
          <w:ilvl w:val="0"/>
          <w:numId w:val="69"/>
        </w:numPr>
        <w:rPr>
          <w:rFonts w:eastAsia="MS Mincho"/>
        </w:rPr>
      </w:pPr>
      <w:r w:rsidRPr="00F62CF3">
        <w:rPr>
          <w:rFonts w:eastAsia="MS Mincho"/>
          <w:bCs/>
        </w:rPr>
        <w:t>documentation</w:t>
      </w:r>
    </w:p>
    <w:p w:rsidR="00F45235" w:rsidRPr="00595184" w:rsidRDefault="00F45235" w:rsidP="00F45235">
      <w:pPr>
        <w:pStyle w:val="ListParagraph"/>
        <w:numPr>
          <w:ilvl w:val="1"/>
          <w:numId w:val="69"/>
        </w:numPr>
        <w:rPr>
          <w:rFonts w:eastAsia="MS Mincho"/>
        </w:rPr>
      </w:pPr>
      <w:r>
        <w:rPr>
          <w:rFonts w:eastAsia="MS Mincho"/>
          <w:bCs/>
        </w:rPr>
        <w:t>How to use the program documentation</w:t>
      </w:r>
    </w:p>
    <w:p w:rsidR="00595184" w:rsidRPr="00F62CF3" w:rsidRDefault="00595184" w:rsidP="00F45235">
      <w:pPr>
        <w:pStyle w:val="ListParagraph"/>
        <w:numPr>
          <w:ilvl w:val="1"/>
          <w:numId w:val="69"/>
        </w:numPr>
        <w:rPr>
          <w:rFonts w:eastAsia="MS Mincho"/>
        </w:rPr>
      </w:pPr>
      <w:r>
        <w:rPr>
          <w:rFonts w:eastAsia="MS Mincho"/>
          <w:bCs/>
        </w:rPr>
        <w:t>Object and class diagrams showing the implementation</w:t>
      </w:r>
    </w:p>
    <w:p w:rsidR="00F45235" w:rsidRPr="008A20A0" w:rsidRDefault="00F45235" w:rsidP="00F45235">
      <w:pPr>
        <w:pStyle w:val="ListParagraph"/>
        <w:numPr>
          <w:ilvl w:val="0"/>
          <w:numId w:val="69"/>
        </w:numPr>
        <w:rPr>
          <w:rFonts w:eastAsia="MS Mincho"/>
          <w:lang w:val="en-IE"/>
        </w:rPr>
      </w:pPr>
      <w:r w:rsidRPr="00F62CF3">
        <w:rPr>
          <w:rFonts w:eastAsia="MS Mincho"/>
          <w:bCs/>
        </w:rPr>
        <w:t>References</w:t>
      </w:r>
    </w:p>
    <w:p w:rsidR="00F45235" w:rsidRPr="00F62CF3" w:rsidRDefault="00F45235" w:rsidP="00F45235">
      <w:pPr>
        <w:pStyle w:val="ListParagraph"/>
        <w:numPr>
          <w:ilvl w:val="1"/>
          <w:numId w:val="69"/>
        </w:numPr>
        <w:rPr>
          <w:rFonts w:eastAsia="MS Mincho"/>
          <w:lang w:val="en-IE"/>
        </w:rPr>
      </w:pPr>
      <w:r>
        <w:rPr>
          <w:rFonts w:eastAsia="MS Mincho"/>
          <w:bCs/>
        </w:rPr>
        <w:t>Any websites or code you looked up or used in the creation of your program</w:t>
      </w:r>
    </w:p>
    <w:p w:rsidR="00F45235" w:rsidRPr="005C1C16" w:rsidRDefault="00F45235" w:rsidP="00F45235">
      <w:pPr>
        <w:pStyle w:val="ListParagraph"/>
        <w:numPr>
          <w:ilvl w:val="0"/>
          <w:numId w:val="0"/>
        </w:numPr>
        <w:spacing w:line="240" w:lineRule="auto"/>
        <w:ind w:left="360"/>
        <w:rPr>
          <w:rFonts w:eastAsia="MS Mincho"/>
        </w:rPr>
      </w:pPr>
    </w:p>
    <w:p w:rsidR="00EF19E5" w:rsidRPr="005C1C16" w:rsidRDefault="00EF19E5" w:rsidP="00770CBC">
      <w:pPr>
        <w:pStyle w:val="ListParagraph"/>
        <w:numPr>
          <w:ilvl w:val="0"/>
          <w:numId w:val="0"/>
        </w:numPr>
        <w:spacing w:line="240" w:lineRule="auto"/>
        <w:ind w:left="360"/>
        <w:rPr>
          <w:rFonts w:eastAsia="MS Mincho"/>
        </w:rPr>
      </w:pPr>
    </w:p>
    <w:p w:rsidR="00EF19E5" w:rsidRDefault="00FF7FE0">
      <w:pPr>
        <w:pStyle w:val="TOCHead"/>
      </w:pPr>
      <w:r>
        <w:lastRenderedPageBreak/>
        <w:t>Table of Contents</w:t>
      </w:r>
    </w:p>
    <w:p w:rsidR="00BB694D" w:rsidRDefault="000D468E">
      <w:pPr>
        <w:pStyle w:val="TOC1"/>
        <w:tabs>
          <w:tab w:val="left" w:pos="440"/>
          <w:tab w:val="right" w:leader="dot" w:pos="9669"/>
        </w:tabs>
        <w:rPr>
          <w:rFonts w:eastAsiaTheme="minorEastAsia"/>
          <w:b w:val="0"/>
          <w:caps w:val="0"/>
          <w:noProof/>
          <w:lang w:eastAsia="en-IE"/>
        </w:rPr>
      </w:pPr>
      <w:r>
        <w:rPr>
          <w:caps w:val="0"/>
          <w:smallCaps/>
          <w:sz w:val="32"/>
        </w:rPr>
        <w:fldChar w:fldCharType="begin"/>
      </w:r>
      <w:r w:rsidR="00FF7FE0">
        <w:rPr>
          <w:caps w:val="0"/>
          <w:smallCaps/>
          <w:sz w:val="32"/>
        </w:rPr>
        <w:instrText xml:space="preserve"> TOC \h \z \t "Heading 1,1,Heading 2,2,Appendix Heading 2,2,Appendix Heading,1,H2,3" </w:instrText>
      </w:r>
      <w:r>
        <w:rPr>
          <w:caps w:val="0"/>
          <w:smallCaps/>
          <w:sz w:val="32"/>
        </w:rPr>
        <w:fldChar w:fldCharType="separate"/>
      </w:r>
      <w:hyperlink w:anchor="_Toc338891578" w:history="1">
        <w:r w:rsidR="00BB694D" w:rsidRPr="003540AE">
          <w:rPr>
            <w:rStyle w:val="Hyperlink"/>
            <w:noProof/>
          </w:rPr>
          <w:t>1</w:t>
        </w:r>
        <w:r w:rsidR="00BB694D">
          <w:rPr>
            <w:rFonts w:eastAsiaTheme="minorEastAsia"/>
            <w:b w:val="0"/>
            <w: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Lab 01: My CV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_Toc338891578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6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D167E5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79" w:history="1">
        <w:r w:rsidR="00BB694D" w:rsidRPr="003540AE">
          <w:rPr>
            <w:rStyle w:val="Hyperlink"/>
            <w:noProof/>
          </w:rPr>
          <w:t>1.1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Who am I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_Toc338891579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6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D167E5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0" w:history="1">
        <w:r w:rsidR="00BB694D" w:rsidRPr="003540AE">
          <w:rPr>
            <w:rStyle w:val="Hyperlink"/>
            <w:noProof/>
          </w:rPr>
          <w:t>1.2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Have you have done any programming before and if so, in what language and what did you build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_Toc338891580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6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D167E5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1" w:history="1">
        <w:r w:rsidR="00BB694D" w:rsidRPr="003540AE">
          <w:rPr>
            <w:rStyle w:val="Hyperlink"/>
            <w:noProof/>
          </w:rPr>
          <w:t>1.3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What is your favourite Website, App and software – Why?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_Toc338891581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6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D167E5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2" w:history="1">
        <w:r w:rsidR="00BB694D" w:rsidRPr="003540AE">
          <w:rPr>
            <w:rStyle w:val="Hyperlink"/>
            <w:noProof/>
          </w:rPr>
          <w:t>1.4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What piece of software, app or website do you wish you had created or would like to create?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_Toc338891582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6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D167E5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3" w:history="1">
        <w:r w:rsidR="00BB694D" w:rsidRPr="003540AE">
          <w:rPr>
            <w:rStyle w:val="Hyperlink"/>
            <w:noProof/>
          </w:rPr>
          <w:t>1.5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Your hobbies and interests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_Toc338891583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6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D167E5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4" w:history="1">
        <w:r w:rsidR="00BB694D" w:rsidRPr="003540AE">
          <w:rPr>
            <w:rStyle w:val="Hyperlink"/>
            <w:noProof/>
          </w:rPr>
          <w:t>1.6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An interesting fact about you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_Toc338891584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6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D167E5">
      <w:pPr>
        <w:pStyle w:val="TOC1"/>
        <w:tabs>
          <w:tab w:val="left" w:pos="440"/>
          <w:tab w:val="right" w:leader="dot" w:pos="9669"/>
        </w:tabs>
        <w:rPr>
          <w:rFonts w:eastAsiaTheme="minorEastAsia"/>
          <w:b w:val="0"/>
          <w:caps w:val="0"/>
          <w:noProof/>
          <w:lang w:eastAsia="en-IE"/>
        </w:rPr>
      </w:pPr>
      <w:hyperlink w:anchor="_Toc338891585" w:history="1">
        <w:r w:rsidR="00BB694D" w:rsidRPr="003540AE">
          <w:rPr>
            <w:rStyle w:val="Hyperlink"/>
            <w:noProof/>
          </w:rPr>
          <w:t>2</w:t>
        </w:r>
        <w:r w:rsidR="00BB694D">
          <w:rPr>
            <w:rFonts w:eastAsiaTheme="minorEastAsia"/>
            <w:b w:val="0"/>
            <w: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Lab02 : Description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_Toc338891585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D167E5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6" w:history="1">
        <w:r w:rsidR="00BB694D" w:rsidRPr="003540AE">
          <w:rPr>
            <w:rStyle w:val="Hyperlink"/>
            <w:noProof/>
          </w:rPr>
          <w:t>2.1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Problem definition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_Toc338891586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D167E5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7" w:history="1">
        <w:r w:rsidR="00BB694D" w:rsidRPr="003540AE">
          <w:rPr>
            <w:rStyle w:val="Hyperlink"/>
            <w:noProof/>
          </w:rPr>
          <w:t>2.2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Design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_Toc338891587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D167E5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8" w:history="1">
        <w:r w:rsidR="00BB694D" w:rsidRPr="003540AE">
          <w:rPr>
            <w:rStyle w:val="Hyperlink"/>
            <w:noProof/>
          </w:rPr>
          <w:t>2.3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Test cases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_Toc338891588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D167E5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9" w:history="1">
        <w:r w:rsidR="00BB694D" w:rsidRPr="003540AE">
          <w:rPr>
            <w:rStyle w:val="Hyperlink"/>
            <w:noProof/>
          </w:rPr>
          <w:t>2.4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Code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_Toc338891589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D167E5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0" w:history="1">
        <w:r w:rsidR="00BB694D" w:rsidRPr="003540AE">
          <w:rPr>
            <w:rStyle w:val="Hyperlink"/>
            <w:noProof/>
          </w:rPr>
          <w:t>2.5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Screens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_Toc338891590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D167E5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1" w:history="1">
        <w:r w:rsidR="00BB694D" w:rsidRPr="003540AE">
          <w:rPr>
            <w:rStyle w:val="Hyperlink"/>
            <w:noProof/>
          </w:rPr>
          <w:t>2.6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Test Records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_Toc338891591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D167E5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2" w:history="1">
        <w:r w:rsidR="00BB694D" w:rsidRPr="003540AE">
          <w:rPr>
            <w:rStyle w:val="Hyperlink"/>
            <w:noProof/>
          </w:rPr>
          <w:t>2.7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Documentation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_Toc338891592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D167E5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3" w:history="1">
        <w:r w:rsidR="00BB694D" w:rsidRPr="003540AE">
          <w:rPr>
            <w:rStyle w:val="Hyperlink"/>
            <w:noProof/>
          </w:rPr>
          <w:t>2.8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References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_Toc338891593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D167E5">
      <w:pPr>
        <w:pStyle w:val="TOC1"/>
        <w:tabs>
          <w:tab w:val="left" w:pos="440"/>
          <w:tab w:val="right" w:leader="dot" w:pos="9669"/>
        </w:tabs>
        <w:rPr>
          <w:rFonts w:eastAsiaTheme="minorEastAsia"/>
          <w:b w:val="0"/>
          <w:caps w:val="0"/>
          <w:noProof/>
          <w:lang w:eastAsia="en-IE"/>
        </w:rPr>
      </w:pPr>
      <w:hyperlink w:anchor="_Toc338891594" w:history="1">
        <w:r w:rsidR="00BB694D" w:rsidRPr="003540AE">
          <w:rPr>
            <w:rStyle w:val="Hyperlink"/>
            <w:noProof/>
          </w:rPr>
          <w:t>3</w:t>
        </w:r>
        <w:r w:rsidR="00BB694D">
          <w:rPr>
            <w:rFonts w:eastAsiaTheme="minorEastAsia"/>
            <w:b w:val="0"/>
            <w: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Appendix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_Toc338891594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D167E5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5" w:history="1">
        <w:r w:rsidR="00BB694D" w:rsidRPr="003540AE">
          <w:rPr>
            <w:rStyle w:val="Hyperlink"/>
            <w:noProof/>
          </w:rPr>
          <w:t>3.1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Problem definition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_Toc338891595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D167E5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6" w:history="1">
        <w:r w:rsidR="00BB694D" w:rsidRPr="003540AE">
          <w:rPr>
            <w:rStyle w:val="Hyperlink"/>
            <w:noProof/>
          </w:rPr>
          <w:t>3.2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Design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_Toc338891596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D167E5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7" w:history="1">
        <w:r w:rsidR="00BB694D" w:rsidRPr="003540AE">
          <w:rPr>
            <w:rStyle w:val="Hyperlink"/>
            <w:noProof/>
          </w:rPr>
          <w:t>3.3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Test cases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_Toc338891597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D167E5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8" w:history="1">
        <w:r w:rsidR="00BB694D" w:rsidRPr="003540AE">
          <w:rPr>
            <w:rStyle w:val="Hyperlink"/>
            <w:noProof/>
          </w:rPr>
          <w:t>3.4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Code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_Toc338891598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D167E5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9" w:history="1">
        <w:r w:rsidR="00BB694D" w:rsidRPr="003540AE">
          <w:rPr>
            <w:rStyle w:val="Hyperlink"/>
            <w:noProof/>
          </w:rPr>
          <w:t>3.5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Screens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_Toc338891599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D167E5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600" w:history="1">
        <w:r w:rsidR="00BB694D" w:rsidRPr="003540AE">
          <w:rPr>
            <w:rStyle w:val="Hyperlink"/>
            <w:noProof/>
          </w:rPr>
          <w:t>3.6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Test Records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_Toc338891600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D167E5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601" w:history="1">
        <w:r w:rsidR="00BB694D" w:rsidRPr="003540AE">
          <w:rPr>
            <w:rStyle w:val="Hyperlink"/>
            <w:noProof/>
          </w:rPr>
          <w:t>3.7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Documentation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_Toc338891601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D167E5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602" w:history="1">
        <w:r w:rsidR="00BB694D" w:rsidRPr="003540AE">
          <w:rPr>
            <w:rStyle w:val="Hyperlink"/>
            <w:noProof/>
          </w:rPr>
          <w:t>3.8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References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_Toc338891602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EF19E5" w:rsidRDefault="000D468E">
      <w:pPr>
        <w:pStyle w:val="TOC2"/>
        <w:tabs>
          <w:tab w:val="left" w:pos="880"/>
          <w:tab w:val="right" w:leader="dot" w:pos="9669"/>
        </w:tabs>
        <w:rPr>
          <w:b/>
          <w:sz w:val="32"/>
        </w:rPr>
      </w:pPr>
      <w:r>
        <w:rPr>
          <w:caps/>
          <w:smallCaps w:val="0"/>
          <w:sz w:val="32"/>
        </w:rPr>
        <w:fldChar w:fldCharType="end"/>
      </w:r>
    </w:p>
    <w:p w:rsidR="009B21A6" w:rsidRDefault="001B72CF" w:rsidP="009B21A6">
      <w:pPr>
        <w:pStyle w:val="Heading1"/>
      </w:pPr>
      <w:bookmarkStart w:id="0" w:name="_Toc338891578"/>
      <w:bookmarkStart w:id="1" w:name="_Toc530367097"/>
      <w:bookmarkStart w:id="2" w:name="_Toc532087589"/>
      <w:bookmarkStart w:id="3" w:name="_Toc534015480"/>
      <w:r>
        <w:lastRenderedPageBreak/>
        <w:t>Lab</w:t>
      </w:r>
      <w:r w:rsidR="00B73928">
        <w:t xml:space="preserve"> </w:t>
      </w:r>
      <w:r>
        <w:t>0</w:t>
      </w:r>
      <w:r w:rsidR="004021C8">
        <w:t>2</w:t>
      </w:r>
      <w:r w:rsidR="006970E1">
        <w:t xml:space="preserve">: </w:t>
      </w:r>
      <w:r w:rsidR="00574EE3">
        <w:t>My CV</w:t>
      </w:r>
      <w:bookmarkEnd w:id="0"/>
    </w:p>
    <w:p w:rsidR="00BA58A8" w:rsidRPr="00BB07D2" w:rsidRDefault="00BA58A8" w:rsidP="00BA58A8">
      <w:pPr>
        <w:pStyle w:val="Heading2"/>
        <w:rPr>
          <w:lang w:val="en-IE"/>
        </w:rPr>
      </w:pPr>
      <w:bookmarkStart w:id="4" w:name="_Toc338891579"/>
      <w:bookmarkStart w:id="5" w:name="_Toc530367093"/>
      <w:bookmarkStart w:id="6" w:name="_Toc532087579"/>
      <w:r>
        <w:rPr>
          <w:lang w:val="en-IE"/>
        </w:rPr>
        <w:t>Who am I</w:t>
      </w:r>
      <w:bookmarkEnd w:id="4"/>
    </w:p>
    <w:p w:rsidR="00BA58A8" w:rsidRDefault="00BA58A8" w:rsidP="00BA58A8">
      <w:r>
        <w:t>Name</w:t>
      </w:r>
      <w:r w:rsidR="00C3567C">
        <w:tab/>
      </w:r>
      <w:r w:rsidR="00C3567C">
        <w:tab/>
      </w:r>
      <w:r w:rsidR="00C3567C">
        <w:tab/>
        <w:t xml:space="preserve">Maurice </w:t>
      </w:r>
      <w:proofErr w:type="spellStart"/>
      <w:r w:rsidR="00C3567C">
        <w:t>Finan</w:t>
      </w:r>
      <w:proofErr w:type="spellEnd"/>
    </w:p>
    <w:p w:rsidR="009B21A6" w:rsidRDefault="00BA58A8" w:rsidP="00BA58A8">
      <w:r>
        <w:t>Photo</w:t>
      </w:r>
      <w:bookmarkEnd w:id="5"/>
      <w:bookmarkEnd w:id="6"/>
    </w:p>
    <w:p w:rsidR="00681B95" w:rsidRDefault="00681B95" w:rsidP="00BA58A8">
      <w:r>
        <w:t>DIT Student No</w:t>
      </w:r>
    </w:p>
    <w:p w:rsidR="00681B95" w:rsidRDefault="00681B95" w:rsidP="00BA58A8">
      <w:r>
        <w:t>E-Mail</w:t>
      </w:r>
      <w:r w:rsidR="00C3567C">
        <w:tab/>
      </w:r>
      <w:r w:rsidR="00C3567C">
        <w:tab/>
      </w:r>
      <w:r w:rsidR="00C3567C">
        <w:tab/>
        <w:t>maurice.finan@webelevate.ie</w:t>
      </w:r>
    </w:p>
    <w:p w:rsidR="00BB07D2" w:rsidRDefault="00BB07D2" w:rsidP="00BB07D2">
      <w:pPr>
        <w:pStyle w:val="Heading2"/>
      </w:pPr>
      <w:bookmarkStart w:id="7" w:name="_Toc338891580"/>
      <w:r>
        <w:t>Have you have done any programming before</w:t>
      </w:r>
      <w:r>
        <w:br/>
        <w:t>and if so, in what language and what did you build</w:t>
      </w:r>
      <w:bookmarkEnd w:id="7"/>
    </w:p>
    <w:p w:rsidR="00BB07D2" w:rsidRPr="00BB07D2" w:rsidRDefault="00C3567C" w:rsidP="00C3567C">
      <w:pPr>
        <w:ind w:left="576"/>
        <w:rPr>
          <w:lang w:val="en-GB"/>
        </w:rPr>
      </w:pPr>
      <w:r>
        <w:rPr>
          <w:lang w:val="en-GB"/>
        </w:rPr>
        <w:t>1991 – One year course in COBOL and C</w:t>
      </w:r>
    </w:p>
    <w:p w:rsidR="00BB07D2" w:rsidRDefault="00BB07D2" w:rsidP="00BB07D2">
      <w:pPr>
        <w:pStyle w:val="Heading2"/>
      </w:pPr>
      <w:bookmarkStart w:id="8" w:name="_Toc338891581"/>
      <w:r>
        <w:t>What is your favourite Website, App and software – Why?</w:t>
      </w:r>
      <w:bookmarkEnd w:id="8"/>
    </w:p>
    <w:p w:rsidR="00BB07D2" w:rsidRPr="00BB07D2" w:rsidRDefault="00BB07D2" w:rsidP="00C3567C">
      <w:pPr>
        <w:ind w:left="576"/>
        <w:rPr>
          <w:lang w:val="en-GB"/>
        </w:rPr>
      </w:pPr>
    </w:p>
    <w:p w:rsidR="00BB07D2" w:rsidRDefault="00BB07D2" w:rsidP="00BB07D2">
      <w:pPr>
        <w:pStyle w:val="Heading2"/>
      </w:pPr>
      <w:bookmarkStart w:id="9" w:name="_Toc338891582"/>
      <w:r>
        <w:t>What piece of software, app or website do you wish you had created or would like to create?</w:t>
      </w:r>
      <w:bookmarkEnd w:id="9"/>
    </w:p>
    <w:p w:rsidR="00BB07D2" w:rsidRPr="00BB07D2" w:rsidRDefault="00BB07D2" w:rsidP="00BB07D2">
      <w:pPr>
        <w:rPr>
          <w:lang w:val="en-GB"/>
        </w:rPr>
      </w:pPr>
    </w:p>
    <w:p w:rsidR="00BB07D2" w:rsidRDefault="00BB07D2" w:rsidP="00BB07D2">
      <w:pPr>
        <w:pStyle w:val="Heading2"/>
      </w:pPr>
      <w:bookmarkStart w:id="10" w:name="_Toc338891583"/>
      <w:r>
        <w:t>Your hobbies and interests</w:t>
      </w:r>
      <w:bookmarkEnd w:id="10"/>
    </w:p>
    <w:p w:rsidR="00BB07D2" w:rsidRPr="00BB07D2" w:rsidRDefault="00BB07D2" w:rsidP="00BB07D2">
      <w:pPr>
        <w:rPr>
          <w:lang w:val="en-GB"/>
        </w:rPr>
      </w:pPr>
    </w:p>
    <w:p w:rsidR="00BA58A8" w:rsidRDefault="00BB07D2" w:rsidP="00BB07D2">
      <w:pPr>
        <w:pStyle w:val="Heading2"/>
      </w:pPr>
      <w:bookmarkStart w:id="11" w:name="_Toc338891584"/>
      <w:r>
        <w:t>An interesting fact about you</w:t>
      </w:r>
      <w:bookmarkEnd w:id="11"/>
    </w:p>
    <w:p w:rsidR="006970E1" w:rsidRDefault="006970E1" w:rsidP="006970E1">
      <w:pPr>
        <w:rPr>
          <w:lang w:val="en-GB"/>
        </w:rPr>
      </w:pPr>
    </w:p>
    <w:p w:rsidR="006970E1" w:rsidRDefault="006970E1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6970E1" w:rsidRDefault="004021C8" w:rsidP="006970E1">
      <w:pPr>
        <w:pStyle w:val="Heading1"/>
      </w:pPr>
      <w:bookmarkStart w:id="12" w:name="_Toc338891585"/>
      <w:proofErr w:type="gramStart"/>
      <w:r>
        <w:lastRenderedPageBreak/>
        <w:t>Lab02</w:t>
      </w:r>
      <w:r w:rsidR="006970E1">
        <w:t xml:space="preserve"> :</w:t>
      </w:r>
      <w:proofErr w:type="gramEnd"/>
      <w:r w:rsidR="006970E1">
        <w:t xml:space="preserve"> Description</w:t>
      </w:r>
      <w:bookmarkEnd w:id="12"/>
    </w:p>
    <w:p w:rsidR="006970E1" w:rsidRDefault="00F45235" w:rsidP="006970E1">
      <w:pPr>
        <w:pStyle w:val="Heading2"/>
        <w:rPr>
          <w:lang w:val="en-IE"/>
        </w:rPr>
      </w:pPr>
      <w:bookmarkStart w:id="13" w:name="_Toc338891586"/>
      <w:r>
        <w:rPr>
          <w:lang w:val="en-IE"/>
        </w:rPr>
        <w:t>Problem definition</w:t>
      </w:r>
      <w:bookmarkEnd w:id="13"/>
    </w:p>
    <w:p w:rsidR="00C3567C" w:rsidRDefault="00C3567C" w:rsidP="00C3567C">
      <w:pPr>
        <w:pStyle w:val="Default"/>
      </w:pPr>
    </w:p>
    <w:p w:rsidR="00C3567C" w:rsidRPr="00C3567C" w:rsidRDefault="00C3567C" w:rsidP="00C3567C">
      <w:pPr>
        <w:pStyle w:val="Default"/>
        <w:spacing w:after="104"/>
        <w:ind w:left="576"/>
        <w:rPr>
          <w:sz w:val="22"/>
          <w:szCs w:val="22"/>
        </w:rPr>
      </w:pPr>
      <w:proofErr w:type="gramStart"/>
      <w:r w:rsidRPr="00C3567C">
        <w:rPr>
          <w:bCs/>
          <w:sz w:val="22"/>
          <w:szCs w:val="22"/>
        </w:rPr>
        <w:t>1.Create</w:t>
      </w:r>
      <w:proofErr w:type="gramEnd"/>
      <w:r w:rsidRPr="00C3567C">
        <w:rPr>
          <w:bCs/>
          <w:sz w:val="22"/>
          <w:szCs w:val="22"/>
        </w:rPr>
        <w:t xml:space="preserve"> a SCRATCH program to ask the user for three numbers. </w:t>
      </w:r>
    </w:p>
    <w:p w:rsidR="00C3567C" w:rsidRPr="00C3567C" w:rsidRDefault="00C3567C" w:rsidP="00C3567C">
      <w:pPr>
        <w:pStyle w:val="Default"/>
        <w:spacing w:after="104"/>
        <w:ind w:left="576"/>
        <w:rPr>
          <w:sz w:val="22"/>
          <w:szCs w:val="22"/>
        </w:rPr>
      </w:pPr>
      <w:proofErr w:type="gramStart"/>
      <w:r w:rsidRPr="00C3567C">
        <w:rPr>
          <w:bCs/>
          <w:sz w:val="22"/>
          <w:szCs w:val="22"/>
        </w:rPr>
        <w:t>2.Sum</w:t>
      </w:r>
      <w:proofErr w:type="gramEnd"/>
      <w:r w:rsidRPr="00C3567C">
        <w:rPr>
          <w:bCs/>
          <w:sz w:val="22"/>
          <w:szCs w:val="22"/>
        </w:rPr>
        <w:t xml:space="preserve"> the three numbers </w:t>
      </w:r>
    </w:p>
    <w:p w:rsidR="00C3567C" w:rsidRPr="00C3567C" w:rsidRDefault="00C3567C" w:rsidP="00C3567C">
      <w:pPr>
        <w:pStyle w:val="Default"/>
        <w:ind w:left="576"/>
        <w:rPr>
          <w:sz w:val="22"/>
          <w:szCs w:val="22"/>
        </w:rPr>
      </w:pPr>
      <w:proofErr w:type="gramStart"/>
      <w:r w:rsidRPr="00C3567C">
        <w:rPr>
          <w:bCs/>
          <w:sz w:val="22"/>
          <w:szCs w:val="22"/>
        </w:rPr>
        <w:t>3.And</w:t>
      </w:r>
      <w:proofErr w:type="gramEnd"/>
      <w:r w:rsidRPr="00C3567C">
        <w:rPr>
          <w:bCs/>
          <w:sz w:val="22"/>
          <w:szCs w:val="22"/>
        </w:rPr>
        <w:t xml:space="preserve"> say the answer </w:t>
      </w:r>
    </w:p>
    <w:p w:rsidR="006970E1" w:rsidRDefault="006970E1" w:rsidP="00C3567C">
      <w:pPr>
        <w:pStyle w:val="ListBullet"/>
        <w:numPr>
          <w:ilvl w:val="0"/>
          <w:numId w:val="0"/>
        </w:numPr>
        <w:ind w:left="576"/>
      </w:pPr>
    </w:p>
    <w:p w:rsidR="006970E1" w:rsidRDefault="00F45235" w:rsidP="006970E1">
      <w:pPr>
        <w:pStyle w:val="Heading2"/>
      </w:pPr>
      <w:bookmarkStart w:id="14" w:name="_Toc338891587"/>
      <w:r>
        <w:t>Design</w:t>
      </w:r>
      <w:bookmarkEnd w:id="14"/>
    </w:p>
    <w:p w:rsidR="00815ACE" w:rsidRPr="00815ACE" w:rsidRDefault="00815ACE" w:rsidP="00815ACE">
      <w:pPr>
        <w:ind w:left="2880" w:firstLine="720"/>
        <w:rPr>
          <w:lang w:val="en-GB"/>
        </w:rPr>
      </w:pPr>
    </w:p>
    <w:p w:rsidR="006970E1" w:rsidRPr="00BE1FA8" w:rsidRDefault="006970E1" w:rsidP="006970E1">
      <w:pPr>
        <w:jc w:val="both"/>
      </w:pPr>
    </w:p>
    <w:p w:rsidR="006970E1" w:rsidRDefault="00F45235" w:rsidP="006970E1">
      <w:pPr>
        <w:pStyle w:val="Heading2"/>
      </w:pPr>
      <w:bookmarkStart w:id="15" w:name="_Toc338891588"/>
      <w:r>
        <w:t>Test cases</w:t>
      </w:r>
      <w:bookmarkEnd w:id="15"/>
    </w:p>
    <w:p w:rsidR="008669C9" w:rsidRPr="008669C9" w:rsidRDefault="008669C9" w:rsidP="008669C9">
      <w:pPr>
        <w:ind w:left="576"/>
        <w:rPr>
          <w:lang w:val="en-GB"/>
        </w:rPr>
      </w:pPr>
      <w:r>
        <w:rPr>
          <w:lang w:val="en-GB"/>
        </w:rPr>
        <w:t>Tested with large and small numbers, positive and negative</w:t>
      </w:r>
    </w:p>
    <w:bookmarkEnd w:id="1"/>
    <w:bookmarkEnd w:id="2"/>
    <w:bookmarkEnd w:id="3"/>
    <w:p w:rsidR="00F45235" w:rsidRPr="00BE1FA8" w:rsidRDefault="00F45235" w:rsidP="00F45235">
      <w:pPr>
        <w:jc w:val="both"/>
      </w:pPr>
    </w:p>
    <w:p w:rsidR="00F45235" w:rsidRDefault="00F45235" w:rsidP="00F45235">
      <w:pPr>
        <w:pStyle w:val="Heading2"/>
      </w:pPr>
      <w:bookmarkStart w:id="16" w:name="_Toc338891589"/>
      <w:r>
        <w:t>Code</w:t>
      </w:r>
      <w:bookmarkEnd w:id="16"/>
    </w:p>
    <w:p w:rsidR="00F45235" w:rsidRPr="00BE1FA8" w:rsidRDefault="004021C8" w:rsidP="008669C9">
      <w:pPr>
        <w:ind w:left="576"/>
        <w:jc w:val="both"/>
      </w:pPr>
      <w:bookmarkStart w:id="17" w:name="_GoBack"/>
      <w:r>
        <w:rPr>
          <w:noProof/>
          <w:lang w:eastAsia="en-IE"/>
        </w:rPr>
        <w:drawing>
          <wp:inline distT="0" distB="0" distL="0" distR="0">
            <wp:extent cx="341947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2_cod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F45235" w:rsidRDefault="00F45235" w:rsidP="00F45235">
      <w:pPr>
        <w:pStyle w:val="Heading2"/>
      </w:pPr>
      <w:bookmarkStart w:id="18" w:name="_Toc338891590"/>
      <w:r>
        <w:t>Screens</w:t>
      </w:r>
      <w:bookmarkEnd w:id="18"/>
    </w:p>
    <w:p w:rsidR="00266F02" w:rsidRPr="00266F02" w:rsidRDefault="00266F02" w:rsidP="00266F02">
      <w:pPr>
        <w:rPr>
          <w:lang w:val="en-GB"/>
        </w:rPr>
      </w:pPr>
    </w:p>
    <w:p w:rsidR="00266F02" w:rsidRDefault="00266F02" w:rsidP="00266F02">
      <w:pPr>
        <w:pStyle w:val="Heading2"/>
      </w:pPr>
      <w:bookmarkStart w:id="19" w:name="_Toc338891591"/>
      <w:r>
        <w:lastRenderedPageBreak/>
        <w:t>Test Records</w:t>
      </w:r>
      <w:bookmarkEnd w:id="19"/>
    </w:p>
    <w:p w:rsidR="00F45235" w:rsidRPr="00BE1FA8" w:rsidRDefault="00F45235" w:rsidP="00F45235">
      <w:pPr>
        <w:jc w:val="both"/>
      </w:pPr>
    </w:p>
    <w:p w:rsidR="00F45235" w:rsidRDefault="00F45235" w:rsidP="00F45235">
      <w:pPr>
        <w:pStyle w:val="Heading2"/>
      </w:pPr>
      <w:bookmarkStart w:id="20" w:name="_Toc338891592"/>
      <w:r>
        <w:t>Documentation</w:t>
      </w:r>
      <w:bookmarkEnd w:id="20"/>
    </w:p>
    <w:p w:rsidR="00F45235" w:rsidRPr="00BE1FA8" w:rsidRDefault="00F45235" w:rsidP="00F45235">
      <w:pPr>
        <w:jc w:val="both"/>
      </w:pPr>
    </w:p>
    <w:p w:rsidR="00F45235" w:rsidRDefault="00F45235" w:rsidP="00F45235">
      <w:pPr>
        <w:pStyle w:val="Heading2"/>
      </w:pPr>
      <w:bookmarkStart w:id="21" w:name="_Toc338891593"/>
      <w:r>
        <w:t>References</w:t>
      </w:r>
      <w:bookmarkEnd w:id="21"/>
    </w:p>
    <w:p w:rsidR="00F45235" w:rsidRPr="00F45235" w:rsidRDefault="00F45235" w:rsidP="00F45235">
      <w:pPr>
        <w:rPr>
          <w:lang w:val="en-GB"/>
        </w:rPr>
      </w:pPr>
    </w:p>
    <w:p w:rsidR="00595184" w:rsidRDefault="00595184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595184" w:rsidRDefault="00595184" w:rsidP="00595184">
      <w:pPr>
        <w:pStyle w:val="Heading1"/>
      </w:pPr>
      <w:bookmarkStart w:id="22" w:name="_Toc338891594"/>
      <w:r>
        <w:lastRenderedPageBreak/>
        <w:t>Appendix</w:t>
      </w:r>
      <w:bookmarkEnd w:id="22"/>
    </w:p>
    <w:p w:rsidR="00595184" w:rsidRPr="00595184" w:rsidRDefault="00595184" w:rsidP="00595184">
      <w:pPr>
        <w:rPr>
          <w:rFonts w:cstheme="minorHAnsi"/>
          <w:b/>
          <w:sz w:val="44"/>
        </w:rPr>
      </w:pPr>
      <w:r w:rsidRPr="00595184">
        <w:rPr>
          <w:rFonts w:cstheme="minorHAnsi"/>
          <w:b/>
          <w:sz w:val="44"/>
        </w:rPr>
        <w:t>Program Design and Implementation Template</w:t>
      </w:r>
    </w:p>
    <w:p w:rsidR="00595184" w:rsidRDefault="00595184" w:rsidP="00595184">
      <w:pPr>
        <w:pStyle w:val="Heading2"/>
        <w:rPr>
          <w:lang w:val="en-IE"/>
        </w:rPr>
      </w:pPr>
      <w:bookmarkStart w:id="23" w:name="_Toc338891595"/>
      <w:r>
        <w:rPr>
          <w:lang w:val="en-IE"/>
        </w:rPr>
        <w:t>Problem definition</w:t>
      </w:r>
      <w:bookmarkEnd w:id="23"/>
    </w:p>
    <w:p w:rsidR="00595184" w:rsidRDefault="00595184" w:rsidP="00595184">
      <w:pPr>
        <w:pStyle w:val="ListBullet"/>
        <w:numPr>
          <w:ilvl w:val="0"/>
          <w:numId w:val="0"/>
        </w:numPr>
      </w:pPr>
    </w:p>
    <w:p w:rsidR="00595184" w:rsidRPr="00705A50" w:rsidRDefault="00595184" w:rsidP="00595184">
      <w:pPr>
        <w:pStyle w:val="Heading2"/>
      </w:pPr>
      <w:bookmarkStart w:id="24" w:name="_Toc338891596"/>
      <w:r>
        <w:t>Design</w:t>
      </w:r>
      <w:bookmarkEnd w:id="24"/>
    </w:p>
    <w:p w:rsidR="00595184" w:rsidRPr="00BE1FA8" w:rsidRDefault="00595184" w:rsidP="00595184">
      <w:pPr>
        <w:jc w:val="both"/>
      </w:pPr>
    </w:p>
    <w:p w:rsidR="00595184" w:rsidRDefault="00595184" w:rsidP="00595184">
      <w:pPr>
        <w:pStyle w:val="Heading2"/>
      </w:pPr>
      <w:bookmarkStart w:id="25" w:name="_Toc338891597"/>
      <w:r>
        <w:t>Test cases</w:t>
      </w:r>
      <w:bookmarkEnd w:id="25"/>
    </w:p>
    <w:p w:rsidR="00595184" w:rsidRPr="00BE1FA8" w:rsidRDefault="00595184" w:rsidP="00595184">
      <w:pPr>
        <w:jc w:val="both"/>
      </w:pPr>
    </w:p>
    <w:p w:rsidR="00595184" w:rsidRDefault="00595184" w:rsidP="00595184">
      <w:pPr>
        <w:pStyle w:val="Heading2"/>
      </w:pPr>
      <w:bookmarkStart w:id="26" w:name="_Toc338891598"/>
      <w:r>
        <w:t>Code</w:t>
      </w:r>
      <w:bookmarkEnd w:id="26"/>
    </w:p>
    <w:p w:rsidR="00595184" w:rsidRPr="00BE1FA8" w:rsidRDefault="00595184" w:rsidP="00595184">
      <w:pPr>
        <w:jc w:val="both"/>
      </w:pPr>
    </w:p>
    <w:p w:rsidR="00595184" w:rsidRDefault="00595184" w:rsidP="00595184">
      <w:pPr>
        <w:pStyle w:val="Heading2"/>
      </w:pPr>
      <w:bookmarkStart w:id="27" w:name="_Toc338891599"/>
      <w:r>
        <w:t>Screens</w:t>
      </w:r>
      <w:bookmarkEnd w:id="27"/>
    </w:p>
    <w:p w:rsidR="00266F02" w:rsidRPr="00266F02" w:rsidRDefault="00266F02" w:rsidP="00266F02">
      <w:pPr>
        <w:rPr>
          <w:lang w:val="en-GB"/>
        </w:rPr>
      </w:pPr>
    </w:p>
    <w:p w:rsidR="00266F02" w:rsidRDefault="00266F02" w:rsidP="00266F02">
      <w:pPr>
        <w:pStyle w:val="Heading2"/>
      </w:pPr>
      <w:bookmarkStart w:id="28" w:name="_Toc338891600"/>
      <w:r>
        <w:t>Test Records</w:t>
      </w:r>
      <w:bookmarkEnd w:id="28"/>
    </w:p>
    <w:p w:rsidR="00595184" w:rsidRPr="00BE1FA8" w:rsidRDefault="00595184" w:rsidP="00595184">
      <w:pPr>
        <w:jc w:val="both"/>
      </w:pPr>
    </w:p>
    <w:p w:rsidR="00595184" w:rsidRDefault="00595184" w:rsidP="00595184">
      <w:pPr>
        <w:pStyle w:val="Heading2"/>
      </w:pPr>
      <w:bookmarkStart w:id="29" w:name="_Toc338891601"/>
      <w:r>
        <w:t>Documentation</w:t>
      </w:r>
      <w:bookmarkEnd w:id="29"/>
    </w:p>
    <w:p w:rsidR="00595184" w:rsidRPr="00BE1FA8" w:rsidRDefault="00595184" w:rsidP="00595184">
      <w:pPr>
        <w:jc w:val="both"/>
      </w:pPr>
    </w:p>
    <w:p w:rsidR="00595184" w:rsidRDefault="00595184" w:rsidP="00595184">
      <w:pPr>
        <w:pStyle w:val="Heading2"/>
      </w:pPr>
      <w:bookmarkStart w:id="30" w:name="_Toc338891602"/>
      <w:r>
        <w:t>References</w:t>
      </w:r>
      <w:bookmarkEnd w:id="30"/>
    </w:p>
    <w:p w:rsidR="00595184" w:rsidRPr="00F45235" w:rsidRDefault="00595184" w:rsidP="00595184">
      <w:pPr>
        <w:rPr>
          <w:lang w:val="en-GB"/>
        </w:rPr>
      </w:pPr>
    </w:p>
    <w:p w:rsidR="006970E1" w:rsidRDefault="006970E1" w:rsidP="006970E1">
      <w:pPr>
        <w:rPr>
          <w:lang w:val="en-GB"/>
        </w:rPr>
      </w:pPr>
    </w:p>
    <w:sectPr w:rsidR="006970E1" w:rsidSect="00B829A4">
      <w:pgSz w:w="12242" w:h="15842" w:code="1"/>
      <w:pgMar w:top="1440" w:right="1304" w:bottom="1440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7E5" w:rsidRDefault="00D167E5">
      <w:pPr>
        <w:spacing w:line="240" w:lineRule="auto"/>
      </w:pPr>
      <w:r>
        <w:separator/>
      </w:r>
    </w:p>
  </w:endnote>
  <w:endnote w:type="continuationSeparator" w:id="0">
    <w:p w:rsidR="00D167E5" w:rsidRDefault="00D167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bats">
    <w:panose1 w:val="00000000000000000000"/>
    <w:charset w:val="02"/>
    <w:family w:val="auto"/>
    <w:notTrueType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7E5" w:rsidRDefault="00D167E5">
      <w:pPr>
        <w:spacing w:line="240" w:lineRule="auto"/>
      </w:pPr>
      <w:r>
        <w:separator/>
      </w:r>
    </w:p>
  </w:footnote>
  <w:footnote w:type="continuationSeparator" w:id="0">
    <w:p w:rsidR="00D167E5" w:rsidRDefault="00D167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9543B2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5F46D0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2EC02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BD0081C"/>
    <w:lvl w:ilvl="0">
      <w:start w:val="1"/>
      <w:numFmt w:val="lowerLetter"/>
      <w:pStyle w:val="ListNumber2"/>
      <w:lvlText w:val="%1."/>
      <w:lvlJc w:val="left"/>
      <w:pPr>
        <w:tabs>
          <w:tab w:val="num" w:pos="1077"/>
        </w:tabs>
        <w:ind w:left="714" w:hanging="357"/>
      </w:pPr>
      <w:rPr>
        <w:rFonts w:hint="default"/>
      </w:rPr>
    </w:lvl>
  </w:abstractNum>
  <w:abstractNum w:abstractNumId="4">
    <w:nsid w:val="FFFFFF80"/>
    <w:multiLevelType w:val="singleLevel"/>
    <w:tmpl w:val="4FE0C41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82B23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ACC284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226E57F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/>
        <w:i w:val="0"/>
      </w:rPr>
    </w:lvl>
  </w:abstractNum>
  <w:abstractNum w:abstractNumId="8">
    <w:nsid w:val="FFFFFF89"/>
    <w:multiLevelType w:val="singleLevel"/>
    <w:tmpl w:val="9FB20F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bullet"/>
      <w:suff w:val="nothing"/>
      <w:lvlText w:val=""/>
      <w:lvlJc w:val="left"/>
      <w:rPr>
        <w:rFonts w:ascii="starbats" w:hAnsi="starbats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1">
    <w:nsid w:val="00000004"/>
    <w:multiLevelType w:val="multi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643"/>
        </w:tabs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2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</w:pPr>
    </w:lvl>
  </w:abstractNum>
  <w:abstractNum w:abstractNumId="13">
    <w:nsid w:val="00000008"/>
    <w:multiLevelType w:val="multilevel"/>
    <w:tmpl w:val="00000008"/>
    <w:name w:val="WW8Num8"/>
    <w:lvl w:ilvl="0">
      <w:start w:val="1"/>
      <w:numFmt w:val="upperLetter"/>
      <w:lvlText w:val="Appendix %1 –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4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</w:pPr>
    </w:lvl>
  </w:abstractNum>
  <w:abstractNum w:abstractNumId="15">
    <w:nsid w:val="0000000B"/>
    <w:multiLevelType w:val="multilevel"/>
    <w:tmpl w:val="0000000B"/>
    <w:name w:val="WW8Num11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16">
    <w:nsid w:val="01F12084"/>
    <w:multiLevelType w:val="multilevel"/>
    <w:tmpl w:val="F196D0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2C60B50"/>
    <w:multiLevelType w:val="hybridMultilevel"/>
    <w:tmpl w:val="79B6D3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4EA28E0"/>
    <w:multiLevelType w:val="hybridMultilevel"/>
    <w:tmpl w:val="6E8677D4"/>
    <w:lvl w:ilvl="0" w:tplc="9C9ED7EA">
      <w:start w:val="1"/>
      <w:numFmt w:val="bullet"/>
      <w:pStyle w:val="no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6DA066A"/>
    <w:multiLevelType w:val="hybridMultilevel"/>
    <w:tmpl w:val="753E3B66"/>
    <w:lvl w:ilvl="0" w:tplc="CC626194">
      <w:start w:val="1"/>
      <w:numFmt w:val="lowerLetter"/>
      <w:lvlText w:val="(%1)"/>
      <w:lvlJc w:val="left"/>
      <w:pPr>
        <w:tabs>
          <w:tab w:val="num" w:pos="1287"/>
        </w:tabs>
        <w:ind w:left="927" w:hanging="360"/>
      </w:pPr>
      <w:rPr>
        <w:rFonts w:hint="default"/>
      </w:rPr>
    </w:lvl>
    <w:lvl w:ilvl="1" w:tplc="395CFC4C">
      <w:start w:val="1"/>
      <w:numFmt w:val="bullet"/>
      <w:pStyle w:val="bul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94A7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D3643AA2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7E054F6"/>
    <w:multiLevelType w:val="hybridMultilevel"/>
    <w:tmpl w:val="59D6BE18"/>
    <w:lvl w:ilvl="0" w:tplc="6BFE5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F1A1450"/>
    <w:multiLevelType w:val="hybridMultilevel"/>
    <w:tmpl w:val="D548AD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0ED04D3"/>
    <w:multiLevelType w:val="hybridMultilevel"/>
    <w:tmpl w:val="8EBE9484"/>
    <w:lvl w:ilvl="0" w:tplc="F6500A22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12AF7EA3"/>
    <w:multiLevelType w:val="hybridMultilevel"/>
    <w:tmpl w:val="50427A8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38E50EF"/>
    <w:multiLevelType w:val="hybridMultilevel"/>
    <w:tmpl w:val="73BC5C6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6B5493F"/>
    <w:multiLevelType w:val="hybridMultilevel"/>
    <w:tmpl w:val="FC88B55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9FC1AF3"/>
    <w:multiLevelType w:val="hybridMultilevel"/>
    <w:tmpl w:val="399C68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1ACE0D12"/>
    <w:multiLevelType w:val="hybridMultilevel"/>
    <w:tmpl w:val="D0C001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B2E76A1"/>
    <w:multiLevelType w:val="hybridMultilevel"/>
    <w:tmpl w:val="9AB2401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1F42611D"/>
    <w:multiLevelType w:val="hybridMultilevel"/>
    <w:tmpl w:val="9D542550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0">
    <w:nsid w:val="23F07A4A"/>
    <w:multiLevelType w:val="hybridMultilevel"/>
    <w:tmpl w:val="599C22B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3F761BA"/>
    <w:multiLevelType w:val="hybridMultilevel"/>
    <w:tmpl w:val="B1E2A5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24CC50CB"/>
    <w:multiLevelType w:val="hybridMultilevel"/>
    <w:tmpl w:val="A02406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5514E3A"/>
    <w:multiLevelType w:val="hybridMultilevel"/>
    <w:tmpl w:val="A6BA9C3A"/>
    <w:lvl w:ilvl="0" w:tplc="428691CA">
      <w:start w:val="1"/>
      <w:numFmt w:val="none"/>
      <w:pStyle w:val="MoreInformation"/>
      <w:lvlText w:val="More Information: "/>
      <w:lvlJc w:val="left"/>
      <w:pPr>
        <w:tabs>
          <w:tab w:val="num" w:pos="1440"/>
        </w:tabs>
        <w:ind w:left="360" w:hanging="360"/>
      </w:pPr>
      <w:rPr>
        <w:rFonts w:ascii="Trebuchet MS" w:hAnsi="Trebuchet MS" w:hint="default"/>
        <w:b/>
        <w:i w:val="0"/>
        <w:sz w:val="16"/>
      </w:rPr>
    </w:lvl>
    <w:lvl w:ilvl="1" w:tplc="748479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F8CD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F68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E85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0A23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382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BEDF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54CE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25BB41F3"/>
    <w:multiLevelType w:val="hybridMultilevel"/>
    <w:tmpl w:val="966AE566"/>
    <w:lvl w:ilvl="0" w:tplc="D24A0C4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8D53DFD"/>
    <w:multiLevelType w:val="hybridMultilevel"/>
    <w:tmpl w:val="AE00E0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28EC15C3"/>
    <w:multiLevelType w:val="hybridMultilevel"/>
    <w:tmpl w:val="051690C8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A536E07"/>
    <w:multiLevelType w:val="hybridMultilevel"/>
    <w:tmpl w:val="A46EBF66"/>
    <w:lvl w:ilvl="0" w:tplc="2EEC92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68527A">
      <w:start w:val="7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AAE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AE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1AAC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9A24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B449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821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22B4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C1013F7"/>
    <w:multiLevelType w:val="hybridMultilevel"/>
    <w:tmpl w:val="74AA01B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D751DE1"/>
    <w:multiLevelType w:val="multilevel"/>
    <w:tmpl w:val="3814C12A"/>
    <w:lvl w:ilvl="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DF83068"/>
    <w:multiLevelType w:val="hybridMultilevel"/>
    <w:tmpl w:val="647659C6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E5477AE"/>
    <w:multiLevelType w:val="hybridMultilevel"/>
    <w:tmpl w:val="CD5485F6"/>
    <w:lvl w:ilvl="0" w:tplc="4E44F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67EEDA8">
      <w:start w:val="79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08E0690"/>
    <w:multiLevelType w:val="hybridMultilevel"/>
    <w:tmpl w:val="CBE815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3880570D"/>
    <w:multiLevelType w:val="singleLevel"/>
    <w:tmpl w:val="1EDC1DB2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>
    <w:nsid w:val="3AD94560"/>
    <w:multiLevelType w:val="hybridMultilevel"/>
    <w:tmpl w:val="633C74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AF17C38"/>
    <w:multiLevelType w:val="hybridMultilevel"/>
    <w:tmpl w:val="9850C9A4"/>
    <w:lvl w:ilvl="0" w:tplc="E6D291B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CD278A3"/>
    <w:multiLevelType w:val="multilevel"/>
    <w:tmpl w:val="466E6226"/>
    <w:lvl w:ilvl="0">
      <w:start w:val="1"/>
      <w:numFmt w:val="upperLetter"/>
      <w:pStyle w:val="AppendixHeading"/>
      <w:suff w:val="space"/>
      <w:lvlText w:val="Appendix %1 –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7">
    <w:nsid w:val="3DAE0343"/>
    <w:multiLevelType w:val="hybridMultilevel"/>
    <w:tmpl w:val="7C16B874"/>
    <w:lvl w:ilvl="0" w:tplc="23BEA3F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44D729D7"/>
    <w:multiLevelType w:val="hybridMultilevel"/>
    <w:tmpl w:val="B06CA9C2"/>
    <w:lvl w:ilvl="0" w:tplc="41B4FE98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8465C1B"/>
    <w:multiLevelType w:val="multilevel"/>
    <w:tmpl w:val="701697D0"/>
    <w:lvl w:ilvl="0">
      <w:start w:val="1"/>
      <w:numFmt w:val="bullet"/>
      <w:pStyle w:val="Table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4A780F08"/>
    <w:multiLevelType w:val="hybridMultilevel"/>
    <w:tmpl w:val="D0C001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C150B6F"/>
    <w:multiLevelType w:val="hybridMultilevel"/>
    <w:tmpl w:val="F2DC90C4"/>
    <w:lvl w:ilvl="0" w:tplc="9FF652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0436557"/>
    <w:multiLevelType w:val="hybridMultilevel"/>
    <w:tmpl w:val="B136DD20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09F2D74"/>
    <w:multiLevelType w:val="hybridMultilevel"/>
    <w:tmpl w:val="EBEA13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3F23678"/>
    <w:multiLevelType w:val="multilevel"/>
    <w:tmpl w:val="28E8AA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5">
    <w:nsid w:val="59BA024A"/>
    <w:multiLevelType w:val="hybridMultilevel"/>
    <w:tmpl w:val="24A2C0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5BA76169"/>
    <w:multiLevelType w:val="hybridMultilevel"/>
    <w:tmpl w:val="9FAC045A"/>
    <w:lvl w:ilvl="0" w:tplc="191A7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7EEDA8">
      <w:start w:val="7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6947C">
      <w:start w:val="79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2C45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66D7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54C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FACC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2CE1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FA28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C6B46FC"/>
    <w:multiLevelType w:val="hybridMultilevel"/>
    <w:tmpl w:val="F39AE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5E6B75C2"/>
    <w:multiLevelType w:val="hybridMultilevel"/>
    <w:tmpl w:val="E37CA946"/>
    <w:lvl w:ilvl="0" w:tplc="E6D291B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EAC4946"/>
    <w:multiLevelType w:val="multilevel"/>
    <w:tmpl w:val="A3186556"/>
    <w:lvl w:ilvl="0">
      <w:start w:val="1"/>
      <w:numFmt w:val="none"/>
      <w:pStyle w:val="Note"/>
      <w:lvlText w:val="Note"/>
      <w:lvlJc w:val="left"/>
      <w:pPr>
        <w:tabs>
          <w:tab w:val="num" w:pos="1077"/>
        </w:tabs>
        <w:ind w:left="717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5FD950B4"/>
    <w:multiLevelType w:val="multilevel"/>
    <w:tmpl w:val="AA983B30"/>
    <w:lvl w:ilvl="0">
      <w:start w:val="1"/>
      <w:numFmt w:val="none"/>
      <w:pStyle w:val="FieldExample"/>
      <w:lvlText w:val="Example"/>
      <w:lvlJc w:val="left"/>
      <w:pPr>
        <w:tabs>
          <w:tab w:val="num" w:pos="1437"/>
        </w:tabs>
        <w:ind w:left="717" w:hanging="360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61B11648"/>
    <w:multiLevelType w:val="hybridMultilevel"/>
    <w:tmpl w:val="EC9A6252"/>
    <w:lvl w:ilvl="0" w:tplc="D24A0C4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243601E"/>
    <w:multiLevelType w:val="hybridMultilevel"/>
    <w:tmpl w:val="33386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6297056C"/>
    <w:multiLevelType w:val="hybridMultilevel"/>
    <w:tmpl w:val="C23C18D2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2B33024"/>
    <w:multiLevelType w:val="hybridMultilevel"/>
    <w:tmpl w:val="36C47E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5">
    <w:nsid w:val="632F4F3E"/>
    <w:multiLevelType w:val="hybridMultilevel"/>
    <w:tmpl w:val="D226742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4392CE0"/>
    <w:multiLevelType w:val="hybridMultilevel"/>
    <w:tmpl w:val="92181D8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>
    <w:nsid w:val="64AD0730"/>
    <w:multiLevelType w:val="multilevel"/>
    <w:tmpl w:val="BD8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BulletsInBox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677420EC"/>
    <w:multiLevelType w:val="hybridMultilevel"/>
    <w:tmpl w:val="F112CD8A"/>
    <w:lvl w:ilvl="0" w:tplc="9BB4E108">
      <w:start w:val="1"/>
      <w:numFmt w:val="decimal"/>
      <w:pStyle w:val="numbul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67C24B7D"/>
    <w:multiLevelType w:val="hybridMultilevel"/>
    <w:tmpl w:val="3814C12A"/>
    <w:lvl w:ilvl="0" w:tplc="85ACA4A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7CC5888"/>
    <w:multiLevelType w:val="multilevel"/>
    <w:tmpl w:val="6B68E660"/>
    <w:lvl w:ilvl="0">
      <w:start w:val="1"/>
      <w:numFmt w:val="none"/>
      <w:pStyle w:val="ListNumberSubNote"/>
      <w:lvlText w:val="Note"/>
      <w:lvlJc w:val="left"/>
      <w:pPr>
        <w:tabs>
          <w:tab w:val="num" w:pos="1077"/>
        </w:tabs>
        <w:ind w:left="544" w:hanging="187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696502A7"/>
    <w:multiLevelType w:val="hybridMultilevel"/>
    <w:tmpl w:val="E3EC8426"/>
    <w:lvl w:ilvl="0" w:tplc="1A8CC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E3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A40E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8AB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22D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60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E1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4CC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44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2">
    <w:nsid w:val="6A0457E8"/>
    <w:multiLevelType w:val="hybridMultilevel"/>
    <w:tmpl w:val="BC660B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0C50460"/>
    <w:multiLevelType w:val="multilevel"/>
    <w:tmpl w:val="2AAEA4C4"/>
    <w:lvl w:ilvl="0">
      <w:start w:val="1"/>
      <w:numFmt w:val="none"/>
      <w:pStyle w:val="ListExample"/>
      <w:lvlText w:val="Example"/>
      <w:lvlJc w:val="left"/>
      <w:pPr>
        <w:tabs>
          <w:tab w:val="num" w:pos="1437"/>
        </w:tabs>
        <w:ind w:left="717" w:hanging="360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73236432"/>
    <w:multiLevelType w:val="hybridMultilevel"/>
    <w:tmpl w:val="1E52AF2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6F84DB8"/>
    <w:multiLevelType w:val="hybridMultilevel"/>
    <w:tmpl w:val="76D67A52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D172631"/>
    <w:multiLevelType w:val="hybridMultilevel"/>
    <w:tmpl w:val="72DE48EE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6"/>
  </w:num>
  <w:num w:numId="5">
    <w:abstractNumId w:val="70"/>
  </w:num>
  <w:num w:numId="6">
    <w:abstractNumId w:val="73"/>
  </w:num>
  <w:num w:numId="7">
    <w:abstractNumId w:val="60"/>
  </w:num>
  <w:num w:numId="8">
    <w:abstractNumId w:val="59"/>
  </w:num>
  <w:num w:numId="9">
    <w:abstractNumId w:val="6"/>
  </w:num>
  <w:num w:numId="10">
    <w:abstractNumId w:val="5"/>
  </w:num>
  <w:num w:numId="11">
    <w:abstractNumId w:val="1"/>
  </w:num>
  <w:num w:numId="12">
    <w:abstractNumId w:val="0"/>
  </w:num>
  <w:num w:numId="13">
    <w:abstractNumId w:val="67"/>
  </w:num>
  <w:num w:numId="14">
    <w:abstractNumId w:val="43"/>
  </w:num>
  <w:num w:numId="15">
    <w:abstractNumId w:val="54"/>
  </w:num>
  <w:num w:numId="16">
    <w:abstractNumId w:val="49"/>
  </w:num>
  <w:num w:numId="17">
    <w:abstractNumId w:val="46"/>
  </w:num>
  <w:num w:numId="18">
    <w:abstractNumId w:val="33"/>
  </w:num>
  <w:num w:numId="19">
    <w:abstractNumId w:val="3"/>
  </w:num>
  <w:num w:numId="20">
    <w:abstractNumId w:val="19"/>
  </w:num>
  <w:num w:numId="21">
    <w:abstractNumId w:val="68"/>
  </w:num>
  <w:num w:numId="22">
    <w:abstractNumId w:val="18"/>
  </w:num>
  <w:num w:numId="23">
    <w:abstractNumId w:val="7"/>
  </w:num>
  <w:num w:numId="24">
    <w:abstractNumId w:val="62"/>
  </w:num>
  <w:num w:numId="25">
    <w:abstractNumId w:val="55"/>
  </w:num>
  <w:num w:numId="26">
    <w:abstractNumId w:val="57"/>
  </w:num>
  <w:num w:numId="27">
    <w:abstractNumId w:val="64"/>
  </w:num>
  <w:num w:numId="28">
    <w:abstractNumId w:val="17"/>
  </w:num>
  <w:num w:numId="29">
    <w:abstractNumId w:val="29"/>
  </w:num>
  <w:num w:numId="30">
    <w:abstractNumId w:val="21"/>
  </w:num>
  <w:num w:numId="31">
    <w:abstractNumId w:val="42"/>
  </w:num>
  <w:num w:numId="32">
    <w:abstractNumId w:val="31"/>
  </w:num>
  <w:num w:numId="33">
    <w:abstractNumId w:val="26"/>
  </w:num>
  <w:num w:numId="34">
    <w:abstractNumId w:val="47"/>
  </w:num>
  <w:num w:numId="35">
    <w:abstractNumId w:val="48"/>
  </w:num>
  <w:num w:numId="36">
    <w:abstractNumId w:val="69"/>
  </w:num>
  <w:num w:numId="37">
    <w:abstractNumId w:val="39"/>
  </w:num>
  <w:num w:numId="38">
    <w:abstractNumId w:val="44"/>
  </w:num>
  <w:num w:numId="39">
    <w:abstractNumId w:val="52"/>
  </w:num>
  <w:num w:numId="40">
    <w:abstractNumId w:val="61"/>
  </w:num>
  <w:num w:numId="41">
    <w:abstractNumId w:val="34"/>
  </w:num>
  <w:num w:numId="42">
    <w:abstractNumId w:val="74"/>
  </w:num>
  <w:num w:numId="43">
    <w:abstractNumId w:val="72"/>
  </w:num>
  <w:num w:numId="44">
    <w:abstractNumId w:val="45"/>
  </w:num>
  <w:num w:numId="45">
    <w:abstractNumId w:val="58"/>
  </w:num>
  <w:num w:numId="46">
    <w:abstractNumId w:val="28"/>
  </w:num>
  <w:num w:numId="47">
    <w:abstractNumId w:val="66"/>
  </w:num>
  <w:num w:numId="48">
    <w:abstractNumId w:val="40"/>
  </w:num>
  <w:num w:numId="49">
    <w:abstractNumId w:val="38"/>
  </w:num>
  <w:num w:numId="50">
    <w:abstractNumId w:val="22"/>
  </w:num>
  <w:num w:numId="51">
    <w:abstractNumId w:val="32"/>
  </w:num>
  <w:num w:numId="52">
    <w:abstractNumId w:val="50"/>
  </w:num>
  <w:num w:numId="53">
    <w:abstractNumId w:val="27"/>
  </w:num>
  <w:num w:numId="54">
    <w:abstractNumId w:val="24"/>
  </w:num>
  <w:num w:numId="55">
    <w:abstractNumId w:val="53"/>
  </w:num>
  <w:num w:numId="56">
    <w:abstractNumId w:val="23"/>
  </w:num>
  <w:num w:numId="57">
    <w:abstractNumId w:val="25"/>
  </w:num>
  <w:num w:numId="58">
    <w:abstractNumId w:val="65"/>
  </w:num>
  <w:num w:numId="59">
    <w:abstractNumId w:val="30"/>
  </w:num>
  <w:num w:numId="60">
    <w:abstractNumId w:val="36"/>
  </w:num>
  <w:num w:numId="61">
    <w:abstractNumId w:val="63"/>
  </w:num>
  <w:num w:numId="62">
    <w:abstractNumId w:val="76"/>
  </w:num>
  <w:num w:numId="63">
    <w:abstractNumId w:val="75"/>
  </w:num>
  <w:num w:numId="64">
    <w:abstractNumId w:val="35"/>
  </w:num>
  <w:num w:numId="65">
    <w:abstractNumId w:val="56"/>
  </w:num>
  <w:num w:numId="66">
    <w:abstractNumId w:val="71"/>
  </w:num>
  <w:num w:numId="67">
    <w:abstractNumId w:val="37"/>
  </w:num>
  <w:num w:numId="68">
    <w:abstractNumId w:val="51"/>
  </w:num>
  <w:num w:numId="69">
    <w:abstractNumId w:val="41"/>
  </w:num>
  <w:num w:numId="70">
    <w:abstractNumId w:val="2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linkStyles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 type="fram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1CC"/>
    <w:rsid w:val="00007321"/>
    <w:rsid w:val="00024952"/>
    <w:rsid w:val="00024AF9"/>
    <w:rsid w:val="000312AA"/>
    <w:rsid w:val="0005579D"/>
    <w:rsid w:val="00056FFF"/>
    <w:rsid w:val="00096F0F"/>
    <w:rsid w:val="000A28DC"/>
    <w:rsid w:val="000C4F42"/>
    <w:rsid w:val="000D3446"/>
    <w:rsid w:val="000D468E"/>
    <w:rsid w:val="000F1C2B"/>
    <w:rsid w:val="000F389B"/>
    <w:rsid w:val="00102CD2"/>
    <w:rsid w:val="00104E6C"/>
    <w:rsid w:val="00106751"/>
    <w:rsid w:val="001176F4"/>
    <w:rsid w:val="00132BE9"/>
    <w:rsid w:val="00136D43"/>
    <w:rsid w:val="001648A8"/>
    <w:rsid w:val="00176609"/>
    <w:rsid w:val="0018586A"/>
    <w:rsid w:val="001A1BEB"/>
    <w:rsid w:val="001A28F2"/>
    <w:rsid w:val="001B72CF"/>
    <w:rsid w:val="001C4317"/>
    <w:rsid w:val="001C4DD5"/>
    <w:rsid w:val="001D4AEE"/>
    <w:rsid w:val="001D54DA"/>
    <w:rsid w:val="001F1A5A"/>
    <w:rsid w:val="001F1CF8"/>
    <w:rsid w:val="001F386D"/>
    <w:rsid w:val="001F670A"/>
    <w:rsid w:val="001F71CC"/>
    <w:rsid w:val="00204932"/>
    <w:rsid w:val="00221360"/>
    <w:rsid w:val="00223967"/>
    <w:rsid w:val="002250FA"/>
    <w:rsid w:val="00243398"/>
    <w:rsid w:val="00254305"/>
    <w:rsid w:val="00263F37"/>
    <w:rsid w:val="00265A9E"/>
    <w:rsid w:val="00266F02"/>
    <w:rsid w:val="00267591"/>
    <w:rsid w:val="002727D9"/>
    <w:rsid w:val="002746FD"/>
    <w:rsid w:val="00276F2F"/>
    <w:rsid w:val="00292F09"/>
    <w:rsid w:val="00296B57"/>
    <w:rsid w:val="002A7004"/>
    <w:rsid w:val="002C33BE"/>
    <w:rsid w:val="002D5288"/>
    <w:rsid w:val="002D76C6"/>
    <w:rsid w:val="002F040C"/>
    <w:rsid w:val="002F0B36"/>
    <w:rsid w:val="003056D8"/>
    <w:rsid w:val="00307A03"/>
    <w:rsid w:val="00307FDF"/>
    <w:rsid w:val="00310E9E"/>
    <w:rsid w:val="0031516B"/>
    <w:rsid w:val="0033042D"/>
    <w:rsid w:val="00330F37"/>
    <w:rsid w:val="003708CE"/>
    <w:rsid w:val="003715CA"/>
    <w:rsid w:val="00392FCA"/>
    <w:rsid w:val="0039617E"/>
    <w:rsid w:val="003A5443"/>
    <w:rsid w:val="003B177E"/>
    <w:rsid w:val="003D4EBB"/>
    <w:rsid w:val="003E60DE"/>
    <w:rsid w:val="003F155D"/>
    <w:rsid w:val="004021C8"/>
    <w:rsid w:val="00410F30"/>
    <w:rsid w:val="0042112F"/>
    <w:rsid w:val="00435728"/>
    <w:rsid w:val="00441DEC"/>
    <w:rsid w:val="0046275C"/>
    <w:rsid w:val="00492132"/>
    <w:rsid w:val="004C20E8"/>
    <w:rsid w:val="004C6357"/>
    <w:rsid w:val="004D26B8"/>
    <w:rsid w:val="004F5BF3"/>
    <w:rsid w:val="004F63E9"/>
    <w:rsid w:val="00500550"/>
    <w:rsid w:val="005012FF"/>
    <w:rsid w:val="0051286C"/>
    <w:rsid w:val="00515320"/>
    <w:rsid w:val="00516E8B"/>
    <w:rsid w:val="005211AB"/>
    <w:rsid w:val="00525AFE"/>
    <w:rsid w:val="00536A99"/>
    <w:rsid w:val="0054199C"/>
    <w:rsid w:val="00542875"/>
    <w:rsid w:val="00552606"/>
    <w:rsid w:val="00556E45"/>
    <w:rsid w:val="00574EE3"/>
    <w:rsid w:val="00583A79"/>
    <w:rsid w:val="0058427D"/>
    <w:rsid w:val="005934C7"/>
    <w:rsid w:val="00595184"/>
    <w:rsid w:val="005956DA"/>
    <w:rsid w:val="00596A3F"/>
    <w:rsid w:val="005A1563"/>
    <w:rsid w:val="005C1C16"/>
    <w:rsid w:val="005D016E"/>
    <w:rsid w:val="005D6ED6"/>
    <w:rsid w:val="005F1573"/>
    <w:rsid w:val="006065EA"/>
    <w:rsid w:val="00607C3B"/>
    <w:rsid w:val="00614FEF"/>
    <w:rsid w:val="00621F8E"/>
    <w:rsid w:val="006228DC"/>
    <w:rsid w:val="0062386F"/>
    <w:rsid w:val="00642488"/>
    <w:rsid w:val="00651D10"/>
    <w:rsid w:val="006626CD"/>
    <w:rsid w:val="00681B95"/>
    <w:rsid w:val="006842D9"/>
    <w:rsid w:val="006920DF"/>
    <w:rsid w:val="0069223F"/>
    <w:rsid w:val="00692FE8"/>
    <w:rsid w:val="006970E1"/>
    <w:rsid w:val="006C14DF"/>
    <w:rsid w:val="006C4DDC"/>
    <w:rsid w:val="006D0280"/>
    <w:rsid w:val="006D5EA7"/>
    <w:rsid w:val="006D7BF8"/>
    <w:rsid w:val="006E1FA0"/>
    <w:rsid w:val="006E4022"/>
    <w:rsid w:val="006E6B70"/>
    <w:rsid w:val="006E6DAD"/>
    <w:rsid w:val="00705A50"/>
    <w:rsid w:val="007123D1"/>
    <w:rsid w:val="00735612"/>
    <w:rsid w:val="0074184F"/>
    <w:rsid w:val="007454AC"/>
    <w:rsid w:val="007455EF"/>
    <w:rsid w:val="007626E5"/>
    <w:rsid w:val="00770CBC"/>
    <w:rsid w:val="00791C1B"/>
    <w:rsid w:val="00792AE9"/>
    <w:rsid w:val="00795CC6"/>
    <w:rsid w:val="007B2076"/>
    <w:rsid w:val="007B22C3"/>
    <w:rsid w:val="007B74A2"/>
    <w:rsid w:val="007C0AC2"/>
    <w:rsid w:val="007C0D32"/>
    <w:rsid w:val="007D159D"/>
    <w:rsid w:val="007E69B7"/>
    <w:rsid w:val="0080747E"/>
    <w:rsid w:val="00810FD7"/>
    <w:rsid w:val="00815ACE"/>
    <w:rsid w:val="00816957"/>
    <w:rsid w:val="00825158"/>
    <w:rsid w:val="00843342"/>
    <w:rsid w:val="00846AB3"/>
    <w:rsid w:val="00850DDC"/>
    <w:rsid w:val="008669C9"/>
    <w:rsid w:val="008675CE"/>
    <w:rsid w:val="00887ADF"/>
    <w:rsid w:val="008924D0"/>
    <w:rsid w:val="008A26E5"/>
    <w:rsid w:val="008B09CB"/>
    <w:rsid w:val="008B7EBF"/>
    <w:rsid w:val="008F1F0C"/>
    <w:rsid w:val="0090126C"/>
    <w:rsid w:val="00902063"/>
    <w:rsid w:val="0091676C"/>
    <w:rsid w:val="00922917"/>
    <w:rsid w:val="00940DBD"/>
    <w:rsid w:val="0094487F"/>
    <w:rsid w:val="009523FA"/>
    <w:rsid w:val="00965AF7"/>
    <w:rsid w:val="00966A83"/>
    <w:rsid w:val="00977491"/>
    <w:rsid w:val="00980403"/>
    <w:rsid w:val="0098630B"/>
    <w:rsid w:val="00986817"/>
    <w:rsid w:val="009A2CAE"/>
    <w:rsid w:val="009A5C64"/>
    <w:rsid w:val="009A7FAE"/>
    <w:rsid w:val="009B0BB3"/>
    <w:rsid w:val="009B21A6"/>
    <w:rsid w:val="009D2872"/>
    <w:rsid w:val="009D5A81"/>
    <w:rsid w:val="009E05CA"/>
    <w:rsid w:val="009E1C22"/>
    <w:rsid w:val="009E663D"/>
    <w:rsid w:val="009E773B"/>
    <w:rsid w:val="009F0A75"/>
    <w:rsid w:val="009F1076"/>
    <w:rsid w:val="00A02F7E"/>
    <w:rsid w:val="00A048FC"/>
    <w:rsid w:val="00A12802"/>
    <w:rsid w:val="00A22E49"/>
    <w:rsid w:val="00A31CA6"/>
    <w:rsid w:val="00A36844"/>
    <w:rsid w:val="00A551E1"/>
    <w:rsid w:val="00A55EFE"/>
    <w:rsid w:val="00A57226"/>
    <w:rsid w:val="00A75E47"/>
    <w:rsid w:val="00A8130D"/>
    <w:rsid w:val="00A8385A"/>
    <w:rsid w:val="00A935B2"/>
    <w:rsid w:val="00A94724"/>
    <w:rsid w:val="00AA1A54"/>
    <w:rsid w:val="00AB290D"/>
    <w:rsid w:val="00AB2CA4"/>
    <w:rsid w:val="00AD288A"/>
    <w:rsid w:val="00AD74B4"/>
    <w:rsid w:val="00AE352F"/>
    <w:rsid w:val="00AE3A3D"/>
    <w:rsid w:val="00B0367F"/>
    <w:rsid w:val="00B07D80"/>
    <w:rsid w:val="00B15570"/>
    <w:rsid w:val="00B32734"/>
    <w:rsid w:val="00B402DD"/>
    <w:rsid w:val="00B41350"/>
    <w:rsid w:val="00B52B79"/>
    <w:rsid w:val="00B62356"/>
    <w:rsid w:val="00B63D72"/>
    <w:rsid w:val="00B671F7"/>
    <w:rsid w:val="00B73928"/>
    <w:rsid w:val="00B7511A"/>
    <w:rsid w:val="00B76692"/>
    <w:rsid w:val="00B829A4"/>
    <w:rsid w:val="00B91BF6"/>
    <w:rsid w:val="00BA5710"/>
    <w:rsid w:val="00BA58A8"/>
    <w:rsid w:val="00BB07D2"/>
    <w:rsid w:val="00BB694D"/>
    <w:rsid w:val="00BB6E32"/>
    <w:rsid w:val="00BC137D"/>
    <w:rsid w:val="00BD2737"/>
    <w:rsid w:val="00BD7500"/>
    <w:rsid w:val="00BE115B"/>
    <w:rsid w:val="00BE1FA8"/>
    <w:rsid w:val="00BF205B"/>
    <w:rsid w:val="00BF700C"/>
    <w:rsid w:val="00C07ADC"/>
    <w:rsid w:val="00C10A7C"/>
    <w:rsid w:val="00C1332F"/>
    <w:rsid w:val="00C2279E"/>
    <w:rsid w:val="00C22EAE"/>
    <w:rsid w:val="00C248A7"/>
    <w:rsid w:val="00C304AB"/>
    <w:rsid w:val="00C333AD"/>
    <w:rsid w:val="00C3405F"/>
    <w:rsid w:val="00C3567C"/>
    <w:rsid w:val="00C366E0"/>
    <w:rsid w:val="00C416AA"/>
    <w:rsid w:val="00C61C68"/>
    <w:rsid w:val="00C67C74"/>
    <w:rsid w:val="00C717EE"/>
    <w:rsid w:val="00C73F5C"/>
    <w:rsid w:val="00C95CE7"/>
    <w:rsid w:val="00CB399D"/>
    <w:rsid w:val="00CB6431"/>
    <w:rsid w:val="00CC0654"/>
    <w:rsid w:val="00CC1A60"/>
    <w:rsid w:val="00CD0F3D"/>
    <w:rsid w:val="00CF4877"/>
    <w:rsid w:val="00CF724F"/>
    <w:rsid w:val="00D0650D"/>
    <w:rsid w:val="00D167E5"/>
    <w:rsid w:val="00D45579"/>
    <w:rsid w:val="00D46617"/>
    <w:rsid w:val="00DB010C"/>
    <w:rsid w:val="00DB6514"/>
    <w:rsid w:val="00DC0B89"/>
    <w:rsid w:val="00DC6B90"/>
    <w:rsid w:val="00DF1871"/>
    <w:rsid w:val="00DF41C1"/>
    <w:rsid w:val="00DF4D90"/>
    <w:rsid w:val="00E10786"/>
    <w:rsid w:val="00E13898"/>
    <w:rsid w:val="00E14457"/>
    <w:rsid w:val="00E15D66"/>
    <w:rsid w:val="00E26C74"/>
    <w:rsid w:val="00E570EE"/>
    <w:rsid w:val="00E65C30"/>
    <w:rsid w:val="00E65C38"/>
    <w:rsid w:val="00E74D9E"/>
    <w:rsid w:val="00E94B25"/>
    <w:rsid w:val="00E97DDD"/>
    <w:rsid w:val="00E97F75"/>
    <w:rsid w:val="00EA3220"/>
    <w:rsid w:val="00EA63D4"/>
    <w:rsid w:val="00EB7D00"/>
    <w:rsid w:val="00EC1F14"/>
    <w:rsid w:val="00EE1D9D"/>
    <w:rsid w:val="00EE32CA"/>
    <w:rsid w:val="00EF153E"/>
    <w:rsid w:val="00EF19E5"/>
    <w:rsid w:val="00EF470B"/>
    <w:rsid w:val="00EF723A"/>
    <w:rsid w:val="00F224C3"/>
    <w:rsid w:val="00F247B6"/>
    <w:rsid w:val="00F33D91"/>
    <w:rsid w:val="00F357F3"/>
    <w:rsid w:val="00F45235"/>
    <w:rsid w:val="00F46BD5"/>
    <w:rsid w:val="00F6470C"/>
    <w:rsid w:val="00F67197"/>
    <w:rsid w:val="00F73CB1"/>
    <w:rsid w:val="00F749D2"/>
    <w:rsid w:val="00F74E35"/>
    <w:rsid w:val="00F75DFE"/>
    <w:rsid w:val="00F94B9D"/>
    <w:rsid w:val="00F975FF"/>
    <w:rsid w:val="00FA6BB5"/>
    <w:rsid w:val="00FD6424"/>
    <w:rsid w:val="00FD6451"/>
    <w:rsid w:val="00FE547C"/>
    <w:rsid w:val="00FE6EBB"/>
    <w:rsid w:val="00FF371B"/>
    <w:rsid w:val="00FF6CC2"/>
    <w:rsid w:val="00F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 type="fram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List Number" w:uiPriority="0"/>
    <w:lsdException w:name="List Bullet 3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4021C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IE"/>
    </w:rPr>
  </w:style>
  <w:style w:type="paragraph" w:styleId="Heading1">
    <w:name w:val="heading 1"/>
    <w:aliases w:val="H1,Heading_Numbered_1,‹berschrift 1,h1,numbered indent 1,ni1,1 ghost,g,ghost,II+,I,Head1,1,Header 1,MainHeader,tchead,Test Plan,Heading 10,Heading apps,Cha,Chapter,sidebar,new page/chapter,heading 1,Page Title,Page Title1,Page Title2,l1,a,Part"/>
    <w:basedOn w:val="Normal"/>
    <w:next w:val="Normal"/>
    <w:link w:val="Heading1Char"/>
    <w:qFormat/>
    <w:rsid w:val="00EF19E5"/>
    <w:pPr>
      <w:keepNext/>
      <w:pageBreakBefore/>
      <w:numPr>
        <w:numId w:val="15"/>
      </w:numPr>
      <w:tabs>
        <w:tab w:val="left" w:pos="-851"/>
      </w:tabs>
      <w:spacing w:before="1280"/>
      <w:outlineLvl w:val="0"/>
    </w:pPr>
    <w:rPr>
      <w:rFonts w:ascii="Times" w:hAnsi="Times"/>
      <w:i/>
      <w:color w:val="000000"/>
      <w:sz w:val="52"/>
    </w:rPr>
  </w:style>
  <w:style w:type="paragraph" w:styleId="Heading2">
    <w:name w:val="heading 2"/>
    <w:aliases w:val="Heading 2 Char,Heading_Numbered_2 Char,h2 Char,sl2 Char,Chapter Title Char,‹berschrift 21 Char,Prophead 2 Char,Heading_Numbered_2,h2,sl2,Chapter Title,‹berschrift 21,Prophead 2,Heading 2 Char1 Char,Heading 2 Char Char Char,h2 Char Char Char,2"/>
    <w:basedOn w:val="Normal"/>
    <w:next w:val="Normal"/>
    <w:link w:val="Heading2Char1"/>
    <w:qFormat/>
    <w:rsid w:val="00EF19E5"/>
    <w:pPr>
      <w:keepNext/>
      <w:numPr>
        <w:ilvl w:val="1"/>
        <w:numId w:val="15"/>
      </w:numPr>
      <w:pBdr>
        <w:top w:val="single" w:sz="4" w:space="10" w:color="auto"/>
      </w:pBdr>
      <w:tabs>
        <w:tab w:val="left" w:pos="-578"/>
      </w:tabs>
      <w:spacing w:before="240" w:after="60"/>
      <w:outlineLvl w:val="1"/>
    </w:pPr>
    <w:rPr>
      <w:rFonts w:ascii="Trebuchet MS" w:hAnsi="Trebuchet MS"/>
      <w:b/>
      <w:color w:val="000000"/>
      <w:sz w:val="24"/>
      <w:lang w:val="en-GB"/>
    </w:rPr>
  </w:style>
  <w:style w:type="paragraph" w:styleId="Heading3">
    <w:name w:val="heading 3"/>
    <w:aliases w:val="Prophead 3,h3,HHHeading,Heading_Numbered_3,Level 3 Head,‹berschrift 31,Heading 31,Heading 32,Heading 33,Heading 34,Heading 35,Heading 36,H3,Minor,Project 3,Proposa,Task,Tsk,Function header 3,Function header 31,Function header 32,Level 1 - 1,3"/>
    <w:basedOn w:val="Normal"/>
    <w:next w:val="Normal"/>
    <w:link w:val="Heading3Char"/>
    <w:qFormat/>
    <w:rsid w:val="00EF19E5"/>
    <w:pPr>
      <w:keepNext/>
      <w:numPr>
        <w:ilvl w:val="2"/>
        <w:numId w:val="15"/>
      </w:numPr>
      <w:tabs>
        <w:tab w:val="left" w:pos="0"/>
      </w:tabs>
      <w:outlineLvl w:val="2"/>
    </w:pPr>
    <w:rPr>
      <w:rFonts w:ascii="Helvetica" w:hAnsi="Helvetica"/>
      <w:b/>
      <w:lang w:val="en-US"/>
    </w:rPr>
  </w:style>
  <w:style w:type="paragraph" w:styleId="Heading4">
    <w:name w:val="heading 4"/>
    <w:aliases w:val="Heading_Numbered_4,H4,Level 2 - a,Sub-Minor,Project table,Propos,Bullet 11,Bullet 12,Bullet 13,Bullet 14,Bullet 15,Bullet 16,h4,Tempo Heading 4,Lev 4,Project table1,Project table2,Project table3,Project table4,Project table5,Project table6,4"/>
    <w:basedOn w:val="Normal"/>
    <w:next w:val="Normal"/>
    <w:qFormat/>
    <w:rsid w:val="00EF19E5"/>
    <w:pPr>
      <w:keepNext/>
      <w:numPr>
        <w:ilvl w:val="3"/>
        <w:numId w:val="15"/>
      </w:numPr>
      <w:outlineLvl w:val="3"/>
    </w:pPr>
    <w:rPr>
      <w:rFonts w:ascii="Trebuchet MS" w:hAnsi="Trebuchet MS"/>
      <w:snapToGrid w:val="0"/>
      <w:color w:val="000000"/>
    </w:rPr>
  </w:style>
  <w:style w:type="paragraph" w:styleId="Heading5">
    <w:name w:val="heading 5"/>
    <w:aliases w:val="Subheading,Appendix A to X,Heading 5   Appendix A to X,H5,Schedule A to X,Block Label,Tempo Heading 5,Lev 5,Appendix A to X1,Heading 5   Appendix A to X1,Appendix A to X2,Heading 5   Appendix A to X2,Appendix A to X3,Appendix A to X4,L5,((1))"/>
    <w:basedOn w:val="Normal"/>
    <w:next w:val="Normal"/>
    <w:qFormat/>
    <w:rsid w:val="00EF19E5"/>
    <w:pPr>
      <w:keepNext/>
      <w:widowControl w:val="0"/>
      <w:numPr>
        <w:ilvl w:val="4"/>
        <w:numId w:val="15"/>
      </w:numPr>
      <w:spacing w:before="240" w:after="240"/>
      <w:outlineLvl w:val="4"/>
    </w:pPr>
    <w:rPr>
      <w:rFonts w:ascii="Trebuchet MS" w:hAnsi="Trebuchet MS"/>
      <w:sz w:val="16"/>
      <w:lang w:val="en-US"/>
    </w:rPr>
  </w:style>
  <w:style w:type="paragraph" w:styleId="Heading6">
    <w:name w:val="heading 6"/>
    <w:aliases w:val="l6,h6,Heading6,H6,sub-dash,sd,5,7 sub-dash,6,Requirement,heading 6,hd6,fcl,figurecapl,Bullet list,appendix flysheet,Heading 6  Appendix Y &amp; Z,Legal Level 1.,Alpha List,H61,61,h61,Requirement1,H62,62,h62,H611,611,h611,Requirement11,H63,63,h63"/>
    <w:basedOn w:val="Normal"/>
    <w:next w:val="Normal"/>
    <w:qFormat/>
    <w:rsid w:val="00EF19E5"/>
    <w:pPr>
      <w:keepNext/>
      <w:widowControl w:val="0"/>
      <w:numPr>
        <w:ilvl w:val="5"/>
        <w:numId w:val="15"/>
      </w:numPr>
      <w:spacing w:before="240" w:after="60"/>
      <w:outlineLvl w:val="5"/>
    </w:pPr>
    <w:rPr>
      <w:lang w:val="en-US"/>
    </w:rPr>
  </w:style>
  <w:style w:type="paragraph" w:styleId="Heading7">
    <w:name w:val="heading 7"/>
    <w:aliases w:val="l7,h7,Heading7,7,ExhibitTitle,heading7,req3,st,SDL title,heading 7,hd7,fcs,figurecaps,letter list,lettered list,71,ExhibitTitle1,st1,Objective1,heading71,req31,72,ExhibitTitle2,st2,Objective2,heading72,req32,711,ExhibitTitle11,st11,73,Lev 7,T7"/>
    <w:basedOn w:val="Normal"/>
    <w:next w:val="Normal"/>
    <w:qFormat/>
    <w:rsid w:val="00EF19E5"/>
    <w:pPr>
      <w:keepNext/>
      <w:widowControl w:val="0"/>
      <w:numPr>
        <w:ilvl w:val="6"/>
        <w:numId w:val="15"/>
      </w:numPr>
      <w:spacing w:before="240" w:after="60"/>
      <w:outlineLvl w:val="6"/>
    </w:pPr>
    <w:rPr>
      <w:lang w:val="en-US"/>
    </w:rPr>
  </w:style>
  <w:style w:type="paragraph" w:styleId="Heading8">
    <w:name w:val="heading 8"/>
    <w:aliases w:val="Legal Level 1.1.1.,Center Bold,bijlage,Lev 8,T8,PR16,Appendices Sub-Heading,8,FigureTitle,Condition,requirement,req2,req, action, action1, action2, action3, action4, action5, action6, action7, action8"/>
    <w:basedOn w:val="Normal"/>
    <w:next w:val="Normal"/>
    <w:qFormat/>
    <w:rsid w:val="00EF19E5"/>
    <w:pPr>
      <w:keepNext/>
      <w:widowControl w:val="0"/>
      <w:numPr>
        <w:ilvl w:val="7"/>
        <w:numId w:val="15"/>
      </w:numPr>
      <w:spacing w:before="240" w:after="60"/>
      <w:outlineLvl w:val="7"/>
    </w:pPr>
    <w:rPr>
      <w:lang w:val="en-US"/>
    </w:rPr>
  </w:style>
  <w:style w:type="paragraph" w:styleId="Heading9">
    <w:name w:val="heading 9"/>
    <w:aliases w:val="App1,App Heading,Titre 10,Lev 9,appendix,Legal Level 1.1.1.1.,PR17,9,TableTitle,Cond'l Reqt.,rb,req bullet,req1, progress, progress1, progress2, progress3, progress4, progress5, progress6, progress7, progress8"/>
    <w:basedOn w:val="Normal"/>
    <w:next w:val="Normal"/>
    <w:qFormat/>
    <w:rsid w:val="00EF19E5"/>
    <w:pPr>
      <w:keepNext/>
      <w:widowControl w:val="0"/>
      <w:numPr>
        <w:ilvl w:val="8"/>
        <w:numId w:val="15"/>
      </w:numPr>
      <w:spacing w:before="240" w:after="60"/>
      <w:outlineLvl w:val="8"/>
    </w:pPr>
    <w:rPr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  <w:rsid w:val="004021C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021C8"/>
  </w:style>
  <w:style w:type="paragraph" w:styleId="Header">
    <w:name w:val="header"/>
    <w:basedOn w:val="Normal"/>
    <w:semiHidden/>
    <w:rsid w:val="00EF19E5"/>
    <w:pPr>
      <w:pBdr>
        <w:bottom w:val="single" w:sz="4" w:space="1" w:color="auto"/>
      </w:pBdr>
      <w:tabs>
        <w:tab w:val="center" w:pos="4153"/>
        <w:tab w:val="right" w:pos="7173"/>
      </w:tabs>
      <w:ind w:left="-1134"/>
    </w:pPr>
  </w:style>
  <w:style w:type="paragraph" w:styleId="Caption">
    <w:name w:val="caption"/>
    <w:basedOn w:val="Normal"/>
    <w:next w:val="Normal"/>
    <w:qFormat/>
    <w:rsid w:val="00EF19E5"/>
    <w:pPr>
      <w:spacing w:after="120"/>
      <w:jc w:val="right"/>
    </w:pPr>
    <w:rPr>
      <w:rFonts w:ascii="Verdana" w:hAnsi="Verdana"/>
      <w:b/>
      <w:sz w:val="12"/>
    </w:rPr>
  </w:style>
  <w:style w:type="paragraph" w:customStyle="1" w:styleId="Code">
    <w:name w:val="Code"/>
    <w:basedOn w:val="Normal"/>
    <w:rsid w:val="00EF19E5"/>
    <w:rPr>
      <w:rFonts w:ascii="Courier New" w:hAnsi="Courier New"/>
    </w:rPr>
  </w:style>
  <w:style w:type="paragraph" w:styleId="Date">
    <w:name w:val="Date"/>
    <w:basedOn w:val="SoftwareVersion"/>
    <w:next w:val="Normal"/>
    <w:semiHidden/>
    <w:rsid w:val="00EF19E5"/>
    <w:pPr>
      <w:tabs>
        <w:tab w:val="center" w:pos="4153"/>
        <w:tab w:val="right" w:pos="8306"/>
      </w:tabs>
    </w:pPr>
  </w:style>
  <w:style w:type="paragraph" w:customStyle="1" w:styleId="SoftwareVersion">
    <w:name w:val="SoftwareVersion"/>
    <w:basedOn w:val="DocumentVersion"/>
    <w:rsid w:val="00EF19E5"/>
    <w:pPr>
      <w:spacing w:before="240"/>
    </w:pPr>
  </w:style>
  <w:style w:type="paragraph" w:customStyle="1" w:styleId="DocumentVersion">
    <w:name w:val="DocumentVersion"/>
    <w:basedOn w:val="Normal"/>
    <w:rsid w:val="00EF19E5"/>
    <w:pPr>
      <w:spacing w:before="3200"/>
      <w:ind w:left="2268"/>
    </w:pPr>
    <w:rPr>
      <w:sz w:val="16"/>
      <w:lang w:val="en-GB"/>
    </w:rPr>
  </w:style>
  <w:style w:type="paragraph" w:styleId="ListBullet">
    <w:name w:val="List Bullet"/>
    <w:basedOn w:val="Normal"/>
    <w:semiHidden/>
    <w:rsid w:val="00EF19E5"/>
    <w:pPr>
      <w:numPr>
        <w:numId w:val="1"/>
      </w:numPr>
    </w:pPr>
  </w:style>
  <w:style w:type="paragraph" w:customStyle="1" w:styleId="Logo">
    <w:name w:val="Logo"/>
    <w:basedOn w:val="Normal"/>
    <w:rsid w:val="00EF19E5"/>
    <w:pPr>
      <w:spacing w:before="2400"/>
      <w:jc w:val="center"/>
    </w:pPr>
    <w:rPr>
      <w:b/>
      <w:sz w:val="48"/>
      <w:lang w:val="en-GB"/>
    </w:rPr>
  </w:style>
  <w:style w:type="paragraph" w:customStyle="1" w:styleId="MiniTOC">
    <w:name w:val="MiniTOC"/>
    <w:basedOn w:val="Normal"/>
    <w:rsid w:val="00EF19E5"/>
    <w:pPr>
      <w:tabs>
        <w:tab w:val="num" w:pos="720"/>
      </w:tabs>
      <w:ind w:left="720" w:hanging="360"/>
    </w:pPr>
    <w:rPr>
      <w:rFonts w:ascii="Verdana" w:hAnsi="Verdana"/>
    </w:rPr>
  </w:style>
  <w:style w:type="paragraph" w:customStyle="1" w:styleId="RevisionDate">
    <w:name w:val="RevisionDate"/>
    <w:basedOn w:val="Date"/>
    <w:rsid w:val="00EF19E5"/>
    <w:pPr>
      <w:ind w:left="0"/>
    </w:pPr>
  </w:style>
  <w:style w:type="paragraph" w:customStyle="1" w:styleId="RevisionDescription">
    <w:name w:val="RevisionDescription"/>
    <w:basedOn w:val="Normal"/>
    <w:rsid w:val="00EF19E5"/>
    <w:pPr>
      <w:tabs>
        <w:tab w:val="center" w:pos="4153"/>
        <w:tab w:val="right" w:pos="8306"/>
      </w:tabs>
      <w:spacing w:before="240"/>
    </w:pPr>
    <w:rPr>
      <w:sz w:val="16"/>
      <w:lang w:val="en-GB"/>
    </w:rPr>
  </w:style>
  <w:style w:type="paragraph" w:customStyle="1" w:styleId="RevisionDocumentVersion">
    <w:name w:val="RevisionDocumentVersion"/>
    <w:basedOn w:val="Normal"/>
    <w:rsid w:val="00EF19E5"/>
    <w:pPr>
      <w:tabs>
        <w:tab w:val="center" w:pos="4153"/>
        <w:tab w:val="right" w:pos="8306"/>
      </w:tabs>
      <w:spacing w:before="240"/>
    </w:pPr>
    <w:rPr>
      <w:sz w:val="16"/>
      <w:lang w:val="en-GB"/>
    </w:rPr>
  </w:style>
  <w:style w:type="paragraph" w:customStyle="1" w:styleId="Revisions">
    <w:name w:val="Revisions"/>
    <w:basedOn w:val="Normal"/>
    <w:rsid w:val="00EF19E5"/>
    <w:pPr>
      <w:keepNext/>
      <w:pageBreakBefore/>
      <w:outlineLvl w:val="0"/>
    </w:pPr>
    <w:rPr>
      <w:rFonts w:ascii="Trebuchet MS" w:hAnsi="Trebuchet MS"/>
      <w:b/>
      <w:sz w:val="28"/>
      <w:lang w:val="en-GB"/>
    </w:rPr>
  </w:style>
  <w:style w:type="paragraph" w:styleId="Title">
    <w:name w:val="Title"/>
    <w:basedOn w:val="Normal"/>
    <w:qFormat/>
    <w:rsid w:val="00EF19E5"/>
    <w:pPr>
      <w:outlineLvl w:val="0"/>
    </w:pPr>
    <w:rPr>
      <w:kern w:val="28"/>
    </w:rPr>
  </w:style>
  <w:style w:type="paragraph" w:styleId="TOC1">
    <w:name w:val="toc 1"/>
    <w:basedOn w:val="Normal"/>
    <w:next w:val="Normal"/>
    <w:autoRedefine/>
    <w:uiPriority w:val="39"/>
    <w:rsid w:val="00EF19E5"/>
    <w:pPr>
      <w:spacing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EF19E5"/>
    <w:pPr>
      <w:ind w:left="220"/>
    </w:pPr>
    <w:rPr>
      <w:smallCaps/>
    </w:rPr>
  </w:style>
  <w:style w:type="paragraph" w:styleId="TOC3">
    <w:name w:val="toc 3"/>
    <w:basedOn w:val="Normal"/>
    <w:next w:val="Normal"/>
    <w:autoRedefine/>
    <w:semiHidden/>
    <w:rsid w:val="00EF19E5"/>
    <w:pPr>
      <w:ind w:left="440"/>
    </w:pPr>
    <w:rPr>
      <w:i/>
    </w:rPr>
  </w:style>
  <w:style w:type="paragraph" w:styleId="TOC4">
    <w:name w:val="toc 4"/>
    <w:basedOn w:val="Normal"/>
    <w:next w:val="Normal"/>
    <w:autoRedefine/>
    <w:semiHidden/>
    <w:rsid w:val="00EF19E5"/>
    <w:pPr>
      <w:ind w:left="660"/>
    </w:pPr>
  </w:style>
  <w:style w:type="paragraph" w:styleId="TOCHeading">
    <w:name w:val="TOC Heading"/>
    <w:basedOn w:val="Heading1"/>
    <w:qFormat/>
    <w:rsid w:val="00EF19E5"/>
    <w:pPr>
      <w:numPr>
        <w:numId w:val="0"/>
      </w:numPr>
    </w:pPr>
    <w:rPr>
      <w:color w:val="000080"/>
      <w:sz w:val="28"/>
      <w:lang w:val="en-GB"/>
    </w:rPr>
  </w:style>
  <w:style w:type="paragraph" w:customStyle="1" w:styleId="Author">
    <w:name w:val="Author"/>
    <w:basedOn w:val="SoftwareVersion"/>
    <w:rsid w:val="00EF19E5"/>
  </w:style>
  <w:style w:type="paragraph" w:customStyle="1" w:styleId="Location">
    <w:name w:val="Location"/>
    <w:basedOn w:val="SoftwareVersion"/>
    <w:rsid w:val="00EF19E5"/>
  </w:style>
  <w:style w:type="character" w:styleId="Hyperlink">
    <w:name w:val="Hyperlink"/>
    <w:basedOn w:val="DefaultParagraphFont"/>
    <w:uiPriority w:val="99"/>
    <w:rsid w:val="00EF19E5"/>
    <w:rPr>
      <w:color w:val="0000FF"/>
      <w:u w:val="single"/>
    </w:rPr>
  </w:style>
  <w:style w:type="paragraph" w:styleId="Footer">
    <w:name w:val="footer"/>
    <w:basedOn w:val="Normal"/>
    <w:semiHidden/>
    <w:rsid w:val="00EF19E5"/>
    <w:pPr>
      <w:pBdr>
        <w:top w:val="single" w:sz="4" w:space="1" w:color="auto"/>
      </w:pBdr>
      <w:tabs>
        <w:tab w:val="center" w:pos="4153"/>
        <w:tab w:val="right" w:pos="8930"/>
      </w:tabs>
    </w:pPr>
  </w:style>
  <w:style w:type="character" w:styleId="PageNumber">
    <w:name w:val="page number"/>
    <w:basedOn w:val="DefaultParagraphFont"/>
    <w:semiHidden/>
    <w:rsid w:val="00EF19E5"/>
  </w:style>
  <w:style w:type="paragraph" w:styleId="BlockText">
    <w:name w:val="Block Text"/>
    <w:basedOn w:val="Normal"/>
    <w:semiHidden/>
    <w:rsid w:val="00EF19E5"/>
    <w:pPr>
      <w:spacing w:after="120"/>
      <w:ind w:left="1440" w:right="1440"/>
    </w:pPr>
  </w:style>
  <w:style w:type="paragraph" w:styleId="ListNumber">
    <w:name w:val="List Number"/>
    <w:basedOn w:val="Normal"/>
    <w:rsid w:val="00EF19E5"/>
    <w:pPr>
      <w:numPr>
        <w:numId w:val="23"/>
      </w:numPr>
      <w:tabs>
        <w:tab w:val="left" w:pos="357"/>
      </w:tabs>
    </w:pPr>
  </w:style>
  <w:style w:type="paragraph" w:styleId="ListBullet2">
    <w:name w:val="List Bullet 2"/>
    <w:basedOn w:val="Normal"/>
    <w:semiHidden/>
    <w:rsid w:val="00EF19E5"/>
    <w:pPr>
      <w:numPr>
        <w:numId w:val="4"/>
      </w:numPr>
      <w:tabs>
        <w:tab w:val="clear" w:pos="643"/>
        <w:tab w:val="left" w:pos="714"/>
      </w:tabs>
      <w:ind w:left="714" w:hanging="357"/>
    </w:pPr>
  </w:style>
  <w:style w:type="paragraph" w:customStyle="1" w:styleId="ListBulletSub">
    <w:name w:val="List Bullet Sub"/>
    <w:basedOn w:val="ListBullet"/>
    <w:rsid w:val="00EF19E5"/>
    <w:pPr>
      <w:numPr>
        <w:numId w:val="0"/>
      </w:numPr>
      <w:ind w:left="357"/>
    </w:pPr>
  </w:style>
  <w:style w:type="paragraph" w:customStyle="1" w:styleId="ListBullet2Sub">
    <w:name w:val="List Bullet 2 Sub"/>
    <w:basedOn w:val="ListBullet2"/>
    <w:rsid w:val="00EF19E5"/>
    <w:pPr>
      <w:numPr>
        <w:numId w:val="0"/>
      </w:numPr>
      <w:ind w:left="641"/>
    </w:pPr>
  </w:style>
  <w:style w:type="paragraph" w:styleId="ListNumber2">
    <w:name w:val="List Number 2"/>
    <w:basedOn w:val="Normal"/>
    <w:semiHidden/>
    <w:rsid w:val="00EF19E5"/>
    <w:pPr>
      <w:numPr>
        <w:numId w:val="19"/>
      </w:numPr>
      <w:tabs>
        <w:tab w:val="left" w:pos="714"/>
      </w:tabs>
    </w:pPr>
  </w:style>
  <w:style w:type="paragraph" w:customStyle="1" w:styleId="ListNumberSub">
    <w:name w:val="List Number Sub"/>
    <w:basedOn w:val="ListNumber"/>
    <w:rsid w:val="00EF19E5"/>
    <w:pPr>
      <w:numPr>
        <w:numId w:val="0"/>
      </w:numPr>
      <w:ind w:left="357"/>
    </w:pPr>
  </w:style>
  <w:style w:type="paragraph" w:customStyle="1" w:styleId="ListNumber2Sub">
    <w:name w:val="List Number 2 Sub"/>
    <w:basedOn w:val="ListNumber2"/>
    <w:rsid w:val="00EF19E5"/>
    <w:pPr>
      <w:numPr>
        <w:numId w:val="0"/>
      </w:numPr>
      <w:ind w:left="641"/>
    </w:pPr>
  </w:style>
  <w:style w:type="paragraph" w:customStyle="1" w:styleId="TableHeading1">
    <w:name w:val="Table Heading 1"/>
    <w:basedOn w:val="Normal"/>
    <w:rsid w:val="00EF19E5"/>
    <w:pPr>
      <w:keepNext/>
    </w:pPr>
    <w:rPr>
      <w:rFonts w:ascii="Trebuchet MS" w:hAnsi="Trebuchet MS"/>
      <w:b/>
      <w:sz w:val="16"/>
      <w:lang w:val="en-GB"/>
    </w:rPr>
  </w:style>
  <w:style w:type="character" w:styleId="Emphasis">
    <w:name w:val="Emphasis"/>
    <w:basedOn w:val="DefaultParagraphFont"/>
    <w:qFormat/>
    <w:rsid w:val="00EF19E5"/>
    <w:rPr>
      <w:b/>
      <w:iCs/>
    </w:rPr>
  </w:style>
  <w:style w:type="paragraph" w:customStyle="1" w:styleId="Property">
    <w:name w:val="Property"/>
    <w:basedOn w:val="Normal"/>
    <w:rsid w:val="00EF19E5"/>
    <w:rPr>
      <w:lang w:val="en-GB"/>
    </w:rPr>
  </w:style>
  <w:style w:type="paragraph" w:customStyle="1" w:styleId="FieldName">
    <w:name w:val="Field Name"/>
    <w:basedOn w:val="Normal"/>
    <w:rsid w:val="00EF19E5"/>
    <w:pPr>
      <w:keepNext/>
    </w:pPr>
    <w:rPr>
      <w:b/>
      <w:lang w:val="en-GB"/>
    </w:rPr>
  </w:style>
  <w:style w:type="paragraph" w:customStyle="1" w:styleId="FieldExample">
    <w:name w:val="Field Example"/>
    <w:basedOn w:val="FieldExplanation"/>
    <w:rsid w:val="00EF19E5"/>
    <w:pPr>
      <w:numPr>
        <w:numId w:val="7"/>
      </w:numPr>
      <w:ind w:left="357" w:firstLine="0"/>
    </w:pPr>
  </w:style>
  <w:style w:type="paragraph" w:customStyle="1" w:styleId="FieldExplanation">
    <w:name w:val="Field Explanation"/>
    <w:basedOn w:val="FieldName"/>
    <w:rsid w:val="00EF19E5"/>
    <w:pPr>
      <w:keepNext w:val="0"/>
      <w:ind w:left="357"/>
    </w:pPr>
    <w:rPr>
      <w:b w:val="0"/>
    </w:rPr>
  </w:style>
  <w:style w:type="character" w:customStyle="1" w:styleId="Link">
    <w:name w:val="Link"/>
    <w:basedOn w:val="DefaultParagraphFont"/>
    <w:rsid w:val="00EF19E5"/>
    <w:rPr>
      <w:color w:val="0000FF"/>
      <w:u w:val="single"/>
    </w:rPr>
  </w:style>
  <w:style w:type="paragraph" w:customStyle="1" w:styleId="ProcedureHeading">
    <w:name w:val="Procedure Heading"/>
    <w:basedOn w:val="Normal"/>
    <w:rsid w:val="00EF19E5"/>
    <w:rPr>
      <w:b/>
    </w:rPr>
  </w:style>
  <w:style w:type="paragraph" w:styleId="TOC5">
    <w:name w:val="toc 5"/>
    <w:basedOn w:val="Normal"/>
    <w:next w:val="Normal"/>
    <w:autoRedefine/>
    <w:semiHidden/>
    <w:rsid w:val="00EF19E5"/>
    <w:pPr>
      <w:ind w:left="880"/>
    </w:pPr>
  </w:style>
  <w:style w:type="paragraph" w:customStyle="1" w:styleId="ListExample">
    <w:name w:val="List Example"/>
    <w:basedOn w:val="FieldExample"/>
    <w:rsid w:val="00EF19E5"/>
    <w:pPr>
      <w:numPr>
        <w:numId w:val="6"/>
      </w:numPr>
    </w:pPr>
  </w:style>
  <w:style w:type="character" w:customStyle="1" w:styleId="UserEntry">
    <w:name w:val="User Entry"/>
    <w:basedOn w:val="DefaultParagraphFont"/>
    <w:rsid w:val="00EF19E5"/>
    <w:rPr>
      <w:rFonts w:ascii="Courier New" w:hAnsi="Courier New"/>
      <w:b/>
      <w:color w:val="993366"/>
      <w:sz w:val="20"/>
    </w:rPr>
  </w:style>
  <w:style w:type="character" w:customStyle="1" w:styleId="SystemMessage">
    <w:name w:val="System Message"/>
    <w:basedOn w:val="UserEntry"/>
    <w:rsid w:val="00EF19E5"/>
    <w:rPr>
      <w:rFonts w:ascii="Courier New" w:hAnsi="Courier New"/>
      <w:b/>
      <w:color w:val="000000"/>
      <w:sz w:val="20"/>
    </w:rPr>
  </w:style>
  <w:style w:type="character" w:customStyle="1" w:styleId="AuthorNote">
    <w:name w:val="Author Note"/>
    <w:basedOn w:val="DefaultParagraphFont"/>
    <w:rsid w:val="00EF19E5"/>
    <w:rPr>
      <w:color w:val="FF0000"/>
    </w:rPr>
  </w:style>
  <w:style w:type="paragraph" w:customStyle="1" w:styleId="ListNumberSubImage">
    <w:name w:val="List Number Sub Image"/>
    <w:basedOn w:val="ListNumberSub"/>
    <w:rsid w:val="00EF19E5"/>
  </w:style>
  <w:style w:type="paragraph" w:customStyle="1" w:styleId="ContextHeading1">
    <w:name w:val="Context Heading 1"/>
    <w:basedOn w:val="Heading1"/>
    <w:rsid w:val="00EF19E5"/>
  </w:style>
  <w:style w:type="paragraph" w:customStyle="1" w:styleId="ContextHeading2">
    <w:name w:val="Context Heading 2"/>
    <w:basedOn w:val="Heading2"/>
    <w:rsid w:val="00EF19E5"/>
  </w:style>
  <w:style w:type="paragraph" w:customStyle="1" w:styleId="ListBulletChoice">
    <w:name w:val="List Bullet Choice"/>
    <w:basedOn w:val="ListBulletSub"/>
    <w:rsid w:val="00EF19E5"/>
    <w:rPr>
      <w:b/>
    </w:rPr>
  </w:style>
  <w:style w:type="paragraph" w:customStyle="1" w:styleId="ListNumber2SubImage">
    <w:name w:val="List Number 2 Sub Image"/>
    <w:basedOn w:val="ListNumberSubImage"/>
    <w:rsid w:val="00EF19E5"/>
    <w:pPr>
      <w:ind w:left="714"/>
    </w:pPr>
  </w:style>
  <w:style w:type="paragraph" w:customStyle="1" w:styleId="Choice">
    <w:name w:val="Choice"/>
    <w:basedOn w:val="Normal"/>
    <w:rsid w:val="00EF19E5"/>
    <w:rPr>
      <w:b/>
    </w:rPr>
  </w:style>
  <w:style w:type="paragraph" w:customStyle="1" w:styleId="Image">
    <w:name w:val="Image"/>
    <w:basedOn w:val="Normal"/>
    <w:rsid w:val="00EF19E5"/>
  </w:style>
  <w:style w:type="paragraph" w:customStyle="1" w:styleId="ListNumberSubNote">
    <w:name w:val="List Number Sub Note"/>
    <w:basedOn w:val="FieldExample"/>
    <w:rsid w:val="00EF19E5"/>
    <w:pPr>
      <w:numPr>
        <w:numId w:val="5"/>
      </w:numPr>
      <w:ind w:left="357" w:firstLine="0"/>
    </w:pPr>
  </w:style>
  <w:style w:type="character" w:customStyle="1" w:styleId="Filename">
    <w:name w:val="Filename"/>
    <w:basedOn w:val="DefaultParagraphFont"/>
    <w:rsid w:val="00EF19E5"/>
    <w:rPr>
      <w:color w:val="993366"/>
    </w:rPr>
  </w:style>
  <w:style w:type="character" w:customStyle="1" w:styleId="GUIObject">
    <w:name w:val="GUI Object"/>
    <w:basedOn w:val="DefaultParagraphFont"/>
    <w:rsid w:val="00EF19E5"/>
    <w:rPr>
      <w:b/>
      <w:color w:val="666699"/>
    </w:rPr>
  </w:style>
  <w:style w:type="character" w:customStyle="1" w:styleId="CodeFragment">
    <w:name w:val="Code Fragment"/>
    <w:basedOn w:val="DefaultParagraphFont"/>
    <w:rsid w:val="00EF19E5"/>
    <w:rPr>
      <w:rFonts w:ascii="Courier New" w:hAnsi="Courier New"/>
      <w:sz w:val="20"/>
    </w:rPr>
  </w:style>
  <w:style w:type="paragraph" w:customStyle="1" w:styleId="ProductName">
    <w:name w:val="Product Name"/>
    <w:basedOn w:val="Normal"/>
    <w:rsid w:val="00EF19E5"/>
    <w:pPr>
      <w:jc w:val="center"/>
    </w:pPr>
    <w:rPr>
      <w:sz w:val="32"/>
      <w:lang w:val="en-GB"/>
    </w:rPr>
  </w:style>
  <w:style w:type="paragraph" w:styleId="TOC6">
    <w:name w:val="toc 6"/>
    <w:basedOn w:val="Normal"/>
    <w:next w:val="Normal"/>
    <w:autoRedefine/>
    <w:semiHidden/>
    <w:rsid w:val="00EF19E5"/>
    <w:pPr>
      <w:ind w:left="1100"/>
    </w:pPr>
  </w:style>
  <w:style w:type="paragraph" w:styleId="TOC7">
    <w:name w:val="toc 7"/>
    <w:basedOn w:val="Normal"/>
    <w:next w:val="Normal"/>
    <w:autoRedefine/>
    <w:semiHidden/>
    <w:rsid w:val="00EF19E5"/>
    <w:pPr>
      <w:ind w:left="1320"/>
    </w:pPr>
  </w:style>
  <w:style w:type="paragraph" w:styleId="TOC8">
    <w:name w:val="toc 8"/>
    <w:basedOn w:val="Normal"/>
    <w:next w:val="Normal"/>
    <w:autoRedefine/>
    <w:semiHidden/>
    <w:rsid w:val="00EF19E5"/>
    <w:pPr>
      <w:ind w:left="1540"/>
    </w:pPr>
  </w:style>
  <w:style w:type="paragraph" w:styleId="TOC9">
    <w:name w:val="toc 9"/>
    <w:basedOn w:val="Normal"/>
    <w:next w:val="Normal"/>
    <w:autoRedefine/>
    <w:semiHidden/>
    <w:rsid w:val="00EF19E5"/>
    <w:pPr>
      <w:ind w:left="1760"/>
    </w:pPr>
  </w:style>
  <w:style w:type="paragraph" w:customStyle="1" w:styleId="Indent">
    <w:name w:val="Indent"/>
    <w:basedOn w:val="Normal"/>
    <w:rsid w:val="00EF19E5"/>
    <w:pPr>
      <w:widowControl w:val="0"/>
      <w:ind w:left="567"/>
      <w:jc w:val="both"/>
    </w:pPr>
    <w:rPr>
      <w:sz w:val="24"/>
      <w:lang w:val="en-GB"/>
    </w:rPr>
  </w:style>
  <w:style w:type="paragraph" w:customStyle="1" w:styleId="Note">
    <w:name w:val="Note"/>
    <w:basedOn w:val="Normal"/>
    <w:rsid w:val="00EF19E5"/>
    <w:pPr>
      <w:numPr>
        <w:numId w:val="8"/>
      </w:numPr>
      <w:tabs>
        <w:tab w:val="clear" w:pos="1077"/>
        <w:tab w:val="left" w:pos="714"/>
      </w:tabs>
      <w:ind w:left="0" w:firstLine="0"/>
    </w:pPr>
  </w:style>
  <w:style w:type="paragraph" w:customStyle="1" w:styleId="Text">
    <w:name w:val="Text"/>
    <w:basedOn w:val="Normal"/>
    <w:rsid w:val="00EF19E5"/>
    <w:pPr>
      <w:spacing w:before="130"/>
      <w:jc w:val="both"/>
    </w:pPr>
    <w:rPr>
      <w:lang w:val="en-GB"/>
    </w:rPr>
  </w:style>
  <w:style w:type="paragraph" w:styleId="BodyText">
    <w:name w:val="Body Text"/>
    <w:aliases w:val="contents,Body Text 1,body text"/>
    <w:basedOn w:val="Normal"/>
    <w:semiHidden/>
    <w:rsid w:val="00EF19E5"/>
    <w:pPr>
      <w:spacing w:after="120"/>
    </w:pPr>
  </w:style>
  <w:style w:type="paragraph" w:styleId="BodyText2">
    <w:name w:val="Body Text 2"/>
    <w:basedOn w:val="Normal"/>
    <w:semiHidden/>
    <w:rsid w:val="00EF19E5"/>
    <w:pPr>
      <w:spacing w:after="120" w:line="480" w:lineRule="auto"/>
    </w:pPr>
  </w:style>
  <w:style w:type="paragraph" w:styleId="BodyText3">
    <w:name w:val="Body Text 3"/>
    <w:basedOn w:val="Normal"/>
    <w:semiHidden/>
    <w:rsid w:val="00EF19E5"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rsid w:val="00EF19E5"/>
    <w:pPr>
      <w:ind w:firstLine="210"/>
    </w:pPr>
  </w:style>
  <w:style w:type="paragraph" w:styleId="BodyTextIndent">
    <w:name w:val="Body Text Indent"/>
    <w:basedOn w:val="Normal"/>
    <w:semiHidden/>
    <w:rsid w:val="00EF19E5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EF19E5"/>
    <w:pPr>
      <w:ind w:firstLine="210"/>
    </w:pPr>
  </w:style>
  <w:style w:type="paragraph" w:styleId="BodyTextIndent2">
    <w:name w:val="Body Text Indent 2"/>
    <w:basedOn w:val="Normal"/>
    <w:semiHidden/>
    <w:rsid w:val="00EF19E5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EF19E5"/>
    <w:pPr>
      <w:spacing w:after="120"/>
      <w:ind w:left="283"/>
    </w:pPr>
    <w:rPr>
      <w:sz w:val="16"/>
    </w:rPr>
  </w:style>
  <w:style w:type="paragraph" w:styleId="Closing">
    <w:name w:val="Closing"/>
    <w:basedOn w:val="Normal"/>
    <w:semiHidden/>
    <w:rsid w:val="00EF19E5"/>
    <w:pPr>
      <w:ind w:left="4252"/>
    </w:pPr>
  </w:style>
  <w:style w:type="paragraph" w:styleId="CommentText">
    <w:name w:val="annotation text"/>
    <w:basedOn w:val="Normal"/>
    <w:link w:val="CommentTextChar"/>
    <w:semiHidden/>
    <w:rsid w:val="00EF19E5"/>
  </w:style>
  <w:style w:type="paragraph" w:styleId="DocumentMap">
    <w:name w:val="Document Map"/>
    <w:basedOn w:val="Normal"/>
    <w:semiHidden/>
    <w:rsid w:val="00EF19E5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semiHidden/>
    <w:rsid w:val="00EF19E5"/>
  </w:style>
  <w:style w:type="paragraph" w:styleId="EndnoteText">
    <w:name w:val="endnote text"/>
    <w:basedOn w:val="Normal"/>
    <w:semiHidden/>
    <w:rsid w:val="00EF19E5"/>
  </w:style>
  <w:style w:type="paragraph" w:styleId="EnvelopeAddress">
    <w:name w:val="envelope address"/>
    <w:basedOn w:val="Normal"/>
    <w:semiHidden/>
    <w:rsid w:val="00EF19E5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semiHidden/>
    <w:rsid w:val="00EF19E5"/>
  </w:style>
  <w:style w:type="paragraph" w:styleId="FootnoteText">
    <w:name w:val="footnote text"/>
    <w:basedOn w:val="Normal"/>
    <w:semiHidden/>
    <w:rsid w:val="00EF19E5"/>
  </w:style>
  <w:style w:type="paragraph" w:styleId="HTMLAddress">
    <w:name w:val="HTML Address"/>
    <w:basedOn w:val="Normal"/>
    <w:semiHidden/>
    <w:rsid w:val="00EF19E5"/>
    <w:rPr>
      <w:i/>
    </w:rPr>
  </w:style>
  <w:style w:type="paragraph" w:styleId="HTMLPreformatted">
    <w:name w:val="HTML Preformatted"/>
    <w:basedOn w:val="Normal"/>
    <w:semiHidden/>
    <w:rsid w:val="00EF19E5"/>
    <w:rPr>
      <w:rFonts w:ascii="Courier New" w:hAnsi="Courier New"/>
    </w:rPr>
  </w:style>
  <w:style w:type="paragraph" w:styleId="Index1">
    <w:name w:val="index 1"/>
    <w:basedOn w:val="Normal"/>
    <w:next w:val="Normal"/>
    <w:autoRedefine/>
    <w:semiHidden/>
    <w:rsid w:val="00EF19E5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EF19E5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EF19E5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EF19E5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EF19E5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EF19E5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EF19E5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EF19E5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EF19E5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EF19E5"/>
    <w:rPr>
      <w:b/>
    </w:rPr>
  </w:style>
  <w:style w:type="paragraph" w:styleId="List">
    <w:name w:val="List"/>
    <w:basedOn w:val="Normal"/>
    <w:semiHidden/>
    <w:rsid w:val="00EF19E5"/>
    <w:pPr>
      <w:ind w:left="283" w:hanging="283"/>
    </w:pPr>
  </w:style>
  <w:style w:type="paragraph" w:styleId="List2">
    <w:name w:val="List 2"/>
    <w:basedOn w:val="Normal"/>
    <w:semiHidden/>
    <w:rsid w:val="00EF19E5"/>
    <w:pPr>
      <w:ind w:left="566" w:hanging="283"/>
    </w:pPr>
  </w:style>
  <w:style w:type="paragraph" w:styleId="List3">
    <w:name w:val="List 3"/>
    <w:basedOn w:val="Normal"/>
    <w:semiHidden/>
    <w:rsid w:val="00EF19E5"/>
    <w:pPr>
      <w:ind w:left="849" w:hanging="283"/>
    </w:pPr>
  </w:style>
  <w:style w:type="paragraph" w:styleId="List4">
    <w:name w:val="List 4"/>
    <w:basedOn w:val="Normal"/>
    <w:semiHidden/>
    <w:rsid w:val="00EF19E5"/>
    <w:pPr>
      <w:ind w:left="1132" w:hanging="283"/>
    </w:pPr>
  </w:style>
  <w:style w:type="paragraph" w:styleId="List5">
    <w:name w:val="List 5"/>
    <w:basedOn w:val="Normal"/>
    <w:semiHidden/>
    <w:rsid w:val="00EF19E5"/>
    <w:pPr>
      <w:ind w:left="1415" w:hanging="283"/>
    </w:pPr>
  </w:style>
  <w:style w:type="paragraph" w:styleId="ListBullet3">
    <w:name w:val="List Bullet 3"/>
    <w:basedOn w:val="Normal"/>
    <w:autoRedefine/>
    <w:semiHidden/>
    <w:rsid w:val="00EF19E5"/>
    <w:pPr>
      <w:numPr>
        <w:numId w:val="9"/>
      </w:numPr>
    </w:pPr>
  </w:style>
  <w:style w:type="paragraph" w:styleId="ListBullet4">
    <w:name w:val="List Bullet 4"/>
    <w:basedOn w:val="Normal"/>
    <w:autoRedefine/>
    <w:rsid w:val="00EF19E5"/>
    <w:pPr>
      <w:numPr>
        <w:numId w:val="10"/>
      </w:numPr>
    </w:pPr>
  </w:style>
  <w:style w:type="paragraph" w:styleId="ListBullet5">
    <w:name w:val="List Bullet 5"/>
    <w:basedOn w:val="Normal"/>
    <w:autoRedefine/>
    <w:semiHidden/>
    <w:rsid w:val="00EF19E5"/>
    <w:pPr>
      <w:numPr>
        <w:numId w:val="2"/>
      </w:numPr>
    </w:pPr>
  </w:style>
  <w:style w:type="paragraph" w:styleId="ListContinue">
    <w:name w:val="List Continue"/>
    <w:basedOn w:val="Normal"/>
    <w:semiHidden/>
    <w:rsid w:val="00EF19E5"/>
    <w:pPr>
      <w:spacing w:after="120"/>
      <w:ind w:left="283"/>
    </w:pPr>
  </w:style>
  <w:style w:type="paragraph" w:styleId="ListContinue2">
    <w:name w:val="List Continue 2"/>
    <w:basedOn w:val="Normal"/>
    <w:semiHidden/>
    <w:rsid w:val="00EF19E5"/>
    <w:pPr>
      <w:spacing w:after="120"/>
      <w:ind w:left="566"/>
    </w:pPr>
  </w:style>
  <w:style w:type="paragraph" w:styleId="ListContinue3">
    <w:name w:val="List Continue 3"/>
    <w:basedOn w:val="Normal"/>
    <w:semiHidden/>
    <w:rsid w:val="00EF19E5"/>
    <w:pPr>
      <w:spacing w:after="120"/>
      <w:ind w:left="849"/>
    </w:pPr>
  </w:style>
  <w:style w:type="paragraph" w:styleId="ListContinue4">
    <w:name w:val="List Continue 4"/>
    <w:basedOn w:val="Normal"/>
    <w:semiHidden/>
    <w:rsid w:val="00EF19E5"/>
    <w:pPr>
      <w:spacing w:after="120"/>
      <w:ind w:left="1132"/>
    </w:pPr>
  </w:style>
  <w:style w:type="paragraph" w:styleId="ListContinue5">
    <w:name w:val="List Continue 5"/>
    <w:basedOn w:val="Normal"/>
    <w:semiHidden/>
    <w:rsid w:val="00EF19E5"/>
    <w:pPr>
      <w:spacing w:after="120"/>
      <w:ind w:left="1415"/>
    </w:pPr>
  </w:style>
  <w:style w:type="paragraph" w:styleId="ListNumber3">
    <w:name w:val="List Number 3"/>
    <w:basedOn w:val="Normal"/>
    <w:semiHidden/>
    <w:rsid w:val="00EF19E5"/>
    <w:pPr>
      <w:numPr>
        <w:numId w:val="3"/>
      </w:numPr>
    </w:pPr>
  </w:style>
  <w:style w:type="paragraph" w:styleId="ListNumber4">
    <w:name w:val="List Number 4"/>
    <w:basedOn w:val="Normal"/>
    <w:semiHidden/>
    <w:rsid w:val="00EF19E5"/>
    <w:pPr>
      <w:numPr>
        <w:numId w:val="11"/>
      </w:numPr>
    </w:pPr>
  </w:style>
  <w:style w:type="paragraph" w:styleId="ListNumber5">
    <w:name w:val="List Number 5"/>
    <w:basedOn w:val="Normal"/>
    <w:semiHidden/>
    <w:rsid w:val="00EF19E5"/>
    <w:pPr>
      <w:numPr>
        <w:numId w:val="12"/>
      </w:numPr>
    </w:pPr>
  </w:style>
  <w:style w:type="paragraph" w:styleId="MacroText">
    <w:name w:val="macro"/>
    <w:semiHidden/>
    <w:rsid w:val="00EF19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urier New" w:hAnsi="Courier New"/>
      <w:lang w:val="en-IE"/>
    </w:rPr>
  </w:style>
  <w:style w:type="paragraph" w:styleId="MessageHeader">
    <w:name w:val="Message Header"/>
    <w:basedOn w:val="Normal"/>
    <w:semiHidden/>
    <w:rsid w:val="00EF19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ormalWeb">
    <w:name w:val="Normal (Web)"/>
    <w:basedOn w:val="Normal"/>
    <w:semiHidden/>
    <w:rsid w:val="00EF19E5"/>
    <w:rPr>
      <w:sz w:val="24"/>
    </w:rPr>
  </w:style>
  <w:style w:type="paragraph" w:styleId="NormalIndent">
    <w:name w:val="Normal Indent"/>
    <w:basedOn w:val="Normal"/>
    <w:semiHidden/>
    <w:rsid w:val="00EF19E5"/>
    <w:pPr>
      <w:ind w:left="720"/>
    </w:pPr>
  </w:style>
  <w:style w:type="paragraph" w:styleId="NoteHeading">
    <w:name w:val="Note Heading"/>
    <w:basedOn w:val="Normal"/>
    <w:next w:val="Normal"/>
    <w:semiHidden/>
    <w:rsid w:val="00EF19E5"/>
  </w:style>
  <w:style w:type="paragraph" w:styleId="PlainText">
    <w:name w:val="Plain Text"/>
    <w:basedOn w:val="Normal"/>
    <w:semiHidden/>
    <w:rsid w:val="00EF19E5"/>
    <w:rPr>
      <w:rFonts w:ascii="Courier New" w:hAnsi="Courier New"/>
    </w:rPr>
  </w:style>
  <w:style w:type="paragraph" w:styleId="Salutation">
    <w:name w:val="Salutation"/>
    <w:basedOn w:val="Normal"/>
    <w:next w:val="Normal"/>
    <w:semiHidden/>
    <w:rsid w:val="00EF19E5"/>
  </w:style>
  <w:style w:type="paragraph" w:styleId="Signature">
    <w:name w:val="Signature"/>
    <w:basedOn w:val="Normal"/>
    <w:semiHidden/>
    <w:rsid w:val="00EF19E5"/>
    <w:pPr>
      <w:ind w:left="4252"/>
    </w:pPr>
  </w:style>
  <w:style w:type="paragraph" w:styleId="Subtitle">
    <w:name w:val="Subtitle"/>
    <w:basedOn w:val="Normal"/>
    <w:qFormat/>
    <w:rsid w:val="00EF19E5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EF19E5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EF19E5"/>
    <w:pPr>
      <w:ind w:left="400" w:hanging="400"/>
    </w:pPr>
  </w:style>
  <w:style w:type="paragraph" w:styleId="TOAHeading">
    <w:name w:val="toa heading"/>
    <w:basedOn w:val="Normal"/>
    <w:next w:val="Normal"/>
    <w:semiHidden/>
    <w:rsid w:val="00EF19E5"/>
    <w:rPr>
      <w:b/>
      <w:sz w:val="24"/>
    </w:rPr>
  </w:style>
  <w:style w:type="character" w:styleId="FootnoteReference">
    <w:name w:val="footnote reference"/>
    <w:basedOn w:val="DefaultParagraphFont"/>
    <w:semiHidden/>
    <w:rsid w:val="00EF19E5"/>
    <w:rPr>
      <w:rFonts w:ascii="Times New Roman" w:hAnsi="Times New Roman"/>
      <w:b/>
      <w:noProof w:val="0"/>
      <w:sz w:val="24"/>
      <w:vertAlign w:val="superscript"/>
      <w:lang w:val="en-GB"/>
    </w:rPr>
  </w:style>
  <w:style w:type="paragraph" w:customStyle="1" w:styleId="Objective">
    <w:name w:val="Objective"/>
    <w:basedOn w:val="Normal"/>
    <w:next w:val="BodyText"/>
    <w:rsid w:val="00EF19E5"/>
    <w:pPr>
      <w:spacing w:before="60" w:after="220" w:line="220" w:lineRule="atLeast"/>
      <w:jc w:val="both"/>
    </w:pPr>
    <w:rPr>
      <w:lang w:val="en-US"/>
    </w:rPr>
  </w:style>
  <w:style w:type="paragraph" w:customStyle="1" w:styleId="NormalBull">
    <w:name w:val="NormalBull"/>
    <w:basedOn w:val="Normal"/>
    <w:rsid w:val="00EF19E5"/>
    <w:pPr>
      <w:tabs>
        <w:tab w:val="left" w:pos="360"/>
      </w:tabs>
      <w:ind w:left="360" w:hanging="360"/>
    </w:pPr>
    <w:rPr>
      <w:lang w:val="en-GB"/>
    </w:rPr>
  </w:style>
  <w:style w:type="paragraph" w:customStyle="1" w:styleId="BulletsInBox">
    <w:name w:val="BulletsInBox"/>
    <w:basedOn w:val="Normal"/>
    <w:rsid w:val="00EF19E5"/>
    <w:pPr>
      <w:numPr>
        <w:ilvl w:val="1"/>
        <w:numId w:val="13"/>
      </w:numPr>
      <w:jc w:val="both"/>
    </w:pPr>
    <w:rPr>
      <w:sz w:val="24"/>
      <w:lang w:val="en-GB"/>
    </w:rPr>
  </w:style>
  <w:style w:type="paragraph" w:customStyle="1" w:styleId="Bullet1">
    <w:name w:val="Bullet 1"/>
    <w:basedOn w:val="Normal"/>
    <w:rsid w:val="00EF19E5"/>
    <w:pPr>
      <w:numPr>
        <w:numId w:val="14"/>
      </w:numPr>
    </w:pPr>
    <w:rPr>
      <w:lang w:val="en-US"/>
    </w:rPr>
  </w:style>
  <w:style w:type="paragraph" w:customStyle="1" w:styleId="Quotation">
    <w:name w:val="Quotation"/>
    <w:basedOn w:val="Normal"/>
    <w:rsid w:val="00EF19E5"/>
    <w:pPr>
      <w:ind w:left="360" w:right="360"/>
    </w:pPr>
    <w:rPr>
      <w:i/>
    </w:rPr>
  </w:style>
  <w:style w:type="paragraph" w:customStyle="1" w:styleId="QuotationAttribution">
    <w:name w:val="Quotation Attribution"/>
    <w:basedOn w:val="Normal"/>
    <w:rsid w:val="00EF19E5"/>
    <w:pPr>
      <w:jc w:val="right"/>
    </w:pPr>
    <w:rPr>
      <w:rFonts w:ascii="Trebuchet MS" w:hAnsi="Trebuchet MS"/>
      <w:b/>
      <w:sz w:val="16"/>
    </w:rPr>
  </w:style>
  <w:style w:type="character" w:styleId="FollowedHyperlink">
    <w:name w:val="FollowedHyperlink"/>
    <w:basedOn w:val="DefaultParagraphFont"/>
    <w:semiHidden/>
    <w:rsid w:val="00EF19E5"/>
    <w:rPr>
      <w:color w:val="800080"/>
      <w:u w:val="single"/>
    </w:rPr>
  </w:style>
  <w:style w:type="paragraph" w:customStyle="1" w:styleId="Section">
    <w:name w:val="Section"/>
    <w:basedOn w:val="Title"/>
    <w:rsid w:val="00EF19E5"/>
    <w:pPr>
      <w:pageBreakBefore/>
      <w:spacing w:before="2400"/>
      <w:jc w:val="center"/>
    </w:pPr>
    <w:rPr>
      <w:rFonts w:ascii="Arial" w:hAnsi="Arial"/>
      <w:b/>
      <w:sz w:val="48"/>
    </w:rPr>
  </w:style>
  <w:style w:type="paragraph" w:customStyle="1" w:styleId="border">
    <w:name w:val="border"/>
    <w:basedOn w:val="Normal"/>
    <w:next w:val="Normal"/>
    <w:rsid w:val="00EF19E5"/>
    <w:pPr>
      <w:pBdr>
        <w:top w:val="single" w:sz="6" w:space="8" w:color="auto"/>
      </w:pBdr>
      <w:spacing w:line="240" w:lineRule="auto"/>
      <w:ind w:right="-53"/>
    </w:pPr>
    <w:rPr>
      <w:rFonts w:ascii="Arial" w:hAnsi="Arial"/>
      <w:i/>
      <w:lang w:val="en-GB"/>
    </w:rPr>
  </w:style>
  <w:style w:type="paragraph" w:customStyle="1" w:styleId="Phase">
    <w:name w:val="Phase"/>
    <w:basedOn w:val="Normal"/>
    <w:next w:val="border1"/>
    <w:rsid w:val="00EF19E5"/>
    <w:pPr>
      <w:spacing w:after="120" w:line="240" w:lineRule="auto"/>
    </w:pPr>
    <w:rPr>
      <w:b/>
      <w:i/>
      <w:sz w:val="24"/>
    </w:rPr>
  </w:style>
  <w:style w:type="paragraph" w:customStyle="1" w:styleId="border1">
    <w:name w:val="border1"/>
    <w:basedOn w:val="border"/>
    <w:next w:val="Normal"/>
    <w:rsid w:val="00EF19E5"/>
    <w:pPr>
      <w:spacing w:before="5280" w:after="120"/>
      <w:ind w:right="-57"/>
    </w:pPr>
    <w:rPr>
      <w:b/>
      <w:i w:val="0"/>
      <w:sz w:val="32"/>
    </w:rPr>
  </w:style>
  <w:style w:type="paragraph" w:customStyle="1" w:styleId="Appendix">
    <w:name w:val="Appendix"/>
    <w:basedOn w:val="Heading1"/>
    <w:rsid w:val="00EF19E5"/>
    <w:pPr>
      <w:numPr>
        <w:numId w:val="0"/>
      </w:numPr>
      <w:ind w:left="-1134"/>
    </w:pPr>
  </w:style>
  <w:style w:type="paragraph" w:customStyle="1" w:styleId="AppendixHeading2">
    <w:name w:val="Appendix Heading 2"/>
    <w:basedOn w:val="Heading2"/>
    <w:rsid w:val="00EF19E5"/>
    <w:pPr>
      <w:numPr>
        <w:ilvl w:val="0"/>
        <w:numId w:val="0"/>
      </w:numPr>
    </w:pPr>
  </w:style>
  <w:style w:type="paragraph" w:customStyle="1" w:styleId="AppendixHeading3">
    <w:name w:val="Appendix Heading 3"/>
    <w:basedOn w:val="Heading3"/>
    <w:rsid w:val="00EF19E5"/>
    <w:pPr>
      <w:numPr>
        <w:ilvl w:val="0"/>
        <w:numId w:val="0"/>
      </w:numPr>
    </w:pPr>
    <w:rPr>
      <w:rFonts w:ascii="Trebuchet MS" w:hAnsi="Trebuchet MS"/>
    </w:rPr>
  </w:style>
  <w:style w:type="paragraph" w:customStyle="1" w:styleId="JobTitle">
    <w:name w:val="Job Title"/>
    <w:next w:val="Normal"/>
    <w:rsid w:val="00EF19E5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ListBullet2C">
    <w:name w:val="List Bullet 2C"/>
    <w:basedOn w:val="Normal"/>
    <w:rsid w:val="00EF19E5"/>
    <w:pPr>
      <w:tabs>
        <w:tab w:val="num" w:pos="720"/>
        <w:tab w:val="num" w:pos="1620"/>
      </w:tabs>
      <w:spacing w:before="60" w:line="240" w:lineRule="auto"/>
      <w:ind w:left="1620" w:hanging="540"/>
    </w:pPr>
    <w:rPr>
      <w:sz w:val="20"/>
      <w:lang w:val="en-US"/>
    </w:rPr>
  </w:style>
  <w:style w:type="paragraph" w:customStyle="1" w:styleId="ITTText">
    <w:name w:val="ITTText"/>
    <w:basedOn w:val="Normal"/>
    <w:rsid w:val="00EF19E5"/>
    <w:pPr>
      <w:spacing w:before="240" w:line="288" w:lineRule="auto"/>
    </w:pPr>
    <w:rPr>
      <w:rFonts w:ascii="Book Antiqua" w:hAnsi="Book Antiqua"/>
      <w:snapToGrid w:val="0"/>
      <w:lang w:val="en-GB"/>
    </w:rPr>
  </w:style>
  <w:style w:type="paragraph" w:customStyle="1" w:styleId="indent0">
    <w:name w:val="indent"/>
    <w:basedOn w:val="Normal"/>
    <w:rsid w:val="00EF19E5"/>
    <w:pPr>
      <w:spacing w:line="240" w:lineRule="auto"/>
      <w:ind w:left="720" w:hanging="360"/>
      <w:jc w:val="both"/>
    </w:pPr>
    <w:rPr>
      <w:rFonts w:ascii="Arial" w:hAnsi="Arial"/>
      <w:sz w:val="20"/>
      <w:lang w:val="en-GB"/>
    </w:rPr>
  </w:style>
  <w:style w:type="character" w:customStyle="1" w:styleId="Reach">
    <w:name w:val="Reach"/>
    <w:basedOn w:val="DefaultParagraphFont"/>
    <w:rsid w:val="00EF19E5"/>
    <w:rPr>
      <w:rFonts w:ascii="Arial" w:hAnsi="Arial"/>
      <w:color w:val="993300"/>
    </w:rPr>
  </w:style>
  <w:style w:type="character" w:styleId="Strong">
    <w:name w:val="Strong"/>
    <w:basedOn w:val="DefaultParagraphFont"/>
    <w:qFormat/>
    <w:rsid w:val="00EF19E5"/>
    <w:rPr>
      <w:b/>
      <w:bCs/>
    </w:rPr>
  </w:style>
  <w:style w:type="paragraph" w:customStyle="1" w:styleId="TableNormal1">
    <w:name w:val="Table Normal1"/>
    <w:basedOn w:val="Normal"/>
    <w:rsid w:val="00EF19E5"/>
    <w:pPr>
      <w:keepNext/>
      <w:keepLines/>
    </w:pPr>
    <w:rPr>
      <w:rFonts w:ascii="Trebuchet MS" w:hAnsi="Trebuchet MS"/>
      <w:sz w:val="16"/>
    </w:rPr>
  </w:style>
  <w:style w:type="paragraph" w:customStyle="1" w:styleId="TableListBullet">
    <w:name w:val="Table List Bullet"/>
    <w:basedOn w:val="ListBullet"/>
    <w:rsid w:val="00EF19E5"/>
    <w:pPr>
      <w:numPr>
        <w:numId w:val="16"/>
      </w:numPr>
    </w:pPr>
    <w:rPr>
      <w:rFonts w:ascii="Trebuchet MS" w:hAnsi="Trebuchet MS"/>
      <w:sz w:val="16"/>
    </w:rPr>
  </w:style>
  <w:style w:type="character" w:customStyle="1" w:styleId="Term">
    <w:name w:val="Term"/>
    <w:basedOn w:val="DefaultParagraphFont"/>
    <w:rsid w:val="00EF19E5"/>
    <w:rPr>
      <w:i/>
      <w:noProof w:val="0"/>
      <w:lang w:val="en-GB"/>
    </w:rPr>
  </w:style>
  <w:style w:type="character" w:customStyle="1" w:styleId="blocktext1">
    <w:name w:val="blocktext1"/>
    <w:basedOn w:val="DefaultParagraphFont"/>
    <w:rsid w:val="00EF19E5"/>
    <w:rPr>
      <w:rFonts w:ascii="Arial" w:hAnsi="Arial" w:cs="Arial" w:hint="default"/>
      <w:color w:val="000000"/>
      <w:spacing w:val="240"/>
      <w:sz w:val="21"/>
      <w:szCs w:val="21"/>
    </w:rPr>
  </w:style>
  <w:style w:type="paragraph" w:customStyle="1" w:styleId="AppendixHeading">
    <w:name w:val="Appendix Heading"/>
    <w:basedOn w:val="Heading1"/>
    <w:rsid w:val="00EF19E5"/>
    <w:pPr>
      <w:numPr>
        <w:numId w:val="17"/>
      </w:numPr>
      <w:tabs>
        <w:tab w:val="num" w:pos="360"/>
      </w:tabs>
      <w:spacing w:before="0"/>
      <w:ind w:left="360" w:hanging="360"/>
    </w:pPr>
    <w:rPr>
      <w:sz w:val="40"/>
    </w:rPr>
  </w:style>
  <w:style w:type="paragraph" w:customStyle="1" w:styleId="TableHeading2">
    <w:name w:val="Table Heading 2"/>
    <w:basedOn w:val="TableHeading1"/>
    <w:rsid w:val="00EF19E5"/>
  </w:style>
  <w:style w:type="character" w:customStyle="1" w:styleId="blocktitle1">
    <w:name w:val="blocktitle1"/>
    <w:basedOn w:val="DefaultParagraphFont"/>
    <w:rsid w:val="00EF19E5"/>
    <w:rPr>
      <w:rFonts w:ascii="Arial" w:hAnsi="Arial" w:cs="Arial" w:hint="default"/>
      <w:b/>
      <w:bCs/>
      <w:color w:val="000000"/>
      <w:spacing w:val="240"/>
      <w:sz w:val="24"/>
      <w:szCs w:val="24"/>
    </w:rPr>
  </w:style>
  <w:style w:type="paragraph" w:customStyle="1" w:styleId="Heading">
    <w:name w:val="Heading"/>
    <w:basedOn w:val="Heading5"/>
    <w:rsid w:val="00EF19E5"/>
  </w:style>
  <w:style w:type="paragraph" w:customStyle="1" w:styleId="TableNumber">
    <w:name w:val="Table Number"/>
    <w:basedOn w:val="TableNormal1"/>
    <w:rsid w:val="00EF19E5"/>
    <w:pPr>
      <w:jc w:val="right"/>
    </w:pPr>
  </w:style>
  <w:style w:type="character" w:customStyle="1" w:styleId="TableHperlink">
    <w:name w:val="Table Hper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OCHead">
    <w:name w:val="TOC Head"/>
    <w:basedOn w:val="AppendixHeading"/>
    <w:rsid w:val="00EF19E5"/>
    <w:pPr>
      <w:numPr>
        <w:numId w:val="0"/>
      </w:numPr>
    </w:pPr>
  </w:style>
  <w:style w:type="paragraph" w:customStyle="1" w:styleId="AppendixHeading4">
    <w:name w:val="Appendix Heading 4"/>
    <w:basedOn w:val="Heading4"/>
    <w:rsid w:val="00EF19E5"/>
    <w:pPr>
      <w:numPr>
        <w:ilvl w:val="0"/>
        <w:numId w:val="0"/>
      </w:numPr>
    </w:pPr>
  </w:style>
  <w:style w:type="character" w:customStyle="1" w:styleId="Citation">
    <w:name w:val="Citation"/>
    <w:basedOn w:val="DefaultParagraphFont"/>
    <w:rsid w:val="00EF19E5"/>
    <w:rPr>
      <w:i/>
    </w:rPr>
  </w:style>
  <w:style w:type="character" w:customStyle="1" w:styleId="FootnoteGlyph">
    <w:name w:val="Footnote Glyph"/>
    <w:basedOn w:val="DefaultParagraphFont"/>
    <w:rsid w:val="00EF19E5"/>
    <w:rPr>
      <w:vertAlign w:val="superscript"/>
    </w:rPr>
  </w:style>
  <w:style w:type="character" w:customStyle="1" w:styleId="TableHyperlink">
    <w:name w:val="Table Hyper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er0">
    <w:name w:val="Ter0"/>
    <w:basedOn w:val="ListBullet"/>
    <w:rsid w:val="00EF19E5"/>
  </w:style>
  <w:style w:type="paragraph" w:customStyle="1" w:styleId="GlossaryTerm">
    <w:name w:val="Glossary Term"/>
    <w:basedOn w:val="Normal"/>
    <w:rsid w:val="00EF19E5"/>
    <w:pPr>
      <w:keepNext/>
      <w:pBdr>
        <w:top w:val="single" w:sz="4" w:space="4" w:color="auto"/>
      </w:pBdr>
    </w:pPr>
    <w:rPr>
      <w:rFonts w:ascii="Trebuchet MS" w:hAnsi="Trebuchet MS"/>
      <w:b/>
    </w:rPr>
  </w:style>
  <w:style w:type="paragraph" w:customStyle="1" w:styleId="GlossaryAcronymExpansion">
    <w:name w:val="Glossary Acronym Expansion"/>
    <w:basedOn w:val="Normal"/>
    <w:rsid w:val="00EF19E5"/>
  </w:style>
  <w:style w:type="paragraph" w:customStyle="1" w:styleId="MoreInformation">
    <w:name w:val="More Information"/>
    <w:basedOn w:val="Normal"/>
    <w:rsid w:val="00EF19E5"/>
    <w:pPr>
      <w:numPr>
        <w:numId w:val="18"/>
      </w:numPr>
    </w:pPr>
  </w:style>
  <w:style w:type="character" w:customStyle="1" w:styleId="FieldNameChar">
    <w:name w:val="Field Name Char"/>
    <w:rsid w:val="00EF19E5"/>
    <w:rPr>
      <w:noProof w:val="0"/>
      <w:lang w:val="en-GB"/>
    </w:rPr>
  </w:style>
  <w:style w:type="character" w:customStyle="1" w:styleId="QuotationAttributionLink">
    <w:name w:val="Quotation Attribution 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er00">
    <w:name w:val="Ter0]#"/>
    <w:basedOn w:val="ListBullet"/>
    <w:rsid w:val="00EF19E5"/>
  </w:style>
  <w:style w:type="paragraph" w:customStyle="1" w:styleId="DefaultText">
    <w:name w:val="Default Text"/>
    <w:basedOn w:val="Normal"/>
    <w:rsid w:val="00EF19E5"/>
    <w:pPr>
      <w:autoSpaceDE w:val="0"/>
      <w:autoSpaceDN w:val="0"/>
      <w:spacing w:line="240" w:lineRule="auto"/>
    </w:pPr>
    <w:rPr>
      <w:sz w:val="24"/>
      <w:szCs w:val="24"/>
    </w:rPr>
  </w:style>
  <w:style w:type="paragraph" w:customStyle="1" w:styleId="Paragraph1">
    <w:name w:val="Paragraph_1"/>
    <w:basedOn w:val="Normal"/>
    <w:rsid w:val="00EF19E5"/>
    <w:pPr>
      <w:keepLines/>
      <w:spacing w:after="100" w:line="240" w:lineRule="auto"/>
      <w:ind w:left="720"/>
      <w:jc w:val="both"/>
    </w:pPr>
    <w:rPr>
      <w:lang w:val="en-GB"/>
    </w:rPr>
  </w:style>
  <w:style w:type="paragraph" w:customStyle="1" w:styleId="TechnologyType">
    <w:name w:val="Technology Type"/>
    <w:basedOn w:val="Normal"/>
    <w:rsid w:val="00EF19E5"/>
    <w:rPr>
      <w:rFonts w:ascii="Times" w:hAnsi="Times"/>
      <w:i/>
      <w:sz w:val="24"/>
    </w:rPr>
  </w:style>
  <w:style w:type="paragraph" w:customStyle="1" w:styleId="text0">
    <w:name w:val="text"/>
    <w:basedOn w:val="Normal"/>
    <w:rsid w:val="00EF19E5"/>
    <w:pPr>
      <w:spacing w:before="100" w:after="100" w:line="240" w:lineRule="auto"/>
    </w:pPr>
    <w:rPr>
      <w:rFonts w:ascii="Arial" w:hAnsi="Arial"/>
      <w:color w:val="000000"/>
      <w:lang w:val="en-US"/>
    </w:rPr>
  </w:style>
  <w:style w:type="character" w:customStyle="1" w:styleId="bio1">
    <w:name w:val="bio1"/>
    <w:basedOn w:val="DefaultParagraphFont"/>
    <w:rsid w:val="00EF19E5"/>
    <w:rPr>
      <w:rFonts w:ascii="Arial" w:hAnsi="Arial" w:cs="Arial" w:hint="default"/>
      <w:b/>
      <w:bCs/>
      <w:color w:val="990000"/>
      <w:sz w:val="20"/>
      <w:szCs w:val="20"/>
    </w:rPr>
  </w:style>
  <w:style w:type="character" w:customStyle="1" w:styleId="Typewriter">
    <w:name w:val="Typewriter"/>
    <w:rsid w:val="00EF19E5"/>
    <w:rPr>
      <w:rFonts w:ascii="Courier New" w:hAnsi="Courier New"/>
      <w:sz w:val="20"/>
    </w:rPr>
  </w:style>
  <w:style w:type="character" w:customStyle="1" w:styleId="CITE">
    <w:name w:val="CITE"/>
    <w:rsid w:val="00EF19E5"/>
    <w:rPr>
      <w:i/>
    </w:rPr>
  </w:style>
  <w:style w:type="paragraph" w:customStyle="1" w:styleId="CompanyName">
    <w:name w:val="Company Name"/>
    <w:basedOn w:val="Normal"/>
    <w:rsid w:val="00EF19E5"/>
    <w:pPr>
      <w:keepNext/>
      <w:keepLines/>
      <w:framePr w:w="4080" w:h="840" w:hSpace="180" w:wrap="notBeside" w:vAnchor="page" w:hAnchor="margin" w:y="913" w:anchorLock="1"/>
      <w:spacing w:after="120" w:line="220" w:lineRule="atLeast"/>
    </w:pPr>
    <w:rPr>
      <w:rFonts w:ascii="Arial Black" w:hAnsi="Arial Black"/>
      <w:spacing w:val="-25"/>
      <w:kern w:val="28"/>
      <w:sz w:val="32"/>
      <w:lang w:val="en-US"/>
    </w:rPr>
  </w:style>
  <w:style w:type="paragraph" w:customStyle="1" w:styleId="ReturnAddress">
    <w:name w:val="Return Address"/>
    <w:basedOn w:val="Normal"/>
    <w:rsid w:val="00EF19E5"/>
    <w:pPr>
      <w:keepLines/>
      <w:framePr w:w="5160" w:h="840" w:wrap="notBeside" w:vAnchor="page" w:hAnchor="page" w:x="6121" w:y="915" w:anchorLock="1"/>
      <w:tabs>
        <w:tab w:val="left" w:pos="2160"/>
      </w:tabs>
      <w:spacing w:after="120" w:line="160" w:lineRule="atLeast"/>
    </w:pPr>
    <w:rPr>
      <w:rFonts w:ascii="Arial" w:hAnsi="Arial"/>
      <w:sz w:val="14"/>
      <w:lang w:val="en-US"/>
    </w:rPr>
  </w:style>
  <w:style w:type="paragraph" w:customStyle="1" w:styleId="TitleCover">
    <w:name w:val="Title Cover"/>
    <w:basedOn w:val="Normal"/>
    <w:next w:val="Normal"/>
    <w:rsid w:val="00EF19E5"/>
    <w:pPr>
      <w:keepNext/>
      <w:keepLines/>
      <w:pBdr>
        <w:top w:val="single" w:sz="30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en-US"/>
    </w:rPr>
  </w:style>
  <w:style w:type="paragraph" w:customStyle="1" w:styleId="H2">
    <w:name w:val="H2"/>
    <w:basedOn w:val="Normal"/>
    <w:next w:val="Normal"/>
    <w:autoRedefine/>
    <w:rsid w:val="00EF19E5"/>
    <w:pPr>
      <w:keepNext/>
      <w:widowControl w:val="0"/>
      <w:tabs>
        <w:tab w:val="num" w:pos="720"/>
      </w:tabs>
      <w:spacing w:before="100" w:after="100" w:line="240" w:lineRule="auto"/>
      <w:ind w:left="720" w:hanging="720"/>
      <w:outlineLvl w:val="2"/>
    </w:pPr>
    <w:rPr>
      <w:b/>
      <w:snapToGrid w:val="0"/>
      <w:sz w:val="36"/>
      <w:lang w:val="en-US"/>
    </w:rPr>
  </w:style>
  <w:style w:type="character" w:customStyle="1" w:styleId="HTMLMarkup">
    <w:name w:val="HTML Markup"/>
    <w:rsid w:val="00EF19E5"/>
    <w:rPr>
      <w:vanish/>
      <w:color w:val="FF0000"/>
    </w:rPr>
  </w:style>
  <w:style w:type="paragraph" w:customStyle="1" w:styleId="Blockquote">
    <w:name w:val="Blockquote"/>
    <w:basedOn w:val="Normal"/>
    <w:rsid w:val="00EF19E5"/>
    <w:pPr>
      <w:spacing w:before="100" w:after="100" w:line="240" w:lineRule="auto"/>
      <w:ind w:left="360" w:right="360"/>
    </w:pPr>
    <w:rPr>
      <w:snapToGrid w:val="0"/>
      <w:sz w:val="24"/>
      <w:lang w:val="en-US"/>
    </w:rPr>
  </w:style>
  <w:style w:type="paragraph" w:customStyle="1" w:styleId="Header1">
    <w:name w:val="Header1"/>
    <w:basedOn w:val="Heading1"/>
    <w:rsid w:val="00EF19E5"/>
    <w:pPr>
      <w:pageBreakBefore w:val="0"/>
      <w:numPr>
        <w:numId w:val="0"/>
      </w:numPr>
      <w:pBdr>
        <w:bottom w:val="single" w:sz="4" w:space="1" w:color="auto"/>
      </w:pBdr>
      <w:tabs>
        <w:tab w:val="clear" w:pos="-851"/>
        <w:tab w:val="num" w:pos="360"/>
      </w:tabs>
      <w:spacing w:before="0" w:after="120" w:line="240" w:lineRule="auto"/>
      <w:ind w:left="360" w:hanging="360"/>
    </w:pPr>
    <w:rPr>
      <w:rFonts w:ascii="Verdana" w:hAnsi="Verdana"/>
      <w:b/>
      <w:i w:val="0"/>
      <w:sz w:val="28"/>
      <w:lang w:val="en-GB"/>
    </w:rPr>
  </w:style>
  <w:style w:type="paragraph" w:customStyle="1" w:styleId="Style1">
    <w:name w:val="Style1"/>
    <w:basedOn w:val="Header1"/>
    <w:rsid w:val="00EF19E5"/>
  </w:style>
  <w:style w:type="paragraph" w:customStyle="1" w:styleId="ReportSponsor">
    <w:name w:val="ReportSponsor"/>
    <w:basedOn w:val="Normal"/>
    <w:next w:val="Normal"/>
    <w:rsid w:val="00EF19E5"/>
    <w:pPr>
      <w:spacing w:after="120" w:line="240" w:lineRule="atLeast"/>
      <w:jc w:val="center"/>
      <w:outlineLvl w:val="0"/>
    </w:pPr>
    <w:rPr>
      <w:rFonts w:ascii="Verdana" w:hAnsi="Verdana"/>
      <w:sz w:val="40"/>
      <w:szCs w:val="40"/>
      <w:lang w:val="en-US"/>
    </w:rPr>
  </w:style>
  <w:style w:type="character" w:customStyle="1" w:styleId="code0">
    <w:name w:val="code"/>
    <w:basedOn w:val="DefaultParagraphFont"/>
    <w:rsid w:val="00EF19E5"/>
    <w:rPr>
      <w:rFonts w:ascii="Courier New" w:hAnsi="Courier New"/>
    </w:rPr>
  </w:style>
  <w:style w:type="paragraph" w:customStyle="1" w:styleId="MCtext">
    <w:name w:val="MC_text"/>
    <w:basedOn w:val="Normal"/>
    <w:autoRedefine/>
    <w:rsid w:val="00EF19E5"/>
    <w:pPr>
      <w:spacing w:after="120" w:line="240" w:lineRule="auto"/>
    </w:pPr>
    <w:rPr>
      <w:rFonts w:ascii="Arial" w:hAnsi="Arial"/>
      <w:lang w:val="en-US"/>
    </w:rPr>
  </w:style>
  <w:style w:type="paragraph" w:customStyle="1" w:styleId="Bulletedlist">
    <w:name w:val="Bulleted_list"/>
    <w:basedOn w:val="BodyTextIndent"/>
    <w:autoRedefine/>
    <w:rsid w:val="00EF19E5"/>
    <w:pPr>
      <w:tabs>
        <w:tab w:val="num" w:pos="720"/>
      </w:tabs>
      <w:spacing w:line="240" w:lineRule="auto"/>
      <w:ind w:left="720" w:hanging="360"/>
    </w:pPr>
    <w:rPr>
      <w:rFonts w:ascii="Arial" w:hAnsi="Arial"/>
      <w:bCs/>
      <w:sz w:val="24"/>
      <w:szCs w:val="24"/>
      <w:lang w:val="en-GB"/>
    </w:rPr>
  </w:style>
  <w:style w:type="paragraph" w:customStyle="1" w:styleId="Body">
    <w:name w:val="Body"/>
    <w:rsid w:val="00EF19E5"/>
    <w:pPr>
      <w:spacing w:after="120"/>
    </w:pPr>
    <w:rPr>
      <w:sz w:val="24"/>
    </w:rPr>
  </w:style>
  <w:style w:type="character" w:customStyle="1" w:styleId="CodeTitle">
    <w:name w:val="CodeTitle"/>
    <w:basedOn w:val="DefaultParagraphFont"/>
    <w:rsid w:val="00EF19E5"/>
    <w:rPr>
      <w:rFonts w:ascii="Arial" w:hAnsi="Arial"/>
      <w:spacing w:val="0"/>
      <w:sz w:val="28"/>
    </w:rPr>
  </w:style>
  <w:style w:type="paragraph" w:customStyle="1" w:styleId="References">
    <w:name w:val="References"/>
    <w:basedOn w:val="Normal"/>
    <w:rsid w:val="00EF19E5"/>
    <w:pPr>
      <w:tabs>
        <w:tab w:val="num" w:pos="851"/>
      </w:tabs>
      <w:spacing w:after="240" w:line="360" w:lineRule="auto"/>
      <w:ind w:left="851" w:hanging="851"/>
    </w:pPr>
    <w:rPr>
      <w:spacing w:val="-5"/>
      <w:lang w:val="en-GB"/>
    </w:rPr>
  </w:style>
  <w:style w:type="paragraph" w:customStyle="1" w:styleId="Normal10">
    <w:name w:val="Normal_10"/>
    <w:basedOn w:val="Normal"/>
    <w:rsid w:val="00EF19E5"/>
    <w:pPr>
      <w:spacing w:line="240" w:lineRule="auto"/>
    </w:pPr>
    <w:rPr>
      <w:rFonts w:ascii="Verdana" w:hAnsi="Verdana"/>
      <w:lang w:val="en-GB"/>
    </w:rPr>
  </w:style>
  <w:style w:type="paragraph" w:customStyle="1" w:styleId="Para1">
    <w:name w:val="Para1"/>
    <w:basedOn w:val="Normal"/>
    <w:rsid w:val="00EF19E5"/>
    <w:pPr>
      <w:keepLines/>
      <w:spacing w:before="100" w:after="120" w:line="240" w:lineRule="auto"/>
      <w:ind w:left="720"/>
      <w:jc w:val="both"/>
    </w:pPr>
    <w:rPr>
      <w:snapToGrid w:val="0"/>
      <w:lang w:val="en-GB"/>
    </w:rPr>
  </w:style>
  <w:style w:type="paragraph" w:customStyle="1" w:styleId="TableNormal4">
    <w:name w:val="Table Normal4"/>
    <w:basedOn w:val="Normal"/>
    <w:rsid w:val="00EF19E5"/>
    <w:pPr>
      <w:keepNext/>
      <w:keepLines/>
    </w:pPr>
    <w:rPr>
      <w:rFonts w:ascii="Trebuchet MS" w:hAnsi="Trebuchet MS"/>
      <w:sz w:val="16"/>
    </w:rPr>
  </w:style>
  <w:style w:type="character" w:customStyle="1" w:styleId="Heading2CharChar">
    <w:name w:val="Heading 2 Char Char"/>
    <w:aliases w:val="Heading_Numbered_2 Char Char,h2 Char Char,sl2 Char Char,Chapter Title Char Char,‹berschrift 21 Char Char,Prophead 2 Char Char"/>
    <w:basedOn w:val="DefaultParagraphFont"/>
    <w:rsid w:val="00EF19E5"/>
    <w:rPr>
      <w:rFonts w:ascii="Trebuchet MS" w:hAnsi="Trebuchet MS"/>
      <w:b/>
      <w:color w:val="000000"/>
      <w:sz w:val="24"/>
      <w:lang w:val="en-GB" w:eastAsia="en-US" w:bidi="ar-SA"/>
    </w:rPr>
  </w:style>
  <w:style w:type="paragraph" w:customStyle="1" w:styleId="western">
    <w:name w:val="western"/>
    <w:basedOn w:val="Normal"/>
    <w:rsid w:val="00EF19E5"/>
    <w:pPr>
      <w:spacing w:before="100" w:beforeAutospacing="1" w:after="119" w:line="240" w:lineRule="auto"/>
    </w:pPr>
    <w:rPr>
      <w:rFonts w:ascii="Verdana" w:hAnsi="Verdana"/>
      <w:sz w:val="24"/>
      <w:szCs w:val="24"/>
      <w:lang w:val="en-US"/>
    </w:rPr>
  </w:style>
  <w:style w:type="paragraph" w:customStyle="1" w:styleId="TableNormal2">
    <w:name w:val="Table Normal2"/>
    <w:basedOn w:val="Normal"/>
    <w:rsid w:val="00EF19E5"/>
    <w:pPr>
      <w:keepNext/>
      <w:keepLines/>
    </w:pPr>
    <w:rPr>
      <w:rFonts w:ascii="Trebuchet MS" w:hAnsi="Trebuchet MS"/>
      <w:sz w:val="16"/>
    </w:rPr>
  </w:style>
  <w:style w:type="paragraph" w:customStyle="1" w:styleId="bull">
    <w:name w:val="bull"/>
    <w:basedOn w:val="Normal"/>
    <w:rsid w:val="00EF19E5"/>
    <w:pPr>
      <w:numPr>
        <w:ilvl w:val="1"/>
        <w:numId w:val="20"/>
      </w:numPr>
      <w:tabs>
        <w:tab w:val="clear" w:pos="1440"/>
        <w:tab w:val="num" w:pos="851"/>
      </w:tabs>
      <w:spacing w:line="240" w:lineRule="auto"/>
      <w:ind w:left="851" w:hanging="284"/>
    </w:pPr>
  </w:style>
  <w:style w:type="paragraph" w:customStyle="1" w:styleId="numbull">
    <w:name w:val="numbull"/>
    <w:basedOn w:val="Normal"/>
    <w:rsid w:val="00EF19E5"/>
    <w:pPr>
      <w:numPr>
        <w:numId w:val="21"/>
      </w:numPr>
      <w:spacing w:line="240" w:lineRule="auto"/>
    </w:pPr>
  </w:style>
  <w:style w:type="character" w:customStyle="1" w:styleId="FootnoteCharacters">
    <w:name w:val="Footnote Characters"/>
    <w:rsid w:val="00EF19E5"/>
  </w:style>
  <w:style w:type="paragraph" w:customStyle="1" w:styleId="nor">
    <w:name w:val="nor"/>
    <w:basedOn w:val="MiniTOC"/>
    <w:rsid w:val="00EF19E5"/>
    <w:pPr>
      <w:numPr>
        <w:numId w:val="22"/>
      </w:numPr>
    </w:pPr>
    <w:rPr>
      <w:lang w:val="en-GB"/>
    </w:rPr>
  </w:style>
  <w:style w:type="character" w:customStyle="1" w:styleId="moz-txt-citetags">
    <w:name w:val="moz-txt-citetags"/>
    <w:basedOn w:val="DefaultParagraphFont"/>
    <w:rsid w:val="00EF19E5"/>
  </w:style>
  <w:style w:type="paragraph" w:customStyle="1" w:styleId="western1">
    <w:name w:val="western1"/>
    <w:basedOn w:val="Normal"/>
    <w:rsid w:val="00EF19E5"/>
    <w:pPr>
      <w:spacing w:before="100" w:beforeAutospacing="1" w:after="119" w:line="240" w:lineRule="auto"/>
    </w:pPr>
    <w:rPr>
      <w:rFonts w:ascii="Verdana" w:eastAsia="Arial Unicode MS" w:hAnsi="Verdana" w:cs="Arial Unicode MS"/>
      <w:sz w:val="24"/>
      <w:szCs w:val="24"/>
      <w:lang w:val="en-GB"/>
    </w:rPr>
  </w:style>
  <w:style w:type="paragraph" w:customStyle="1" w:styleId="western2">
    <w:name w:val="western2"/>
    <w:basedOn w:val="Normal"/>
    <w:rsid w:val="00EF19E5"/>
    <w:pPr>
      <w:spacing w:before="100" w:beforeAutospacing="1" w:after="119" w:line="240" w:lineRule="auto"/>
    </w:pPr>
    <w:rPr>
      <w:rFonts w:ascii="Verdana" w:eastAsia="Arial Unicode MS" w:hAnsi="Verdana" w:cs="Arial Unicode MS"/>
      <w:i/>
      <w:iCs/>
      <w:sz w:val="24"/>
      <w:szCs w:val="24"/>
      <w:lang w:val="en-GB"/>
    </w:rPr>
  </w:style>
  <w:style w:type="character" w:customStyle="1" w:styleId="Heading1Char">
    <w:name w:val="Heading 1 Char"/>
    <w:aliases w:val="H1 Char,Heading_Numbered_1 Char,‹berschrift 1 Char,h1 Char,numbered indent 1 Char,ni1 Char,1 ghost Char,g Char,ghost Char,II+ Char,I Char,Head1 Char,1 Char,Header 1 Char,MainHeader Char,tchead Char,Test Plan Char,Heading 10 Char,Cha Char"/>
    <w:basedOn w:val="DefaultParagraphFont"/>
    <w:link w:val="Heading1"/>
    <w:rsid w:val="009B21A6"/>
    <w:rPr>
      <w:rFonts w:ascii="Times" w:hAnsi="Times"/>
      <w:i/>
      <w:color w:val="000000"/>
      <w:sz w:val="52"/>
      <w:lang w:eastAsia="en-US"/>
    </w:rPr>
  </w:style>
  <w:style w:type="table" w:styleId="TableGrid">
    <w:name w:val="Table Grid"/>
    <w:basedOn w:val="TableNormal"/>
    <w:uiPriority w:val="59"/>
    <w:rsid w:val="00DF1871"/>
    <w:pPr>
      <w:spacing w:before="120" w:line="264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utlineL5">
    <w:name w:val="Outline_L5"/>
    <w:basedOn w:val="Heading5"/>
    <w:rsid w:val="00C73F5C"/>
    <w:pPr>
      <w:keepNext w:val="0"/>
      <w:widowControl/>
      <w:numPr>
        <w:ilvl w:val="0"/>
        <w:numId w:val="0"/>
      </w:numPr>
      <w:tabs>
        <w:tab w:val="left" w:pos="2592"/>
      </w:tabs>
      <w:spacing w:before="120" w:after="60" w:line="240" w:lineRule="auto"/>
    </w:pPr>
    <w:rPr>
      <w:rFonts w:ascii="Arial" w:hAnsi="Arial" w:cs="Tahoma"/>
      <w:bCs/>
      <w:i/>
      <w:iCs/>
      <w:sz w:val="24"/>
      <w:szCs w:val="26"/>
    </w:rPr>
  </w:style>
  <w:style w:type="paragraph" w:styleId="ListParagraph">
    <w:name w:val="List Paragraph"/>
    <w:basedOn w:val="Normal"/>
    <w:uiPriority w:val="34"/>
    <w:qFormat/>
    <w:rsid w:val="00A048FC"/>
    <w:pPr>
      <w:numPr>
        <w:numId w:val="50"/>
      </w:numPr>
      <w:ind w:left="357" w:hanging="357"/>
      <w:contextualSpacing/>
    </w:pPr>
    <w:rPr>
      <w:lang w:val="en-US"/>
    </w:rPr>
  </w:style>
  <w:style w:type="character" w:customStyle="1" w:styleId="Heading2Char1">
    <w:name w:val="Heading 2 Char1"/>
    <w:aliases w:val="Heading 2 Char Char1,Heading_Numbered_2 Char Char1,h2 Char Char1,sl2 Char Char1,Chapter Title Char Char1,‹berschrift 21 Char Char1,Prophead 2 Char Char1,Heading_Numbered_2 Char1,h2 Char1,sl2 Char1,Chapter Title Char1,‹berschrift 21 Char1"/>
    <w:basedOn w:val="DefaultParagraphFont"/>
    <w:link w:val="Heading2"/>
    <w:rsid w:val="001C4317"/>
    <w:rPr>
      <w:rFonts w:ascii="Trebuchet MS" w:hAnsi="Trebuchet MS"/>
      <w:b/>
      <w:color w:val="000000"/>
      <w:sz w:val="24"/>
      <w:lang w:val="en-GB" w:eastAsia="en-US"/>
    </w:rPr>
  </w:style>
  <w:style w:type="character" w:customStyle="1" w:styleId="gmailquote">
    <w:name w:val="gmail_quote"/>
    <w:basedOn w:val="DefaultParagraphFont"/>
    <w:rsid w:val="00C61C68"/>
  </w:style>
  <w:style w:type="paragraph" w:styleId="BalloonText">
    <w:name w:val="Balloon Text"/>
    <w:basedOn w:val="Normal"/>
    <w:link w:val="BalloonTextChar"/>
    <w:uiPriority w:val="99"/>
    <w:semiHidden/>
    <w:unhideWhenUsed/>
    <w:rsid w:val="008A2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6E5"/>
    <w:rPr>
      <w:rFonts w:ascii="Tahoma" w:hAnsi="Tahoma" w:cs="Tahoma"/>
      <w:sz w:val="16"/>
      <w:szCs w:val="16"/>
      <w:lang w:eastAsia="en-US"/>
    </w:rPr>
  </w:style>
  <w:style w:type="paragraph" w:customStyle="1" w:styleId="template">
    <w:name w:val="template"/>
    <w:basedOn w:val="Normal"/>
    <w:rsid w:val="00705A50"/>
    <w:pPr>
      <w:spacing w:line="240" w:lineRule="exact"/>
    </w:pPr>
    <w:rPr>
      <w:rFonts w:ascii="Arial" w:hAnsi="Arial"/>
      <w:i/>
      <w:lang w:val="en-US"/>
    </w:rPr>
  </w:style>
  <w:style w:type="paragraph" w:styleId="Revision">
    <w:name w:val="Revision"/>
    <w:hidden/>
    <w:uiPriority w:val="99"/>
    <w:semiHidden/>
    <w:rsid w:val="00DC6B90"/>
    <w:rPr>
      <w:sz w:val="22"/>
      <w:lang w:val="en-IE"/>
    </w:rPr>
  </w:style>
  <w:style w:type="character" w:styleId="CommentReference">
    <w:name w:val="annotation reference"/>
    <w:basedOn w:val="DefaultParagraphFont"/>
    <w:uiPriority w:val="99"/>
    <w:semiHidden/>
    <w:unhideWhenUsed/>
    <w:rsid w:val="00FA6BB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BB5"/>
    <w:pPr>
      <w:spacing w:line="240" w:lineRule="auto"/>
    </w:pPr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6BB5"/>
    <w:rPr>
      <w:sz w:val="22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FA6BB5"/>
    <w:rPr>
      <w:sz w:val="22"/>
      <w:lang w:eastAsia="en-US"/>
    </w:rPr>
  </w:style>
  <w:style w:type="character" w:customStyle="1" w:styleId="lg">
    <w:name w:val="lg"/>
    <w:basedOn w:val="DefaultParagraphFont"/>
    <w:rsid w:val="00BE1FA8"/>
  </w:style>
  <w:style w:type="character" w:customStyle="1" w:styleId="ppt">
    <w:name w:val="ppt"/>
    <w:basedOn w:val="DefaultParagraphFont"/>
    <w:rsid w:val="00BE1FA8"/>
  </w:style>
  <w:style w:type="character" w:customStyle="1" w:styleId="Heading3Char">
    <w:name w:val="Heading 3 Char"/>
    <w:aliases w:val="Prophead 3 Char,h3 Char,HHHeading Char,Heading_Numbered_3 Char,Level 3 Head Char,‹berschrift 31 Char,Heading 31 Char,Heading 32 Char,Heading 33 Char,Heading 34 Char,Heading 35 Char,Heading 36 Char,H3 Char,Minor Char,Project 3 Char,3 Char"/>
    <w:basedOn w:val="DefaultParagraphFont"/>
    <w:link w:val="Heading3"/>
    <w:rsid w:val="007B2076"/>
    <w:rPr>
      <w:rFonts w:ascii="Helvetica" w:hAnsi="Helvetica"/>
      <w:b/>
      <w:sz w:val="22"/>
    </w:rPr>
  </w:style>
  <w:style w:type="paragraph" w:customStyle="1" w:styleId="TableNormal3">
    <w:name w:val="Table Normal3"/>
    <w:basedOn w:val="Normal"/>
    <w:rsid w:val="00E65C30"/>
    <w:pPr>
      <w:keepNext/>
      <w:keepLines/>
      <w:spacing w:before="120" w:after="0" w:line="264" w:lineRule="auto"/>
    </w:pPr>
    <w:rPr>
      <w:rFonts w:ascii="Trebuchet MS" w:eastAsia="Times New Roman" w:hAnsi="Trebuchet MS" w:cs="Times New Roman"/>
      <w:sz w:val="16"/>
      <w:szCs w:val="20"/>
    </w:rPr>
  </w:style>
  <w:style w:type="paragraph" w:customStyle="1" w:styleId="Default">
    <w:name w:val="Default"/>
    <w:rsid w:val="00C3567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List Number" w:uiPriority="0"/>
    <w:lsdException w:name="List Bullet 3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4021C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IE"/>
    </w:rPr>
  </w:style>
  <w:style w:type="paragraph" w:styleId="Heading1">
    <w:name w:val="heading 1"/>
    <w:aliases w:val="H1,Heading_Numbered_1,‹berschrift 1,h1,numbered indent 1,ni1,1 ghost,g,ghost,II+,I,Head1,1,Header 1,MainHeader,tchead,Test Plan,Heading 10,Heading apps,Cha,Chapter,sidebar,new page/chapter,heading 1,Page Title,Page Title1,Page Title2,l1,a,Part"/>
    <w:basedOn w:val="Normal"/>
    <w:next w:val="Normal"/>
    <w:link w:val="Heading1Char"/>
    <w:qFormat/>
    <w:rsid w:val="00EF19E5"/>
    <w:pPr>
      <w:keepNext/>
      <w:pageBreakBefore/>
      <w:numPr>
        <w:numId w:val="15"/>
      </w:numPr>
      <w:tabs>
        <w:tab w:val="left" w:pos="-851"/>
      </w:tabs>
      <w:spacing w:before="1280"/>
      <w:outlineLvl w:val="0"/>
    </w:pPr>
    <w:rPr>
      <w:rFonts w:ascii="Times" w:hAnsi="Times"/>
      <w:i/>
      <w:color w:val="000000"/>
      <w:sz w:val="52"/>
    </w:rPr>
  </w:style>
  <w:style w:type="paragraph" w:styleId="Heading2">
    <w:name w:val="heading 2"/>
    <w:aliases w:val="Heading 2 Char,Heading_Numbered_2 Char,h2 Char,sl2 Char,Chapter Title Char,‹berschrift 21 Char,Prophead 2 Char,Heading_Numbered_2,h2,sl2,Chapter Title,‹berschrift 21,Prophead 2,Heading 2 Char1 Char,Heading 2 Char Char Char,h2 Char Char Char,2"/>
    <w:basedOn w:val="Normal"/>
    <w:next w:val="Normal"/>
    <w:link w:val="Heading2Char1"/>
    <w:qFormat/>
    <w:rsid w:val="00EF19E5"/>
    <w:pPr>
      <w:keepNext/>
      <w:numPr>
        <w:ilvl w:val="1"/>
        <w:numId w:val="15"/>
      </w:numPr>
      <w:pBdr>
        <w:top w:val="single" w:sz="4" w:space="10" w:color="auto"/>
      </w:pBdr>
      <w:tabs>
        <w:tab w:val="left" w:pos="-578"/>
      </w:tabs>
      <w:spacing w:before="240" w:after="60"/>
      <w:outlineLvl w:val="1"/>
    </w:pPr>
    <w:rPr>
      <w:rFonts w:ascii="Trebuchet MS" w:hAnsi="Trebuchet MS"/>
      <w:b/>
      <w:color w:val="000000"/>
      <w:sz w:val="24"/>
      <w:lang w:val="en-GB"/>
    </w:rPr>
  </w:style>
  <w:style w:type="paragraph" w:styleId="Heading3">
    <w:name w:val="heading 3"/>
    <w:aliases w:val="Prophead 3,h3,HHHeading,Heading_Numbered_3,Level 3 Head,‹berschrift 31,Heading 31,Heading 32,Heading 33,Heading 34,Heading 35,Heading 36,H3,Minor,Project 3,Proposa,Task,Tsk,Function header 3,Function header 31,Function header 32,Level 1 - 1,3"/>
    <w:basedOn w:val="Normal"/>
    <w:next w:val="Normal"/>
    <w:link w:val="Heading3Char"/>
    <w:qFormat/>
    <w:rsid w:val="00EF19E5"/>
    <w:pPr>
      <w:keepNext/>
      <w:numPr>
        <w:ilvl w:val="2"/>
        <w:numId w:val="15"/>
      </w:numPr>
      <w:tabs>
        <w:tab w:val="left" w:pos="0"/>
      </w:tabs>
      <w:outlineLvl w:val="2"/>
    </w:pPr>
    <w:rPr>
      <w:rFonts w:ascii="Helvetica" w:hAnsi="Helvetica"/>
      <w:b/>
      <w:lang w:val="en-US"/>
    </w:rPr>
  </w:style>
  <w:style w:type="paragraph" w:styleId="Heading4">
    <w:name w:val="heading 4"/>
    <w:aliases w:val="Heading_Numbered_4,H4,Level 2 - a,Sub-Minor,Project table,Propos,Bullet 11,Bullet 12,Bullet 13,Bullet 14,Bullet 15,Bullet 16,h4,Tempo Heading 4,Lev 4,Project table1,Project table2,Project table3,Project table4,Project table5,Project table6,4"/>
    <w:basedOn w:val="Normal"/>
    <w:next w:val="Normal"/>
    <w:qFormat/>
    <w:rsid w:val="00EF19E5"/>
    <w:pPr>
      <w:keepNext/>
      <w:numPr>
        <w:ilvl w:val="3"/>
        <w:numId w:val="15"/>
      </w:numPr>
      <w:outlineLvl w:val="3"/>
    </w:pPr>
    <w:rPr>
      <w:rFonts w:ascii="Trebuchet MS" w:hAnsi="Trebuchet MS"/>
      <w:snapToGrid w:val="0"/>
      <w:color w:val="000000"/>
    </w:rPr>
  </w:style>
  <w:style w:type="paragraph" w:styleId="Heading5">
    <w:name w:val="heading 5"/>
    <w:aliases w:val="Subheading,Appendix A to X,Heading 5   Appendix A to X,H5,Schedule A to X,Block Label,Tempo Heading 5,Lev 5,Appendix A to X1,Heading 5   Appendix A to X1,Appendix A to X2,Heading 5   Appendix A to X2,Appendix A to X3,Appendix A to X4,L5,((1))"/>
    <w:basedOn w:val="Normal"/>
    <w:next w:val="Normal"/>
    <w:qFormat/>
    <w:rsid w:val="00EF19E5"/>
    <w:pPr>
      <w:keepNext/>
      <w:widowControl w:val="0"/>
      <w:numPr>
        <w:ilvl w:val="4"/>
        <w:numId w:val="15"/>
      </w:numPr>
      <w:spacing w:before="240" w:after="240"/>
      <w:outlineLvl w:val="4"/>
    </w:pPr>
    <w:rPr>
      <w:rFonts w:ascii="Trebuchet MS" w:hAnsi="Trebuchet MS"/>
      <w:sz w:val="16"/>
      <w:lang w:val="en-US"/>
    </w:rPr>
  </w:style>
  <w:style w:type="paragraph" w:styleId="Heading6">
    <w:name w:val="heading 6"/>
    <w:aliases w:val="l6,h6,Heading6,H6,sub-dash,sd,5,7 sub-dash,6,Requirement,heading 6,hd6,fcl,figurecapl,Bullet list,appendix flysheet,Heading 6  Appendix Y &amp; Z,Legal Level 1.,Alpha List,H61,61,h61,Requirement1,H62,62,h62,H611,611,h611,Requirement11,H63,63,h63"/>
    <w:basedOn w:val="Normal"/>
    <w:next w:val="Normal"/>
    <w:qFormat/>
    <w:rsid w:val="00EF19E5"/>
    <w:pPr>
      <w:keepNext/>
      <w:widowControl w:val="0"/>
      <w:numPr>
        <w:ilvl w:val="5"/>
        <w:numId w:val="15"/>
      </w:numPr>
      <w:spacing w:before="240" w:after="60"/>
      <w:outlineLvl w:val="5"/>
    </w:pPr>
    <w:rPr>
      <w:lang w:val="en-US"/>
    </w:rPr>
  </w:style>
  <w:style w:type="paragraph" w:styleId="Heading7">
    <w:name w:val="heading 7"/>
    <w:aliases w:val="l7,h7,Heading7,7,ExhibitTitle,heading7,req3,st,SDL title,heading 7,hd7,fcs,figurecaps,letter list,lettered list,71,ExhibitTitle1,st1,Objective1,heading71,req31,72,ExhibitTitle2,st2,Objective2,heading72,req32,711,ExhibitTitle11,st11,73,Lev 7,T7"/>
    <w:basedOn w:val="Normal"/>
    <w:next w:val="Normal"/>
    <w:qFormat/>
    <w:rsid w:val="00EF19E5"/>
    <w:pPr>
      <w:keepNext/>
      <w:widowControl w:val="0"/>
      <w:numPr>
        <w:ilvl w:val="6"/>
        <w:numId w:val="15"/>
      </w:numPr>
      <w:spacing w:before="240" w:after="60"/>
      <w:outlineLvl w:val="6"/>
    </w:pPr>
    <w:rPr>
      <w:lang w:val="en-US"/>
    </w:rPr>
  </w:style>
  <w:style w:type="paragraph" w:styleId="Heading8">
    <w:name w:val="heading 8"/>
    <w:aliases w:val="Legal Level 1.1.1.,Center Bold,bijlage,Lev 8,T8,PR16,Appendices Sub-Heading,8,FigureTitle,Condition,requirement,req2,req, action, action1, action2, action3, action4, action5, action6, action7, action8"/>
    <w:basedOn w:val="Normal"/>
    <w:next w:val="Normal"/>
    <w:qFormat/>
    <w:rsid w:val="00EF19E5"/>
    <w:pPr>
      <w:keepNext/>
      <w:widowControl w:val="0"/>
      <w:numPr>
        <w:ilvl w:val="7"/>
        <w:numId w:val="15"/>
      </w:numPr>
      <w:spacing w:before="240" w:after="60"/>
      <w:outlineLvl w:val="7"/>
    </w:pPr>
    <w:rPr>
      <w:lang w:val="en-US"/>
    </w:rPr>
  </w:style>
  <w:style w:type="paragraph" w:styleId="Heading9">
    <w:name w:val="heading 9"/>
    <w:aliases w:val="App1,App Heading,Titre 10,Lev 9,appendix,Legal Level 1.1.1.1.,PR17,9,TableTitle,Cond'l Reqt.,rb,req bullet,req1, progress, progress1, progress2, progress3, progress4, progress5, progress6, progress7, progress8"/>
    <w:basedOn w:val="Normal"/>
    <w:next w:val="Normal"/>
    <w:qFormat/>
    <w:rsid w:val="00EF19E5"/>
    <w:pPr>
      <w:keepNext/>
      <w:widowControl w:val="0"/>
      <w:numPr>
        <w:ilvl w:val="8"/>
        <w:numId w:val="15"/>
      </w:numPr>
      <w:spacing w:before="240" w:after="60"/>
      <w:outlineLvl w:val="8"/>
    </w:pPr>
    <w:rPr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  <w:rsid w:val="004021C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021C8"/>
  </w:style>
  <w:style w:type="paragraph" w:styleId="Header">
    <w:name w:val="header"/>
    <w:basedOn w:val="Normal"/>
    <w:semiHidden/>
    <w:rsid w:val="00EF19E5"/>
    <w:pPr>
      <w:pBdr>
        <w:bottom w:val="single" w:sz="4" w:space="1" w:color="auto"/>
      </w:pBdr>
      <w:tabs>
        <w:tab w:val="center" w:pos="4153"/>
        <w:tab w:val="right" w:pos="7173"/>
      </w:tabs>
      <w:ind w:left="-1134"/>
    </w:pPr>
  </w:style>
  <w:style w:type="paragraph" w:styleId="Caption">
    <w:name w:val="caption"/>
    <w:basedOn w:val="Normal"/>
    <w:next w:val="Normal"/>
    <w:qFormat/>
    <w:rsid w:val="00EF19E5"/>
    <w:pPr>
      <w:spacing w:after="120"/>
      <w:jc w:val="right"/>
    </w:pPr>
    <w:rPr>
      <w:rFonts w:ascii="Verdana" w:hAnsi="Verdana"/>
      <w:b/>
      <w:sz w:val="12"/>
    </w:rPr>
  </w:style>
  <w:style w:type="paragraph" w:customStyle="1" w:styleId="Code">
    <w:name w:val="Code"/>
    <w:basedOn w:val="Normal"/>
    <w:rsid w:val="00EF19E5"/>
    <w:rPr>
      <w:rFonts w:ascii="Courier New" w:hAnsi="Courier New"/>
    </w:rPr>
  </w:style>
  <w:style w:type="paragraph" w:styleId="Date">
    <w:name w:val="Date"/>
    <w:basedOn w:val="SoftwareVersion"/>
    <w:next w:val="Normal"/>
    <w:semiHidden/>
    <w:rsid w:val="00EF19E5"/>
    <w:pPr>
      <w:tabs>
        <w:tab w:val="center" w:pos="4153"/>
        <w:tab w:val="right" w:pos="8306"/>
      </w:tabs>
    </w:pPr>
  </w:style>
  <w:style w:type="paragraph" w:customStyle="1" w:styleId="SoftwareVersion">
    <w:name w:val="SoftwareVersion"/>
    <w:basedOn w:val="DocumentVersion"/>
    <w:rsid w:val="00EF19E5"/>
    <w:pPr>
      <w:spacing w:before="240"/>
    </w:pPr>
  </w:style>
  <w:style w:type="paragraph" w:customStyle="1" w:styleId="DocumentVersion">
    <w:name w:val="DocumentVersion"/>
    <w:basedOn w:val="Normal"/>
    <w:rsid w:val="00EF19E5"/>
    <w:pPr>
      <w:spacing w:before="3200"/>
      <w:ind w:left="2268"/>
    </w:pPr>
    <w:rPr>
      <w:sz w:val="16"/>
      <w:lang w:val="en-GB"/>
    </w:rPr>
  </w:style>
  <w:style w:type="paragraph" w:styleId="ListBullet">
    <w:name w:val="List Bullet"/>
    <w:basedOn w:val="Normal"/>
    <w:semiHidden/>
    <w:rsid w:val="00EF19E5"/>
    <w:pPr>
      <w:numPr>
        <w:numId w:val="1"/>
      </w:numPr>
    </w:pPr>
  </w:style>
  <w:style w:type="paragraph" w:customStyle="1" w:styleId="Logo">
    <w:name w:val="Logo"/>
    <w:basedOn w:val="Normal"/>
    <w:rsid w:val="00EF19E5"/>
    <w:pPr>
      <w:spacing w:before="2400"/>
      <w:jc w:val="center"/>
    </w:pPr>
    <w:rPr>
      <w:b/>
      <w:sz w:val="48"/>
      <w:lang w:val="en-GB"/>
    </w:rPr>
  </w:style>
  <w:style w:type="paragraph" w:customStyle="1" w:styleId="MiniTOC">
    <w:name w:val="MiniTOC"/>
    <w:basedOn w:val="Normal"/>
    <w:rsid w:val="00EF19E5"/>
    <w:pPr>
      <w:tabs>
        <w:tab w:val="num" w:pos="720"/>
      </w:tabs>
      <w:ind w:left="720" w:hanging="360"/>
    </w:pPr>
    <w:rPr>
      <w:rFonts w:ascii="Verdana" w:hAnsi="Verdana"/>
    </w:rPr>
  </w:style>
  <w:style w:type="paragraph" w:customStyle="1" w:styleId="RevisionDate">
    <w:name w:val="RevisionDate"/>
    <w:basedOn w:val="Date"/>
    <w:rsid w:val="00EF19E5"/>
    <w:pPr>
      <w:ind w:left="0"/>
    </w:pPr>
  </w:style>
  <w:style w:type="paragraph" w:customStyle="1" w:styleId="RevisionDescription">
    <w:name w:val="RevisionDescription"/>
    <w:basedOn w:val="Normal"/>
    <w:rsid w:val="00EF19E5"/>
    <w:pPr>
      <w:tabs>
        <w:tab w:val="center" w:pos="4153"/>
        <w:tab w:val="right" w:pos="8306"/>
      </w:tabs>
      <w:spacing w:before="240"/>
    </w:pPr>
    <w:rPr>
      <w:sz w:val="16"/>
      <w:lang w:val="en-GB"/>
    </w:rPr>
  </w:style>
  <w:style w:type="paragraph" w:customStyle="1" w:styleId="RevisionDocumentVersion">
    <w:name w:val="RevisionDocumentVersion"/>
    <w:basedOn w:val="Normal"/>
    <w:rsid w:val="00EF19E5"/>
    <w:pPr>
      <w:tabs>
        <w:tab w:val="center" w:pos="4153"/>
        <w:tab w:val="right" w:pos="8306"/>
      </w:tabs>
      <w:spacing w:before="240"/>
    </w:pPr>
    <w:rPr>
      <w:sz w:val="16"/>
      <w:lang w:val="en-GB"/>
    </w:rPr>
  </w:style>
  <w:style w:type="paragraph" w:customStyle="1" w:styleId="Revisions">
    <w:name w:val="Revisions"/>
    <w:basedOn w:val="Normal"/>
    <w:rsid w:val="00EF19E5"/>
    <w:pPr>
      <w:keepNext/>
      <w:pageBreakBefore/>
      <w:outlineLvl w:val="0"/>
    </w:pPr>
    <w:rPr>
      <w:rFonts w:ascii="Trebuchet MS" w:hAnsi="Trebuchet MS"/>
      <w:b/>
      <w:sz w:val="28"/>
      <w:lang w:val="en-GB"/>
    </w:rPr>
  </w:style>
  <w:style w:type="paragraph" w:styleId="Title">
    <w:name w:val="Title"/>
    <w:basedOn w:val="Normal"/>
    <w:qFormat/>
    <w:rsid w:val="00EF19E5"/>
    <w:pPr>
      <w:outlineLvl w:val="0"/>
    </w:pPr>
    <w:rPr>
      <w:kern w:val="28"/>
    </w:rPr>
  </w:style>
  <w:style w:type="paragraph" w:styleId="TOC1">
    <w:name w:val="toc 1"/>
    <w:basedOn w:val="Normal"/>
    <w:next w:val="Normal"/>
    <w:autoRedefine/>
    <w:uiPriority w:val="39"/>
    <w:rsid w:val="00EF19E5"/>
    <w:pPr>
      <w:spacing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EF19E5"/>
    <w:pPr>
      <w:ind w:left="220"/>
    </w:pPr>
    <w:rPr>
      <w:smallCaps/>
    </w:rPr>
  </w:style>
  <w:style w:type="paragraph" w:styleId="TOC3">
    <w:name w:val="toc 3"/>
    <w:basedOn w:val="Normal"/>
    <w:next w:val="Normal"/>
    <w:autoRedefine/>
    <w:semiHidden/>
    <w:rsid w:val="00EF19E5"/>
    <w:pPr>
      <w:ind w:left="440"/>
    </w:pPr>
    <w:rPr>
      <w:i/>
    </w:rPr>
  </w:style>
  <w:style w:type="paragraph" w:styleId="TOC4">
    <w:name w:val="toc 4"/>
    <w:basedOn w:val="Normal"/>
    <w:next w:val="Normal"/>
    <w:autoRedefine/>
    <w:semiHidden/>
    <w:rsid w:val="00EF19E5"/>
    <w:pPr>
      <w:ind w:left="660"/>
    </w:pPr>
  </w:style>
  <w:style w:type="paragraph" w:styleId="TOCHeading">
    <w:name w:val="TOC Heading"/>
    <w:basedOn w:val="Heading1"/>
    <w:qFormat/>
    <w:rsid w:val="00EF19E5"/>
    <w:pPr>
      <w:numPr>
        <w:numId w:val="0"/>
      </w:numPr>
    </w:pPr>
    <w:rPr>
      <w:color w:val="000080"/>
      <w:sz w:val="28"/>
      <w:lang w:val="en-GB"/>
    </w:rPr>
  </w:style>
  <w:style w:type="paragraph" w:customStyle="1" w:styleId="Author">
    <w:name w:val="Author"/>
    <w:basedOn w:val="SoftwareVersion"/>
    <w:rsid w:val="00EF19E5"/>
  </w:style>
  <w:style w:type="paragraph" w:customStyle="1" w:styleId="Location">
    <w:name w:val="Location"/>
    <w:basedOn w:val="SoftwareVersion"/>
    <w:rsid w:val="00EF19E5"/>
  </w:style>
  <w:style w:type="character" w:styleId="Hyperlink">
    <w:name w:val="Hyperlink"/>
    <w:basedOn w:val="DefaultParagraphFont"/>
    <w:uiPriority w:val="99"/>
    <w:rsid w:val="00EF19E5"/>
    <w:rPr>
      <w:color w:val="0000FF"/>
      <w:u w:val="single"/>
    </w:rPr>
  </w:style>
  <w:style w:type="paragraph" w:styleId="Footer">
    <w:name w:val="footer"/>
    <w:basedOn w:val="Normal"/>
    <w:semiHidden/>
    <w:rsid w:val="00EF19E5"/>
    <w:pPr>
      <w:pBdr>
        <w:top w:val="single" w:sz="4" w:space="1" w:color="auto"/>
      </w:pBdr>
      <w:tabs>
        <w:tab w:val="center" w:pos="4153"/>
        <w:tab w:val="right" w:pos="8930"/>
      </w:tabs>
    </w:pPr>
  </w:style>
  <w:style w:type="character" w:styleId="PageNumber">
    <w:name w:val="page number"/>
    <w:basedOn w:val="DefaultParagraphFont"/>
    <w:semiHidden/>
    <w:rsid w:val="00EF19E5"/>
  </w:style>
  <w:style w:type="paragraph" w:styleId="BlockText">
    <w:name w:val="Block Text"/>
    <w:basedOn w:val="Normal"/>
    <w:semiHidden/>
    <w:rsid w:val="00EF19E5"/>
    <w:pPr>
      <w:spacing w:after="120"/>
      <w:ind w:left="1440" w:right="1440"/>
    </w:pPr>
  </w:style>
  <w:style w:type="paragraph" w:styleId="ListNumber">
    <w:name w:val="List Number"/>
    <w:basedOn w:val="Normal"/>
    <w:rsid w:val="00EF19E5"/>
    <w:pPr>
      <w:numPr>
        <w:numId w:val="23"/>
      </w:numPr>
      <w:tabs>
        <w:tab w:val="left" w:pos="357"/>
      </w:tabs>
    </w:pPr>
  </w:style>
  <w:style w:type="paragraph" w:styleId="ListBullet2">
    <w:name w:val="List Bullet 2"/>
    <w:basedOn w:val="Normal"/>
    <w:semiHidden/>
    <w:rsid w:val="00EF19E5"/>
    <w:pPr>
      <w:numPr>
        <w:numId w:val="4"/>
      </w:numPr>
      <w:tabs>
        <w:tab w:val="clear" w:pos="643"/>
        <w:tab w:val="left" w:pos="714"/>
      </w:tabs>
      <w:ind w:left="714" w:hanging="357"/>
    </w:pPr>
  </w:style>
  <w:style w:type="paragraph" w:customStyle="1" w:styleId="ListBulletSub">
    <w:name w:val="List Bullet Sub"/>
    <w:basedOn w:val="ListBullet"/>
    <w:rsid w:val="00EF19E5"/>
    <w:pPr>
      <w:numPr>
        <w:numId w:val="0"/>
      </w:numPr>
      <w:ind w:left="357"/>
    </w:pPr>
  </w:style>
  <w:style w:type="paragraph" w:customStyle="1" w:styleId="ListBullet2Sub">
    <w:name w:val="List Bullet 2 Sub"/>
    <w:basedOn w:val="ListBullet2"/>
    <w:rsid w:val="00EF19E5"/>
    <w:pPr>
      <w:numPr>
        <w:numId w:val="0"/>
      </w:numPr>
      <w:ind w:left="641"/>
    </w:pPr>
  </w:style>
  <w:style w:type="paragraph" w:styleId="ListNumber2">
    <w:name w:val="List Number 2"/>
    <w:basedOn w:val="Normal"/>
    <w:semiHidden/>
    <w:rsid w:val="00EF19E5"/>
    <w:pPr>
      <w:numPr>
        <w:numId w:val="19"/>
      </w:numPr>
      <w:tabs>
        <w:tab w:val="left" w:pos="714"/>
      </w:tabs>
    </w:pPr>
  </w:style>
  <w:style w:type="paragraph" w:customStyle="1" w:styleId="ListNumberSub">
    <w:name w:val="List Number Sub"/>
    <w:basedOn w:val="ListNumber"/>
    <w:rsid w:val="00EF19E5"/>
    <w:pPr>
      <w:numPr>
        <w:numId w:val="0"/>
      </w:numPr>
      <w:ind w:left="357"/>
    </w:pPr>
  </w:style>
  <w:style w:type="paragraph" w:customStyle="1" w:styleId="ListNumber2Sub">
    <w:name w:val="List Number 2 Sub"/>
    <w:basedOn w:val="ListNumber2"/>
    <w:rsid w:val="00EF19E5"/>
    <w:pPr>
      <w:numPr>
        <w:numId w:val="0"/>
      </w:numPr>
      <w:ind w:left="641"/>
    </w:pPr>
  </w:style>
  <w:style w:type="paragraph" w:customStyle="1" w:styleId="TableHeading1">
    <w:name w:val="Table Heading 1"/>
    <w:basedOn w:val="Normal"/>
    <w:rsid w:val="00EF19E5"/>
    <w:pPr>
      <w:keepNext/>
    </w:pPr>
    <w:rPr>
      <w:rFonts w:ascii="Trebuchet MS" w:hAnsi="Trebuchet MS"/>
      <w:b/>
      <w:sz w:val="16"/>
      <w:lang w:val="en-GB"/>
    </w:rPr>
  </w:style>
  <w:style w:type="character" w:styleId="Emphasis">
    <w:name w:val="Emphasis"/>
    <w:basedOn w:val="DefaultParagraphFont"/>
    <w:qFormat/>
    <w:rsid w:val="00EF19E5"/>
    <w:rPr>
      <w:b/>
      <w:iCs/>
    </w:rPr>
  </w:style>
  <w:style w:type="paragraph" w:customStyle="1" w:styleId="Property">
    <w:name w:val="Property"/>
    <w:basedOn w:val="Normal"/>
    <w:rsid w:val="00EF19E5"/>
    <w:rPr>
      <w:lang w:val="en-GB"/>
    </w:rPr>
  </w:style>
  <w:style w:type="paragraph" w:customStyle="1" w:styleId="FieldName">
    <w:name w:val="Field Name"/>
    <w:basedOn w:val="Normal"/>
    <w:rsid w:val="00EF19E5"/>
    <w:pPr>
      <w:keepNext/>
    </w:pPr>
    <w:rPr>
      <w:b/>
      <w:lang w:val="en-GB"/>
    </w:rPr>
  </w:style>
  <w:style w:type="paragraph" w:customStyle="1" w:styleId="FieldExample">
    <w:name w:val="Field Example"/>
    <w:basedOn w:val="FieldExplanation"/>
    <w:rsid w:val="00EF19E5"/>
    <w:pPr>
      <w:numPr>
        <w:numId w:val="7"/>
      </w:numPr>
      <w:ind w:left="357" w:firstLine="0"/>
    </w:pPr>
  </w:style>
  <w:style w:type="paragraph" w:customStyle="1" w:styleId="FieldExplanation">
    <w:name w:val="Field Explanation"/>
    <w:basedOn w:val="FieldName"/>
    <w:rsid w:val="00EF19E5"/>
    <w:pPr>
      <w:keepNext w:val="0"/>
      <w:ind w:left="357"/>
    </w:pPr>
    <w:rPr>
      <w:b w:val="0"/>
    </w:rPr>
  </w:style>
  <w:style w:type="character" w:customStyle="1" w:styleId="Link">
    <w:name w:val="Link"/>
    <w:basedOn w:val="DefaultParagraphFont"/>
    <w:rsid w:val="00EF19E5"/>
    <w:rPr>
      <w:color w:val="0000FF"/>
      <w:u w:val="single"/>
    </w:rPr>
  </w:style>
  <w:style w:type="paragraph" w:customStyle="1" w:styleId="ProcedureHeading">
    <w:name w:val="Procedure Heading"/>
    <w:basedOn w:val="Normal"/>
    <w:rsid w:val="00EF19E5"/>
    <w:rPr>
      <w:b/>
    </w:rPr>
  </w:style>
  <w:style w:type="paragraph" w:styleId="TOC5">
    <w:name w:val="toc 5"/>
    <w:basedOn w:val="Normal"/>
    <w:next w:val="Normal"/>
    <w:autoRedefine/>
    <w:semiHidden/>
    <w:rsid w:val="00EF19E5"/>
    <w:pPr>
      <w:ind w:left="880"/>
    </w:pPr>
  </w:style>
  <w:style w:type="paragraph" w:customStyle="1" w:styleId="ListExample">
    <w:name w:val="List Example"/>
    <w:basedOn w:val="FieldExample"/>
    <w:rsid w:val="00EF19E5"/>
    <w:pPr>
      <w:numPr>
        <w:numId w:val="6"/>
      </w:numPr>
    </w:pPr>
  </w:style>
  <w:style w:type="character" w:customStyle="1" w:styleId="UserEntry">
    <w:name w:val="User Entry"/>
    <w:basedOn w:val="DefaultParagraphFont"/>
    <w:rsid w:val="00EF19E5"/>
    <w:rPr>
      <w:rFonts w:ascii="Courier New" w:hAnsi="Courier New"/>
      <w:b/>
      <w:color w:val="993366"/>
      <w:sz w:val="20"/>
    </w:rPr>
  </w:style>
  <w:style w:type="character" w:customStyle="1" w:styleId="SystemMessage">
    <w:name w:val="System Message"/>
    <w:basedOn w:val="UserEntry"/>
    <w:rsid w:val="00EF19E5"/>
    <w:rPr>
      <w:rFonts w:ascii="Courier New" w:hAnsi="Courier New"/>
      <w:b/>
      <w:color w:val="000000"/>
      <w:sz w:val="20"/>
    </w:rPr>
  </w:style>
  <w:style w:type="character" w:customStyle="1" w:styleId="AuthorNote">
    <w:name w:val="Author Note"/>
    <w:basedOn w:val="DefaultParagraphFont"/>
    <w:rsid w:val="00EF19E5"/>
    <w:rPr>
      <w:color w:val="FF0000"/>
    </w:rPr>
  </w:style>
  <w:style w:type="paragraph" w:customStyle="1" w:styleId="ListNumberSubImage">
    <w:name w:val="List Number Sub Image"/>
    <w:basedOn w:val="ListNumberSub"/>
    <w:rsid w:val="00EF19E5"/>
  </w:style>
  <w:style w:type="paragraph" w:customStyle="1" w:styleId="ContextHeading1">
    <w:name w:val="Context Heading 1"/>
    <w:basedOn w:val="Heading1"/>
    <w:rsid w:val="00EF19E5"/>
  </w:style>
  <w:style w:type="paragraph" w:customStyle="1" w:styleId="ContextHeading2">
    <w:name w:val="Context Heading 2"/>
    <w:basedOn w:val="Heading2"/>
    <w:rsid w:val="00EF19E5"/>
  </w:style>
  <w:style w:type="paragraph" w:customStyle="1" w:styleId="ListBulletChoice">
    <w:name w:val="List Bullet Choice"/>
    <w:basedOn w:val="ListBulletSub"/>
    <w:rsid w:val="00EF19E5"/>
    <w:rPr>
      <w:b/>
    </w:rPr>
  </w:style>
  <w:style w:type="paragraph" w:customStyle="1" w:styleId="ListNumber2SubImage">
    <w:name w:val="List Number 2 Sub Image"/>
    <w:basedOn w:val="ListNumberSubImage"/>
    <w:rsid w:val="00EF19E5"/>
    <w:pPr>
      <w:ind w:left="714"/>
    </w:pPr>
  </w:style>
  <w:style w:type="paragraph" w:customStyle="1" w:styleId="Choice">
    <w:name w:val="Choice"/>
    <w:basedOn w:val="Normal"/>
    <w:rsid w:val="00EF19E5"/>
    <w:rPr>
      <w:b/>
    </w:rPr>
  </w:style>
  <w:style w:type="paragraph" w:customStyle="1" w:styleId="Image">
    <w:name w:val="Image"/>
    <w:basedOn w:val="Normal"/>
    <w:rsid w:val="00EF19E5"/>
  </w:style>
  <w:style w:type="paragraph" w:customStyle="1" w:styleId="ListNumberSubNote">
    <w:name w:val="List Number Sub Note"/>
    <w:basedOn w:val="FieldExample"/>
    <w:rsid w:val="00EF19E5"/>
    <w:pPr>
      <w:numPr>
        <w:numId w:val="5"/>
      </w:numPr>
      <w:ind w:left="357" w:firstLine="0"/>
    </w:pPr>
  </w:style>
  <w:style w:type="character" w:customStyle="1" w:styleId="Filename">
    <w:name w:val="Filename"/>
    <w:basedOn w:val="DefaultParagraphFont"/>
    <w:rsid w:val="00EF19E5"/>
    <w:rPr>
      <w:color w:val="993366"/>
    </w:rPr>
  </w:style>
  <w:style w:type="character" w:customStyle="1" w:styleId="GUIObject">
    <w:name w:val="GUI Object"/>
    <w:basedOn w:val="DefaultParagraphFont"/>
    <w:rsid w:val="00EF19E5"/>
    <w:rPr>
      <w:b/>
      <w:color w:val="666699"/>
    </w:rPr>
  </w:style>
  <w:style w:type="character" w:customStyle="1" w:styleId="CodeFragment">
    <w:name w:val="Code Fragment"/>
    <w:basedOn w:val="DefaultParagraphFont"/>
    <w:rsid w:val="00EF19E5"/>
    <w:rPr>
      <w:rFonts w:ascii="Courier New" w:hAnsi="Courier New"/>
      <w:sz w:val="20"/>
    </w:rPr>
  </w:style>
  <w:style w:type="paragraph" w:customStyle="1" w:styleId="ProductName">
    <w:name w:val="Product Name"/>
    <w:basedOn w:val="Normal"/>
    <w:rsid w:val="00EF19E5"/>
    <w:pPr>
      <w:jc w:val="center"/>
    </w:pPr>
    <w:rPr>
      <w:sz w:val="32"/>
      <w:lang w:val="en-GB"/>
    </w:rPr>
  </w:style>
  <w:style w:type="paragraph" w:styleId="TOC6">
    <w:name w:val="toc 6"/>
    <w:basedOn w:val="Normal"/>
    <w:next w:val="Normal"/>
    <w:autoRedefine/>
    <w:semiHidden/>
    <w:rsid w:val="00EF19E5"/>
    <w:pPr>
      <w:ind w:left="1100"/>
    </w:pPr>
  </w:style>
  <w:style w:type="paragraph" w:styleId="TOC7">
    <w:name w:val="toc 7"/>
    <w:basedOn w:val="Normal"/>
    <w:next w:val="Normal"/>
    <w:autoRedefine/>
    <w:semiHidden/>
    <w:rsid w:val="00EF19E5"/>
    <w:pPr>
      <w:ind w:left="1320"/>
    </w:pPr>
  </w:style>
  <w:style w:type="paragraph" w:styleId="TOC8">
    <w:name w:val="toc 8"/>
    <w:basedOn w:val="Normal"/>
    <w:next w:val="Normal"/>
    <w:autoRedefine/>
    <w:semiHidden/>
    <w:rsid w:val="00EF19E5"/>
    <w:pPr>
      <w:ind w:left="1540"/>
    </w:pPr>
  </w:style>
  <w:style w:type="paragraph" w:styleId="TOC9">
    <w:name w:val="toc 9"/>
    <w:basedOn w:val="Normal"/>
    <w:next w:val="Normal"/>
    <w:autoRedefine/>
    <w:semiHidden/>
    <w:rsid w:val="00EF19E5"/>
    <w:pPr>
      <w:ind w:left="1760"/>
    </w:pPr>
  </w:style>
  <w:style w:type="paragraph" w:customStyle="1" w:styleId="Indent">
    <w:name w:val="Indent"/>
    <w:basedOn w:val="Normal"/>
    <w:rsid w:val="00EF19E5"/>
    <w:pPr>
      <w:widowControl w:val="0"/>
      <w:ind w:left="567"/>
      <w:jc w:val="both"/>
    </w:pPr>
    <w:rPr>
      <w:sz w:val="24"/>
      <w:lang w:val="en-GB"/>
    </w:rPr>
  </w:style>
  <w:style w:type="paragraph" w:customStyle="1" w:styleId="Note">
    <w:name w:val="Note"/>
    <w:basedOn w:val="Normal"/>
    <w:rsid w:val="00EF19E5"/>
    <w:pPr>
      <w:numPr>
        <w:numId w:val="8"/>
      </w:numPr>
      <w:tabs>
        <w:tab w:val="clear" w:pos="1077"/>
        <w:tab w:val="left" w:pos="714"/>
      </w:tabs>
      <w:ind w:left="0" w:firstLine="0"/>
    </w:pPr>
  </w:style>
  <w:style w:type="paragraph" w:customStyle="1" w:styleId="Text">
    <w:name w:val="Text"/>
    <w:basedOn w:val="Normal"/>
    <w:rsid w:val="00EF19E5"/>
    <w:pPr>
      <w:spacing w:before="130"/>
      <w:jc w:val="both"/>
    </w:pPr>
    <w:rPr>
      <w:lang w:val="en-GB"/>
    </w:rPr>
  </w:style>
  <w:style w:type="paragraph" w:styleId="BodyText">
    <w:name w:val="Body Text"/>
    <w:aliases w:val="contents,Body Text 1,body text"/>
    <w:basedOn w:val="Normal"/>
    <w:semiHidden/>
    <w:rsid w:val="00EF19E5"/>
    <w:pPr>
      <w:spacing w:after="120"/>
    </w:pPr>
  </w:style>
  <w:style w:type="paragraph" w:styleId="BodyText2">
    <w:name w:val="Body Text 2"/>
    <w:basedOn w:val="Normal"/>
    <w:semiHidden/>
    <w:rsid w:val="00EF19E5"/>
    <w:pPr>
      <w:spacing w:after="120" w:line="480" w:lineRule="auto"/>
    </w:pPr>
  </w:style>
  <w:style w:type="paragraph" w:styleId="BodyText3">
    <w:name w:val="Body Text 3"/>
    <w:basedOn w:val="Normal"/>
    <w:semiHidden/>
    <w:rsid w:val="00EF19E5"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rsid w:val="00EF19E5"/>
    <w:pPr>
      <w:ind w:firstLine="210"/>
    </w:pPr>
  </w:style>
  <w:style w:type="paragraph" w:styleId="BodyTextIndent">
    <w:name w:val="Body Text Indent"/>
    <w:basedOn w:val="Normal"/>
    <w:semiHidden/>
    <w:rsid w:val="00EF19E5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EF19E5"/>
    <w:pPr>
      <w:ind w:firstLine="210"/>
    </w:pPr>
  </w:style>
  <w:style w:type="paragraph" w:styleId="BodyTextIndent2">
    <w:name w:val="Body Text Indent 2"/>
    <w:basedOn w:val="Normal"/>
    <w:semiHidden/>
    <w:rsid w:val="00EF19E5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EF19E5"/>
    <w:pPr>
      <w:spacing w:after="120"/>
      <w:ind w:left="283"/>
    </w:pPr>
    <w:rPr>
      <w:sz w:val="16"/>
    </w:rPr>
  </w:style>
  <w:style w:type="paragraph" w:styleId="Closing">
    <w:name w:val="Closing"/>
    <w:basedOn w:val="Normal"/>
    <w:semiHidden/>
    <w:rsid w:val="00EF19E5"/>
    <w:pPr>
      <w:ind w:left="4252"/>
    </w:pPr>
  </w:style>
  <w:style w:type="paragraph" w:styleId="CommentText">
    <w:name w:val="annotation text"/>
    <w:basedOn w:val="Normal"/>
    <w:link w:val="CommentTextChar"/>
    <w:semiHidden/>
    <w:rsid w:val="00EF19E5"/>
  </w:style>
  <w:style w:type="paragraph" w:styleId="DocumentMap">
    <w:name w:val="Document Map"/>
    <w:basedOn w:val="Normal"/>
    <w:semiHidden/>
    <w:rsid w:val="00EF19E5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semiHidden/>
    <w:rsid w:val="00EF19E5"/>
  </w:style>
  <w:style w:type="paragraph" w:styleId="EndnoteText">
    <w:name w:val="endnote text"/>
    <w:basedOn w:val="Normal"/>
    <w:semiHidden/>
    <w:rsid w:val="00EF19E5"/>
  </w:style>
  <w:style w:type="paragraph" w:styleId="EnvelopeAddress">
    <w:name w:val="envelope address"/>
    <w:basedOn w:val="Normal"/>
    <w:semiHidden/>
    <w:rsid w:val="00EF19E5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semiHidden/>
    <w:rsid w:val="00EF19E5"/>
  </w:style>
  <w:style w:type="paragraph" w:styleId="FootnoteText">
    <w:name w:val="footnote text"/>
    <w:basedOn w:val="Normal"/>
    <w:semiHidden/>
    <w:rsid w:val="00EF19E5"/>
  </w:style>
  <w:style w:type="paragraph" w:styleId="HTMLAddress">
    <w:name w:val="HTML Address"/>
    <w:basedOn w:val="Normal"/>
    <w:semiHidden/>
    <w:rsid w:val="00EF19E5"/>
    <w:rPr>
      <w:i/>
    </w:rPr>
  </w:style>
  <w:style w:type="paragraph" w:styleId="HTMLPreformatted">
    <w:name w:val="HTML Preformatted"/>
    <w:basedOn w:val="Normal"/>
    <w:semiHidden/>
    <w:rsid w:val="00EF19E5"/>
    <w:rPr>
      <w:rFonts w:ascii="Courier New" w:hAnsi="Courier New"/>
    </w:rPr>
  </w:style>
  <w:style w:type="paragraph" w:styleId="Index1">
    <w:name w:val="index 1"/>
    <w:basedOn w:val="Normal"/>
    <w:next w:val="Normal"/>
    <w:autoRedefine/>
    <w:semiHidden/>
    <w:rsid w:val="00EF19E5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EF19E5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EF19E5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EF19E5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EF19E5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EF19E5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EF19E5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EF19E5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EF19E5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EF19E5"/>
    <w:rPr>
      <w:b/>
    </w:rPr>
  </w:style>
  <w:style w:type="paragraph" w:styleId="List">
    <w:name w:val="List"/>
    <w:basedOn w:val="Normal"/>
    <w:semiHidden/>
    <w:rsid w:val="00EF19E5"/>
    <w:pPr>
      <w:ind w:left="283" w:hanging="283"/>
    </w:pPr>
  </w:style>
  <w:style w:type="paragraph" w:styleId="List2">
    <w:name w:val="List 2"/>
    <w:basedOn w:val="Normal"/>
    <w:semiHidden/>
    <w:rsid w:val="00EF19E5"/>
    <w:pPr>
      <w:ind w:left="566" w:hanging="283"/>
    </w:pPr>
  </w:style>
  <w:style w:type="paragraph" w:styleId="List3">
    <w:name w:val="List 3"/>
    <w:basedOn w:val="Normal"/>
    <w:semiHidden/>
    <w:rsid w:val="00EF19E5"/>
    <w:pPr>
      <w:ind w:left="849" w:hanging="283"/>
    </w:pPr>
  </w:style>
  <w:style w:type="paragraph" w:styleId="List4">
    <w:name w:val="List 4"/>
    <w:basedOn w:val="Normal"/>
    <w:semiHidden/>
    <w:rsid w:val="00EF19E5"/>
    <w:pPr>
      <w:ind w:left="1132" w:hanging="283"/>
    </w:pPr>
  </w:style>
  <w:style w:type="paragraph" w:styleId="List5">
    <w:name w:val="List 5"/>
    <w:basedOn w:val="Normal"/>
    <w:semiHidden/>
    <w:rsid w:val="00EF19E5"/>
    <w:pPr>
      <w:ind w:left="1415" w:hanging="283"/>
    </w:pPr>
  </w:style>
  <w:style w:type="paragraph" w:styleId="ListBullet3">
    <w:name w:val="List Bullet 3"/>
    <w:basedOn w:val="Normal"/>
    <w:autoRedefine/>
    <w:semiHidden/>
    <w:rsid w:val="00EF19E5"/>
    <w:pPr>
      <w:numPr>
        <w:numId w:val="9"/>
      </w:numPr>
    </w:pPr>
  </w:style>
  <w:style w:type="paragraph" w:styleId="ListBullet4">
    <w:name w:val="List Bullet 4"/>
    <w:basedOn w:val="Normal"/>
    <w:autoRedefine/>
    <w:rsid w:val="00EF19E5"/>
    <w:pPr>
      <w:numPr>
        <w:numId w:val="10"/>
      </w:numPr>
    </w:pPr>
  </w:style>
  <w:style w:type="paragraph" w:styleId="ListBullet5">
    <w:name w:val="List Bullet 5"/>
    <w:basedOn w:val="Normal"/>
    <w:autoRedefine/>
    <w:semiHidden/>
    <w:rsid w:val="00EF19E5"/>
    <w:pPr>
      <w:numPr>
        <w:numId w:val="2"/>
      </w:numPr>
    </w:pPr>
  </w:style>
  <w:style w:type="paragraph" w:styleId="ListContinue">
    <w:name w:val="List Continue"/>
    <w:basedOn w:val="Normal"/>
    <w:semiHidden/>
    <w:rsid w:val="00EF19E5"/>
    <w:pPr>
      <w:spacing w:after="120"/>
      <w:ind w:left="283"/>
    </w:pPr>
  </w:style>
  <w:style w:type="paragraph" w:styleId="ListContinue2">
    <w:name w:val="List Continue 2"/>
    <w:basedOn w:val="Normal"/>
    <w:semiHidden/>
    <w:rsid w:val="00EF19E5"/>
    <w:pPr>
      <w:spacing w:after="120"/>
      <w:ind w:left="566"/>
    </w:pPr>
  </w:style>
  <w:style w:type="paragraph" w:styleId="ListContinue3">
    <w:name w:val="List Continue 3"/>
    <w:basedOn w:val="Normal"/>
    <w:semiHidden/>
    <w:rsid w:val="00EF19E5"/>
    <w:pPr>
      <w:spacing w:after="120"/>
      <w:ind w:left="849"/>
    </w:pPr>
  </w:style>
  <w:style w:type="paragraph" w:styleId="ListContinue4">
    <w:name w:val="List Continue 4"/>
    <w:basedOn w:val="Normal"/>
    <w:semiHidden/>
    <w:rsid w:val="00EF19E5"/>
    <w:pPr>
      <w:spacing w:after="120"/>
      <w:ind w:left="1132"/>
    </w:pPr>
  </w:style>
  <w:style w:type="paragraph" w:styleId="ListContinue5">
    <w:name w:val="List Continue 5"/>
    <w:basedOn w:val="Normal"/>
    <w:semiHidden/>
    <w:rsid w:val="00EF19E5"/>
    <w:pPr>
      <w:spacing w:after="120"/>
      <w:ind w:left="1415"/>
    </w:pPr>
  </w:style>
  <w:style w:type="paragraph" w:styleId="ListNumber3">
    <w:name w:val="List Number 3"/>
    <w:basedOn w:val="Normal"/>
    <w:semiHidden/>
    <w:rsid w:val="00EF19E5"/>
    <w:pPr>
      <w:numPr>
        <w:numId w:val="3"/>
      </w:numPr>
    </w:pPr>
  </w:style>
  <w:style w:type="paragraph" w:styleId="ListNumber4">
    <w:name w:val="List Number 4"/>
    <w:basedOn w:val="Normal"/>
    <w:semiHidden/>
    <w:rsid w:val="00EF19E5"/>
    <w:pPr>
      <w:numPr>
        <w:numId w:val="11"/>
      </w:numPr>
    </w:pPr>
  </w:style>
  <w:style w:type="paragraph" w:styleId="ListNumber5">
    <w:name w:val="List Number 5"/>
    <w:basedOn w:val="Normal"/>
    <w:semiHidden/>
    <w:rsid w:val="00EF19E5"/>
    <w:pPr>
      <w:numPr>
        <w:numId w:val="12"/>
      </w:numPr>
    </w:pPr>
  </w:style>
  <w:style w:type="paragraph" w:styleId="MacroText">
    <w:name w:val="macro"/>
    <w:semiHidden/>
    <w:rsid w:val="00EF19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urier New" w:hAnsi="Courier New"/>
      <w:lang w:val="en-IE"/>
    </w:rPr>
  </w:style>
  <w:style w:type="paragraph" w:styleId="MessageHeader">
    <w:name w:val="Message Header"/>
    <w:basedOn w:val="Normal"/>
    <w:semiHidden/>
    <w:rsid w:val="00EF19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ormalWeb">
    <w:name w:val="Normal (Web)"/>
    <w:basedOn w:val="Normal"/>
    <w:semiHidden/>
    <w:rsid w:val="00EF19E5"/>
    <w:rPr>
      <w:sz w:val="24"/>
    </w:rPr>
  </w:style>
  <w:style w:type="paragraph" w:styleId="NormalIndent">
    <w:name w:val="Normal Indent"/>
    <w:basedOn w:val="Normal"/>
    <w:semiHidden/>
    <w:rsid w:val="00EF19E5"/>
    <w:pPr>
      <w:ind w:left="720"/>
    </w:pPr>
  </w:style>
  <w:style w:type="paragraph" w:styleId="NoteHeading">
    <w:name w:val="Note Heading"/>
    <w:basedOn w:val="Normal"/>
    <w:next w:val="Normal"/>
    <w:semiHidden/>
    <w:rsid w:val="00EF19E5"/>
  </w:style>
  <w:style w:type="paragraph" w:styleId="PlainText">
    <w:name w:val="Plain Text"/>
    <w:basedOn w:val="Normal"/>
    <w:semiHidden/>
    <w:rsid w:val="00EF19E5"/>
    <w:rPr>
      <w:rFonts w:ascii="Courier New" w:hAnsi="Courier New"/>
    </w:rPr>
  </w:style>
  <w:style w:type="paragraph" w:styleId="Salutation">
    <w:name w:val="Salutation"/>
    <w:basedOn w:val="Normal"/>
    <w:next w:val="Normal"/>
    <w:semiHidden/>
    <w:rsid w:val="00EF19E5"/>
  </w:style>
  <w:style w:type="paragraph" w:styleId="Signature">
    <w:name w:val="Signature"/>
    <w:basedOn w:val="Normal"/>
    <w:semiHidden/>
    <w:rsid w:val="00EF19E5"/>
    <w:pPr>
      <w:ind w:left="4252"/>
    </w:pPr>
  </w:style>
  <w:style w:type="paragraph" w:styleId="Subtitle">
    <w:name w:val="Subtitle"/>
    <w:basedOn w:val="Normal"/>
    <w:qFormat/>
    <w:rsid w:val="00EF19E5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EF19E5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EF19E5"/>
    <w:pPr>
      <w:ind w:left="400" w:hanging="400"/>
    </w:pPr>
  </w:style>
  <w:style w:type="paragraph" w:styleId="TOAHeading">
    <w:name w:val="toa heading"/>
    <w:basedOn w:val="Normal"/>
    <w:next w:val="Normal"/>
    <w:semiHidden/>
    <w:rsid w:val="00EF19E5"/>
    <w:rPr>
      <w:b/>
      <w:sz w:val="24"/>
    </w:rPr>
  </w:style>
  <w:style w:type="character" w:styleId="FootnoteReference">
    <w:name w:val="footnote reference"/>
    <w:basedOn w:val="DefaultParagraphFont"/>
    <w:semiHidden/>
    <w:rsid w:val="00EF19E5"/>
    <w:rPr>
      <w:rFonts w:ascii="Times New Roman" w:hAnsi="Times New Roman"/>
      <w:b/>
      <w:noProof w:val="0"/>
      <w:sz w:val="24"/>
      <w:vertAlign w:val="superscript"/>
      <w:lang w:val="en-GB"/>
    </w:rPr>
  </w:style>
  <w:style w:type="paragraph" w:customStyle="1" w:styleId="Objective">
    <w:name w:val="Objective"/>
    <w:basedOn w:val="Normal"/>
    <w:next w:val="BodyText"/>
    <w:rsid w:val="00EF19E5"/>
    <w:pPr>
      <w:spacing w:before="60" w:after="220" w:line="220" w:lineRule="atLeast"/>
      <w:jc w:val="both"/>
    </w:pPr>
    <w:rPr>
      <w:lang w:val="en-US"/>
    </w:rPr>
  </w:style>
  <w:style w:type="paragraph" w:customStyle="1" w:styleId="NormalBull">
    <w:name w:val="NormalBull"/>
    <w:basedOn w:val="Normal"/>
    <w:rsid w:val="00EF19E5"/>
    <w:pPr>
      <w:tabs>
        <w:tab w:val="left" w:pos="360"/>
      </w:tabs>
      <w:ind w:left="360" w:hanging="360"/>
    </w:pPr>
    <w:rPr>
      <w:lang w:val="en-GB"/>
    </w:rPr>
  </w:style>
  <w:style w:type="paragraph" w:customStyle="1" w:styleId="BulletsInBox">
    <w:name w:val="BulletsInBox"/>
    <w:basedOn w:val="Normal"/>
    <w:rsid w:val="00EF19E5"/>
    <w:pPr>
      <w:numPr>
        <w:ilvl w:val="1"/>
        <w:numId w:val="13"/>
      </w:numPr>
      <w:jc w:val="both"/>
    </w:pPr>
    <w:rPr>
      <w:sz w:val="24"/>
      <w:lang w:val="en-GB"/>
    </w:rPr>
  </w:style>
  <w:style w:type="paragraph" w:customStyle="1" w:styleId="Bullet1">
    <w:name w:val="Bullet 1"/>
    <w:basedOn w:val="Normal"/>
    <w:rsid w:val="00EF19E5"/>
    <w:pPr>
      <w:numPr>
        <w:numId w:val="14"/>
      </w:numPr>
    </w:pPr>
    <w:rPr>
      <w:lang w:val="en-US"/>
    </w:rPr>
  </w:style>
  <w:style w:type="paragraph" w:customStyle="1" w:styleId="Quotation">
    <w:name w:val="Quotation"/>
    <w:basedOn w:val="Normal"/>
    <w:rsid w:val="00EF19E5"/>
    <w:pPr>
      <w:ind w:left="360" w:right="360"/>
    </w:pPr>
    <w:rPr>
      <w:i/>
    </w:rPr>
  </w:style>
  <w:style w:type="paragraph" w:customStyle="1" w:styleId="QuotationAttribution">
    <w:name w:val="Quotation Attribution"/>
    <w:basedOn w:val="Normal"/>
    <w:rsid w:val="00EF19E5"/>
    <w:pPr>
      <w:jc w:val="right"/>
    </w:pPr>
    <w:rPr>
      <w:rFonts w:ascii="Trebuchet MS" w:hAnsi="Trebuchet MS"/>
      <w:b/>
      <w:sz w:val="16"/>
    </w:rPr>
  </w:style>
  <w:style w:type="character" w:styleId="FollowedHyperlink">
    <w:name w:val="FollowedHyperlink"/>
    <w:basedOn w:val="DefaultParagraphFont"/>
    <w:semiHidden/>
    <w:rsid w:val="00EF19E5"/>
    <w:rPr>
      <w:color w:val="800080"/>
      <w:u w:val="single"/>
    </w:rPr>
  </w:style>
  <w:style w:type="paragraph" w:customStyle="1" w:styleId="Section">
    <w:name w:val="Section"/>
    <w:basedOn w:val="Title"/>
    <w:rsid w:val="00EF19E5"/>
    <w:pPr>
      <w:pageBreakBefore/>
      <w:spacing w:before="2400"/>
      <w:jc w:val="center"/>
    </w:pPr>
    <w:rPr>
      <w:rFonts w:ascii="Arial" w:hAnsi="Arial"/>
      <w:b/>
      <w:sz w:val="48"/>
    </w:rPr>
  </w:style>
  <w:style w:type="paragraph" w:customStyle="1" w:styleId="border">
    <w:name w:val="border"/>
    <w:basedOn w:val="Normal"/>
    <w:next w:val="Normal"/>
    <w:rsid w:val="00EF19E5"/>
    <w:pPr>
      <w:pBdr>
        <w:top w:val="single" w:sz="6" w:space="8" w:color="auto"/>
      </w:pBdr>
      <w:spacing w:line="240" w:lineRule="auto"/>
      <w:ind w:right="-53"/>
    </w:pPr>
    <w:rPr>
      <w:rFonts w:ascii="Arial" w:hAnsi="Arial"/>
      <w:i/>
      <w:lang w:val="en-GB"/>
    </w:rPr>
  </w:style>
  <w:style w:type="paragraph" w:customStyle="1" w:styleId="Phase">
    <w:name w:val="Phase"/>
    <w:basedOn w:val="Normal"/>
    <w:next w:val="border1"/>
    <w:rsid w:val="00EF19E5"/>
    <w:pPr>
      <w:spacing w:after="120" w:line="240" w:lineRule="auto"/>
    </w:pPr>
    <w:rPr>
      <w:b/>
      <w:i/>
      <w:sz w:val="24"/>
    </w:rPr>
  </w:style>
  <w:style w:type="paragraph" w:customStyle="1" w:styleId="border1">
    <w:name w:val="border1"/>
    <w:basedOn w:val="border"/>
    <w:next w:val="Normal"/>
    <w:rsid w:val="00EF19E5"/>
    <w:pPr>
      <w:spacing w:before="5280" w:after="120"/>
      <w:ind w:right="-57"/>
    </w:pPr>
    <w:rPr>
      <w:b/>
      <w:i w:val="0"/>
      <w:sz w:val="32"/>
    </w:rPr>
  </w:style>
  <w:style w:type="paragraph" w:customStyle="1" w:styleId="Appendix">
    <w:name w:val="Appendix"/>
    <w:basedOn w:val="Heading1"/>
    <w:rsid w:val="00EF19E5"/>
    <w:pPr>
      <w:numPr>
        <w:numId w:val="0"/>
      </w:numPr>
      <w:ind w:left="-1134"/>
    </w:pPr>
  </w:style>
  <w:style w:type="paragraph" w:customStyle="1" w:styleId="AppendixHeading2">
    <w:name w:val="Appendix Heading 2"/>
    <w:basedOn w:val="Heading2"/>
    <w:rsid w:val="00EF19E5"/>
    <w:pPr>
      <w:numPr>
        <w:ilvl w:val="0"/>
        <w:numId w:val="0"/>
      </w:numPr>
    </w:pPr>
  </w:style>
  <w:style w:type="paragraph" w:customStyle="1" w:styleId="AppendixHeading3">
    <w:name w:val="Appendix Heading 3"/>
    <w:basedOn w:val="Heading3"/>
    <w:rsid w:val="00EF19E5"/>
    <w:pPr>
      <w:numPr>
        <w:ilvl w:val="0"/>
        <w:numId w:val="0"/>
      </w:numPr>
    </w:pPr>
    <w:rPr>
      <w:rFonts w:ascii="Trebuchet MS" w:hAnsi="Trebuchet MS"/>
    </w:rPr>
  </w:style>
  <w:style w:type="paragraph" w:customStyle="1" w:styleId="JobTitle">
    <w:name w:val="Job Title"/>
    <w:next w:val="Normal"/>
    <w:rsid w:val="00EF19E5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ListBullet2C">
    <w:name w:val="List Bullet 2C"/>
    <w:basedOn w:val="Normal"/>
    <w:rsid w:val="00EF19E5"/>
    <w:pPr>
      <w:tabs>
        <w:tab w:val="num" w:pos="720"/>
        <w:tab w:val="num" w:pos="1620"/>
      </w:tabs>
      <w:spacing w:before="60" w:line="240" w:lineRule="auto"/>
      <w:ind w:left="1620" w:hanging="540"/>
    </w:pPr>
    <w:rPr>
      <w:sz w:val="20"/>
      <w:lang w:val="en-US"/>
    </w:rPr>
  </w:style>
  <w:style w:type="paragraph" w:customStyle="1" w:styleId="ITTText">
    <w:name w:val="ITTText"/>
    <w:basedOn w:val="Normal"/>
    <w:rsid w:val="00EF19E5"/>
    <w:pPr>
      <w:spacing w:before="240" w:line="288" w:lineRule="auto"/>
    </w:pPr>
    <w:rPr>
      <w:rFonts w:ascii="Book Antiqua" w:hAnsi="Book Antiqua"/>
      <w:snapToGrid w:val="0"/>
      <w:lang w:val="en-GB"/>
    </w:rPr>
  </w:style>
  <w:style w:type="paragraph" w:customStyle="1" w:styleId="indent0">
    <w:name w:val="indent"/>
    <w:basedOn w:val="Normal"/>
    <w:rsid w:val="00EF19E5"/>
    <w:pPr>
      <w:spacing w:line="240" w:lineRule="auto"/>
      <w:ind w:left="720" w:hanging="360"/>
      <w:jc w:val="both"/>
    </w:pPr>
    <w:rPr>
      <w:rFonts w:ascii="Arial" w:hAnsi="Arial"/>
      <w:sz w:val="20"/>
      <w:lang w:val="en-GB"/>
    </w:rPr>
  </w:style>
  <w:style w:type="character" w:customStyle="1" w:styleId="Reach">
    <w:name w:val="Reach"/>
    <w:basedOn w:val="DefaultParagraphFont"/>
    <w:rsid w:val="00EF19E5"/>
    <w:rPr>
      <w:rFonts w:ascii="Arial" w:hAnsi="Arial"/>
      <w:color w:val="993300"/>
    </w:rPr>
  </w:style>
  <w:style w:type="character" w:styleId="Strong">
    <w:name w:val="Strong"/>
    <w:basedOn w:val="DefaultParagraphFont"/>
    <w:qFormat/>
    <w:rsid w:val="00EF19E5"/>
    <w:rPr>
      <w:b/>
      <w:bCs/>
    </w:rPr>
  </w:style>
  <w:style w:type="paragraph" w:customStyle="1" w:styleId="TableNormal1">
    <w:name w:val="Table Normal1"/>
    <w:basedOn w:val="Normal"/>
    <w:rsid w:val="00EF19E5"/>
    <w:pPr>
      <w:keepNext/>
      <w:keepLines/>
    </w:pPr>
    <w:rPr>
      <w:rFonts w:ascii="Trebuchet MS" w:hAnsi="Trebuchet MS"/>
      <w:sz w:val="16"/>
    </w:rPr>
  </w:style>
  <w:style w:type="paragraph" w:customStyle="1" w:styleId="TableListBullet">
    <w:name w:val="Table List Bullet"/>
    <w:basedOn w:val="ListBullet"/>
    <w:rsid w:val="00EF19E5"/>
    <w:pPr>
      <w:numPr>
        <w:numId w:val="16"/>
      </w:numPr>
    </w:pPr>
    <w:rPr>
      <w:rFonts w:ascii="Trebuchet MS" w:hAnsi="Trebuchet MS"/>
      <w:sz w:val="16"/>
    </w:rPr>
  </w:style>
  <w:style w:type="character" w:customStyle="1" w:styleId="Term">
    <w:name w:val="Term"/>
    <w:basedOn w:val="DefaultParagraphFont"/>
    <w:rsid w:val="00EF19E5"/>
    <w:rPr>
      <w:i/>
      <w:noProof w:val="0"/>
      <w:lang w:val="en-GB"/>
    </w:rPr>
  </w:style>
  <w:style w:type="character" w:customStyle="1" w:styleId="blocktext1">
    <w:name w:val="blocktext1"/>
    <w:basedOn w:val="DefaultParagraphFont"/>
    <w:rsid w:val="00EF19E5"/>
    <w:rPr>
      <w:rFonts w:ascii="Arial" w:hAnsi="Arial" w:cs="Arial" w:hint="default"/>
      <w:color w:val="000000"/>
      <w:spacing w:val="240"/>
      <w:sz w:val="21"/>
      <w:szCs w:val="21"/>
    </w:rPr>
  </w:style>
  <w:style w:type="paragraph" w:customStyle="1" w:styleId="AppendixHeading">
    <w:name w:val="Appendix Heading"/>
    <w:basedOn w:val="Heading1"/>
    <w:rsid w:val="00EF19E5"/>
    <w:pPr>
      <w:numPr>
        <w:numId w:val="17"/>
      </w:numPr>
      <w:tabs>
        <w:tab w:val="num" w:pos="360"/>
      </w:tabs>
      <w:spacing w:before="0"/>
      <w:ind w:left="360" w:hanging="360"/>
    </w:pPr>
    <w:rPr>
      <w:sz w:val="40"/>
    </w:rPr>
  </w:style>
  <w:style w:type="paragraph" w:customStyle="1" w:styleId="TableHeading2">
    <w:name w:val="Table Heading 2"/>
    <w:basedOn w:val="TableHeading1"/>
    <w:rsid w:val="00EF19E5"/>
  </w:style>
  <w:style w:type="character" w:customStyle="1" w:styleId="blocktitle1">
    <w:name w:val="blocktitle1"/>
    <w:basedOn w:val="DefaultParagraphFont"/>
    <w:rsid w:val="00EF19E5"/>
    <w:rPr>
      <w:rFonts w:ascii="Arial" w:hAnsi="Arial" w:cs="Arial" w:hint="default"/>
      <w:b/>
      <w:bCs/>
      <w:color w:val="000000"/>
      <w:spacing w:val="240"/>
      <w:sz w:val="24"/>
      <w:szCs w:val="24"/>
    </w:rPr>
  </w:style>
  <w:style w:type="paragraph" w:customStyle="1" w:styleId="Heading">
    <w:name w:val="Heading"/>
    <w:basedOn w:val="Heading5"/>
    <w:rsid w:val="00EF19E5"/>
  </w:style>
  <w:style w:type="paragraph" w:customStyle="1" w:styleId="TableNumber">
    <w:name w:val="Table Number"/>
    <w:basedOn w:val="TableNormal1"/>
    <w:rsid w:val="00EF19E5"/>
    <w:pPr>
      <w:jc w:val="right"/>
    </w:pPr>
  </w:style>
  <w:style w:type="character" w:customStyle="1" w:styleId="TableHperlink">
    <w:name w:val="Table Hper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OCHead">
    <w:name w:val="TOC Head"/>
    <w:basedOn w:val="AppendixHeading"/>
    <w:rsid w:val="00EF19E5"/>
    <w:pPr>
      <w:numPr>
        <w:numId w:val="0"/>
      </w:numPr>
    </w:pPr>
  </w:style>
  <w:style w:type="paragraph" w:customStyle="1" w:styleId="AppendixHeading4">
    <w:name w:val="Appendix Heading 4"/>
    <w:basedOn w:val="Heading4"/>
    <w:rsid w:val="00EF19E5"/>
    <w:pPr>
      <w:numPr>
        <w:ilvl w:val="0"/>
        <w:numId w:val="0"/>
      </w:numPr>
    </w:pPr>
  </w:style>
  <w:style w:type="character" w:customStyle="1" w:styleId="Citation">
    <w:name w:val="Citation"/>
    <w:basedOn w:val="DefaultParagraphFont"/>
    <w:rsid w:val="00EF19E5"/>
    <w:rPr>
      <w:i/>
    </w:rPr>
  </w:style>
  <w:style w:type="character" w:customStyle="1" w:styleId="FootnoteGlyph">
    <w:name w:val="Footnote Glyph"/>
    <w:basedOn w:val="DefaultParagraphFont"/>
    <w:rsid w:val="00EF19E5"/>
    <w:rPr>
      <w:vertAlign w:val="superscript"/>
    </w:rPr>
  </w:style>
  <w:style w:type="character" w:customStyle="1" w:styleId="TableHyperlink">
    <w:name w:val="Table Hyper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er0">
    <w:name w:val="Ter0"/>
    <w:basedOn w:val="ListBullet"/>
    <w:rsid w:val="00EF19E5"/>
  </w:style>
  <w:style w:type="paragraph" w:customStyle="1" w:styleId="GlossaryTerm">
    <w:name w:val="Glossary Term"/>
    <w:basedOn w:val="Normal"/>
    <w:rsid w:val="00EF19E5"/>
    <w:pPr>
      <w:keepNext/>
      <w:pBdr>
        <w:top w:val="single" w:sz="4" w:space="4" w:color="auto"/>
      </w:pBdr>
    </w:pPr>
    <w:rPr>
      <w:rFonts w:ascii="Trebuchet MS" w:hAnsi="Trebuchet MS"/>
      <w:b/>
    </w:rPr>
  </w:style>
  <w:style w:type="paragraph" w:customStyle="1" w:styleId="GlossaryAcronymExpansion">
    <w:name w:val="Glossary Acronym Expansion"/>
    <w:basedOn w:val="Normal"/>
    <w:rsid w:val="00EF19E5"/>
  </w:style>
  <w:style w:type="paragraph" w:customStyle="1" w:styleId="MoreInformation">
    <w:name w:val="More Information"/>
    <w:basedOn w:val="Normal"/>
    <w:rsid w:val="00EF19E5"/>
    <w:pPr>
      <w:numPr>
        <w:numId w:val="18"/>
      </w:numPr>
    </w:pPr>
  </w:style>
  <w:style w:type="character" w:customStyle="1" w:styleId="FieldNameChar">
    <w:name w:val="Field Name Char"/>
    <w:rsid w:val="00EF19E5"/>
    <w:rPr>
      <w:noProof w:val="0"/>
      <w:lang w:val="en-GB"/>
    </w:rPr>
  </w:style>
  <w:style w:type="character" w:customStyle="1" w:styleId="QuotationAttributionLink">
    <w:name w:val="Quotation Attribution 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er00">
    <w:name w:val="Ter0]#"/>
    <w:basedOn w:val="ListBullet"/>
    <w:rsid w:val="00EF19E5"/>
  </w:style>
  <w:style w:type="paragraph" w:customStyle="1" w:styleId="DefaultText">
    <w:name w:val="Default Text"/>
    <w:basedOn w:val="Normal"/>
    <w:rsid w:val="00EF19E5"/>
    <w:pPr>
      <w:autoSpaceDE w:val="0"/>
      <w:autoSpaceDN w:val="0"/>
      <w:spacing w:line="240" w:lineRule="auto"/>
    </w:pPr>
    <w:rPr>
      <w:sz w:val="24"/>
      <w:szCs w:val="24"/>
    </w:rPr>
  </w:style>
  <w:style w:type="paragraph" w:customStyle="1" w:styleId="Paragraph1">
    <w:name w:val="Paragraph_1"/>
    <w:basedOn w:val="Normal"/>
    <w:rsid w:val="00EF19E5"/>
    <w:pPr>
      <w:keepLines/>
      <w:spacing w:after="100" w:line="240" w:lineRule="auto"/>
      <w:ind w:left="720"/>
      <w:jc w:val="both"/>
    </w:pPr>
    <w:rPr>
      <w:lang w:val="en-GB"/>
    </w:rPr>
  </w:style>
  <w:style w:type="paragraph" w:customStyle="1" w:styleId="TechnologyType">
    <w:name w:val="Technology Type"/>
    <w:basedOn w:val="Normal"/>
    <w:rsid w:val="00EF19E5"/>
    <w:rPr>
      <w:rFonts w:ascii="Times" w:hAnsi="Times"/>
      <w:i/>
      <w:sz w:val="24"/>
    </w:rPr>
  </w:style>
  <w:style w:type="paragraph" w:customStyle="1" w:styleId="text0">
    <w:name w:val="text"/>
    <w:basedOn w:val="Normal"/>
    <w:rsid w:val="00EF19E5"/>
    <w:pPr>
      <w:spacing w:before="100" w:after="100" w:line="240" w:lineRule="auto"/>
    </w:pPr>
    <w:rPr>
      <w:rFonts w:ascii="Arial" w:hAnsi="Arial"/>
      <w:color w:val="000000"/>
      <w:lang w:val="en-US"/>
    </w:rPr>
  </w:style>
  <w:style w:type="character" w:customStyle="1" w:styleId="bio1">
    <w:name w:val="bio1"/>
    <w:basedOn w:val="DefaultParagraphFont"/>
    <w:rsid w:val="00EF19E5"/>
    <w:rPr>
      <w:rFonts w:ascii="Arial" w:hAnsi="Arial" w:cs="Arial" w:hint="default"/>
      <w:b/>
      <w:bCs/>
      <w:color w:val="990000"/>
      <w:sz w:val="20"/>
      <w:szCs w:val="20"/>
    </w:rPr>
  </w:style>
  <w:style w:type="character" w:customStyle="1" w:styleId="Typewriter">
    <w:name w:val="Typewriter"/>
    <w:rsid w:val="00EF19E5"/>
    <w:rPr>
      <w:rFonts w:ascii="Courier New" w:hAnsi="Courier New"/>
      <w:sz w:val="20"/>
    </w:rPr>
  </w:style>
  <w:style w:type="character" w:customStyle="1" w:styleId="CITE">
    <w:name w:val="CITE"/>
    <w:rsid w:val="00EF19E5"/>
    <w:rPr>
      <w:i/>
    </w:rPr>
  </w:style>
  <w:style w:type="paragraph" w:customStyle="1" w:styleId="CompanyName">
    <w:name w:val="Company Name"/>
    <w:basedOn w:val="Normal"/>
    <w:rsid w:val="00EF19E5"/>
    <w:pPr>
      <w:keepNext/>
      <w:keepLines/>
      <w:framePr w:w="4080" w:h="840" w:hSpace="180" w:wrap="notBeside" w:vAnchor="page" w:hAnchor="margin" w:y="913" w:anchorLock="1"/>
      <w:spacing w:after="120" w:line="220" w:lineRule="atLeast"/>
    </w:pPr>
    <w:rPr>
      <w:rFonts w:ascii="Arial Black" w:hAnsi="Arial Black"/>
      <w:spacing w:val="-25"/>
      <w:kern w:val="28"/>
      <w:sz w:val="32"/>
      <w:lang w:val="en-US"/>
    </w:rPr>
  </w:style>
  <w:style w:type="paragraph" w:customStyle="1" w:styleId="ReturnAddress">
    <w:name w:val="Return Address"/>
    <w:basedOn w:val="Normal"/>
    <w:rsid w:val="00EF19E5"/>
    <w:pPr>
      <w:keepLines/>
      <w:framePr w:w="5160" w:h="840" w:wrap="notBeside" w:vAnchor="page" w:hAnchor="page" w:x="6121" w:y="915" w:anchorLock="1"/>
      <w:tabs>
        <w:tab w:val="left" w:pos="2160"/>
      </w:tabs>
      <w:spacing w:after="120" w:line="160" w:lineRule="atLeast"/>
    </w:pPr>
    <w:rPr>
      <w:rFonts w:ascii="Arial" w:hAnsi="Arial"/>
      <w:sz w:val="14"/>
      <w:lang w:val="en-US"/>
    </w:rPr>
  </w:style>
  <w:style w:type="paragraph" w:customStyle="1" w:styleId="TitleCover">
    <w:name w:val="Title Cover"/>
    <w:basedOn w:val="Normal"/>
    <w:next w:val="Normal"/>
    <w:rsid w:val="00EF19E5"/>
    <w:pPr>
      <w:keepNext/>
      <w:keepLines/>
      <w:pBdr>
        <w:top w:val="single" w:sz="30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en-US"/>
    </w:rPr>
  </w:style>
  <w:style w:type="paragraph" w:customStyle="1" w:styleId="H2">
    <w:name w:val="H2"/>
    <w:basedOn w:val="Normal"/>
    <w:next w:val="Normal"/>
    <w:autoRedefine/>
    <w:rsid w:val="00EF19E5"/>
    <w:pPr>
      <w:keepNext/>
      <w:widowControl w:val="0"/>
      <w:tabs>
        <w:tab w:val="num" w:pos="720"/>
      </w:tabs>
      <w:spacing w:before="100" w:after="100" w:line="240" w:lineRule="auto"/>
      <w:ind w:left="720" w:hanging="720"/>
      <w:outlineLvl w:val="2"/>
    </w:pPr>
    <w:rPr>
      <w:b/>
      <w:snapToGrid w:val="0"/>
      <w:sz w:val="36"/>
      <w:lang w:val="en-US"/>
    </w:rPr>
  </w:style>
  <w:style w:type="character" w:customStyle="1" w:styleId="HTMLMarkup">
    <w:name w:val="HTML Markup"/>
    <w:rsid w:val="00EF19E5"/>
    <w:rPr>
      <w:vanish/>
      <w:color w:val="FF0000"/>
    </w:rPr>
  </w:style>
  <w:style w:type="paragraph" w:customStyle="1" w:styleId="Blockquote">
    <w:name w:val="Blockquote"/>
    <w:basedOn w:val="Normal"/>
    <w:rsid w:val="00EF19E5"/>
    <w:pPr>
      <w:spacing w:before="100" w:after="100" w:line="240" w:lineRule="auto"/>
      <w:ind w:left="360" w:right="360"/>
    </w:pPr>
    <w:rPr>
      <w:snapToGrid w:val="0"/>
      <w:sz w:val="24"/>
      <w:lang w:val="en-US"/>
    </w:rPr>
  </w:style>
  <w:style w:type="paragraph" w:customStyle="1" w:styleId="Header1">
    <w:name w:val="Header1"/>
    <w:basedOn w:val="Heading1"/>
    <w:rsid w:val="00EF19E5"/>
    <w:pPr>
      <w:pageBreakBefore w:val="0"/>
      <w:numPr>
        <w:numId w:val="0"/>
      </w:numPr>
      <w:pBdr>
        <w:bottom w:val="single" w:sz="4" w:space="1" w:color="auto"/>
      </w:pBdr>
      <w:tabs>
        <w:tab w:val="clear" w:pos="-851"/>
        <w:tab w:val="num" w:pos="360"/>
      </w:tabs>
      <w:spacing w:before="0" w:after="120" w:line="240" w:lineRule="auto"/>
      <w:ind w:left="360" w:hanging="360"/>
    </w:pPr>
    <w:rPr>
      <w:rFonts w:ascii="Verdana" w:hAnsi="Verdana"/>
      <w:b/>
      <w:i w:val="0"/>
      <w:sz w:val="28"/>
      <w:lang w:val="en-GB"/>
    </w:rPr>
  </w:style>
  <w:style w:type="paragraph" w:customStyle="1" w:styleId="Style1">
    <w:name w:val="Style1"/>
    <w:basedOn w:val="Header1"/>
    <w:rsid w:val="00EF19E5"/>
  </w:style>
  <w:style w:type="paragraph" w:customStyle="1" w:styleId="ReportSponsor">
    <w:name w:val="ReportSponsor"/>
    <w:basedOn w:val="Normal"/>
    <w:next w:val="Normal"/>
    <w:rsid w:val="00EF19E5"/>
    <w:pPr>
      <w:spacing w:after="120" w:line="240" w:lineRule="atLeast"/>
      <w:jc w:val="center"/>
      <w:outlineLvl w:val="0"/>
    </w:pPr>
    <w:rPr>
      <w:rFonts w:ascii="Verdana" w:hAnsi="Verdana"/>
      <w:sz w:val="40"/>
      <w:szCs w:val="40"/>
      <w:lang w:val="en-US"/>
    </w:rPr>
  </w:style>
  <w:style w:type="character" w:customStyle="1" w:styleId="code0">
    <w:name w:val="code"/>
    <w:basedOn w:val="DefaultParagraphFont"/>
    <w:rsid w:val="00EF19E5"/>
    <w:rPr>
      <w:rFonts w:ascii="Courier New" w:hAnsi="Courier New"/>
    </w:rPr>
  </w:style>
  <w:style w:type="paragraph" w:customStyle="1" w:styleId="MCtext">
    <w:name w:val="MC_text"/>
    <w:basedOn w:val="Normal"/>
    <w:autoRedefine/>
    <w:rsid w:val="00EF19E5"/>
    <w:pPr>
      <w:spacing w:after="120" w:line="240" w:lineRule="auto"/>
    </w:pPr>
    <w:rPr>
      <w:rFonts w:ascii="Arial" w:hAnsi="Arial"/>
      <w:lang w:val="en-US"/>
    </w:rPr>
  </w:style>
  <w:style w:type="paragraph" w:customStyle="1" w:styleId="Bulletedlist">
    <w:name w:val="Bulleted_list"/>
    <w:basedOn w:val="BodyTextIndent"/>
    <w:autoRedefine/>
    <w:rsid w:val="00EF19E5"/>
    <w:pPr>
      <w:tabs>
        <w:tab w:val="num" w:pos="720"/>
      </w:tabs>
      <w:spacing w:line="240" w:lineRule="auto"/>
      <w:ind w:left="720" w:hanging="360"/>
    </w:pPr>
    <w:rPr>
      <w:rFonts w:ascii="Arial" w:hAnsi="Arial"/>
      <w:bCs/>
      <w:sz w:val="24"/>
      <w:szCs w:val="24"/>
      <w:lang w:val="en-GB"/>
    </w:rPr>
  </w:style>
  <w:style w:type="paragraph" w:customStyle="1" w:styleId="Body">
    <w:name w:val="Body"/>
    <w:rsid w:val="00EF19E5"/>
    <w:pPr>
      <w:spacing w:after="120"/>
    </w:pPr>
    <w:rPr>
      <w:sz w:val="24"/>
    </w:rPr>
  </w:style>
  <w:style w:type="character" w:customStyle="1" w:styleId="CodeTitle">
    <w:name w:val="CodeTitle"/>
    <w:basedOn w:val="DefaultParagraphFont"/>
    <w:rsid w:val="00EF19E5"/>
    <w:rPr>
      <w:rFonts w:ascii="Arial" w:hAnsi="Arial"/>
      <w:spacing w:val="0"/>
      <w:sz w:val="28"/>
    </w:rPr>
  </w:style>
  <w:style w:type="paragraph" w:customStyle="1" w:styleId="References">
    <w:name w:val="References"/>
    <w:basedOn w:val="Normal"/>
    <w:rsid w:val="00EF19E5"/>
    <w:pPr>
      <w:tabs>
        <w:tab w:val="num" w:pos="851"/>
      </w:tabs>
      <w:spacing w:after="240" w:line="360" w:lineRule="auto"/>
      <w:ind w:left="851" w:hanging="851"/>
    </w:pPr>
    <w:rPr>
      <w:spacing w:val="-5"/>
      <w:lang w:val="en-GB"/>
    </w:rPr>
  </w:style>
  <w:style w:type="paragraph" w:customStyle="1" w:styleId="Normal10">
    <w:name w:val="Normal_10"/>
    <w:basedOn w:val="Normal"/>
    <w:rsid w:val="00EF19E5"/>
    <w:pPr>
      <w:spacing w:line="240" w:lineRule="auto"/>
    </w:pPr>
    <w:rPr>
      <w:rFonts w:ascii="Verdana" w:hAnsi="Verdana"/>
      <w:lang w:val="en-GB"/>
    </w:rPr>
  </w:style>
  <w:style w:type="paragraph" w:customStyle="1" w:styleId="Para1">
    <w:name w:val="Para1"/>
    <w:basedOn w:val="Normal"/>
    <w:rsid w:val="00EF19E5"/>
    <w:pPr>
      <w:keepLines/>
      <w:spacing w:before="100" w:after="120" w:line="240" w:lineRule="auto"/>
      <w:ind w:left="720"/>
      <w:jc w:val="both"/>
    </w:pPr>
    <w:rPr>
      <w:snapToGrid w:val="0"/>
      <w:lang w:val="en-GB"/>
    </w:rPr>
  </w:style>
  <w:style w:type="paragraph" w:customStyle="1" w:styleId="TableNormal4">
    <w:name w:val="Table Normal4"/>
    <w:basedOn w:val="Normal"/>
    <w:rsid w:val="00EF19E5"/>
    <w:pPr>
      <w:keepNext/>
      <w:keepLines/>
    </w:pPr>
    <w:rPr>
      <w:rFonts w:ascii="Trebuchet MS" w:hAnsi="Trebuchet MS"/>
      <w:sz w:val="16"/>
    </w:rPr>
  </w:style>
  <w:style w:type="character" w:customStyle="1" w:styleId="Heading2CharChar">
    <w:name w:val="Heading 2 Char Char"/>
    <w:aliases w:val="Heading_Numbered_2 Char Char,h2 Char Char,sl2 Char Char,Chapter Title Char Char,‹berschrift 21 Char Char,Prophead 2 Char Char"/>
    <w:basedOn w:val="DefaultParagraphFont"/>
    <w:rsid w:val="00EF19E5"/>
    <w:rPr>
      <w:rFonts w:ascii="Trebuchet MS" w:hAnsi="Trebuchet MS"/>
      <w:b/>
      <w:color w:val="000000"/>
      <w:sz w:val="24"/>
      <w:lang w:val="en-GB" w:eastAsia="en-US" w:bidi="ar-SA"/>
    </w:rPr>
  </w:style>
  <w:style w:type="paragraph" w:customStyle="1" w:styleId="western">
    <w:name w:val="western"/>
    <w:basedOn w:val="Normal"/>
    <w:rsid w:val="00EF19E5"/>
    <w:pPr>
      <w:spacing w:before="100" w:beforeAutospacing="1" w:after="119" w:line="240" w:lineRule="auto"/>
    </w:pPr>
    <w:rPr>
      <w:rFonts w:ascii="Verdana" w:hAnsi="Verdana"/>
      <w:sz w:val="24"/>
      <w:szCs w:val="24"/>
      <w:lang w:val="en-US"/>
    </w:rPr>
  </w:style>
  <w:style w:type="paragraph" w:customStyle="1" w:styleId="TableNormal2">
    <w:name w:val="Table Normal2"/>
    <w:basedOn w:val="Normal"/>
    <w:rsid w:val="00EF19E5"/>
    <w:pPr>
      <w:keepNext/>
      <w:keepLines/>
    </w:pPr>
    <w:rPr>
      <w:rFonts w:ascii="Trebuchet MS" w:hAnsi="Trebuchet MS"/>
      <w:sz w:val="16"/>
    </w:rPr>
  </w:style>
  <w:style w:type="paragraph" w:customStyle="1" w:styleId="bull">
    <w:name w:val="bull"/>
    <w:basedOn w:val="Normal"/>
    <w:rsid w:val="00EF19E5"/>
    <w:pPr>
      <w:numPr>
        <w:ilvl w:val="1"/>
        <w:numId w:val="20"/>
      </w:numPr>
      <w:tabs>
        <w:tab w:val="clear" w:pos="1440"/>
        <w:tab w:val="num" w:pos="851"/>
      </w:tabs>
      <w:spacing w:line="240" w:lineRule="auto"/>
      <w:ind w:left="851" w:hanging="284"/>
    </w:pPr>
  </w:style>
  <w:style w:type="paragraph" w:customStyle="1" w:styleId="numbull">
    <w:name w:val="numbull"/>
    <w:basedOn w:val="Normal"/>
    <w:rsid w:val="00EF19E5"/>
    <w:pPr>
      <w:numPr>
        <w:numId w:val="21"/>
      </w:numPr>
      <w:spacing w:line="240" w:lineRule="auto"/>
    </w:pPr>
  </w:style>
  <w:style w:type="character" w:customStyle="1" w:styleId="FootnoteCharacters">
    <w:name w:val="Footnote Characters"/>
    <w:rsid w:val="00EF19E5"/>
  </w:style>
  <w:style w:type="paragraph" w:customStyle="1" w:styleId="nor">
    <w:name w:val="nor"/>
    <w:basedOn w:val="MiniTOC"/>
    <w:rsid w:val="00EF19E5"/>
    <w:pPr>
      <w:numPr>
        <w:numId w:val="22"/>
      </w:numPr>
    </w:pPr>
    <w:rPr>
      <w:lang w:val="en-GB"/>
    </w:rPr>
  </w:style>
  <w:style w:type="character" w:customStyle="1" w:styleId="moz-txt-citetags">
    <w:name w:val="moz-txt-citetags"/>
    <w:basedOn w:val="DefaultParagraphFont"/>
    <w:rsid w:val="00EF19E5"/>
  </w:style>
  <w:style w:type="paragraph" w:customStyle="1" w:styleId="western1">
    <w:name w:val="western1"/>
    <w:basedOn w:val="Normal"/>
    <w:rsid w:val="00EF19E5"/>
    <w:pPr>
      <w:spacing w:before="100" w:beforeAutospacing="1" w:after="119" w:line="240" w:lineRule="auto"/>
    </w:pPr>
    <w:rPr>
      <w:rFonts w:ascii="Verdana" w:eastAsia="Arial Unicode MS" w:hAnsi="Verdana" w:cs="Arial Unicode MS"/>
      <w:sz w:val="24"/>
      <w:szCs w:val="24"/>
      <w:lang w:val="en-GB"/>
    </w:rPr>
  </w:style>
  <w:style w:type="paragraph" w:customStyle="1" w:styleId="western2">
    <w:name w:val="western2"/>
    <w:basedOn w:val="Normal"/>
    <w:rsid w:val="00EF19E5"/>
    <w:pPr>
      <w:spacing w:before="100" w:beforeAutospacing="1" w:after="119" w:line="240" w:lineRule="auto"/>
    </w:pPr>
    <w:rPr>
      <w:rFonts w:ascii="Verdana" w:eastAsia="Arial Unicode MS" w:hAnsi="Verdana" w:cs="Arial Unicode MS"/>
      <w:i/>
      <w:iCs/>
      <w:sz w:val="24"/>
      <w:szCs w:val="24"/>
      <w:lang w:val="en-GB"/>
    </w:rPr>
  </w:style>
  <w:style w:type="character" w:customStyle="1" w:styleId="Heading1Char">
    <w:name w:val="Heading 1 Char"/>
    <w:aliases w:val="H1 Char,Heading_Numbered_1 Char,‹berschrift 1 Char,h1 Char,numbered indent 1 Char,ni1 Char,1 ghost Char,g Char,ghost Char,II+ Char,I Char,Head1 Char,1 Char,Header 1 Char,MainHeader Char,tchead Char,Test Plan Char,Heading 10 Char,Cha Char"/>
    <w:basedOn w:val="DefaultParagraphFont"/>
    <w:link w:val="Heading1"/>
    <w:rsid w:val="009B21A6"/>
    <w:rPr>
      <w:rFonts w:ascii="Times" w:hAnsi="Times"/>
      <w:i/>
      <w:color w:val="000000"/>
      <w:sz w:val="52"/>
      <w:lang w:eastAsia="en-US"/>
    </w:rPr>
  </w:style>
  <w:style w:type="table" w:styleId="TableGrid">
    <w:name w:val="Table Grid"/>
    <w:basedOn w:val="TableNormal"/>
    <w:uiPriority w:val="59"/>
    <w:rsid w:val="00DF1871"/>
    <w:pPr>
      <w:spacing w:before="120" w:line="264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utlineL5">
    <w:name w:val="Outline_L5"/>
    <w:basedOn w:val="Heading5"/>
    <w:rsid w:val="00C73F5C"/>
    <w:pPr>
      <w:keepNext w:val="0"/>
      <w:widowControl/>
      <w:numPr>
        <w:ilvl w:val="0"/>
        <w:numId w:val="0"/>
      </w:numPr>
      <w:tabs>
        <w:tab w:val="left" w:pos="2592"/>
      </w:tabs>
      <w:spacing w:before="120" w:after="60" w:line="240" w:lineRule="auto"/>
    </w:pPr>
    <w:rPr>
      <w:rFonts w:ascii="Arial" w:hAnsi="Arial" w:cs="Tahoma"/>
      <w:bCs/>
      <w:i/>
      <w:iCs/>
      <w:sz w:val="24"/>
      <w:szCs w:val="26"/>
    </w:rPr>
  </w:style>
  <w:style w:type="paragraph" w:styleId="ListParagraph">
    <w:name w:val="List Paragraph"/>
    <w:basedOn w:val="Normal"/>
    <w:uiPriority w:val="34"/>
    <w:qFormat/>
    <w:rsid w:val="00A048FC"/>
    <w:pPr>
      <w:numPr>
        <w:numId w:val="50"/>
      </w:numPr>
      <w:ind w:left="357" w:hanging="357"/>
      <w:contextualSpacing/>
    </w:pPr>
    <w:rPr>
      <w:lang w:val="en-US"/>
    </w:rPr>
  </w:style>
  <w:style w:type="character" w:customStyle="1" w:styleId="Heading2Char1">
    <w:name w:val="Heading 2 Char1"/>
    <w:aliases w:val="Heading 2 Char Char1,Heading_Numbered_2 Char Char1,h2 Char Char1,sl2 Char Char1,Chapter Title Char Char1,‹berschrift 21 Char Char1,Prophead 2 Char Char1,Heading_Numbered_2 Char1,h2 Char1,sl2 Char1,Chapter Title Char1,‹berschrift 21 Char1"/>
    <w:basedOn w:val="DefaultParagraphFont"/>
    <w:link w:val="Heading2"/>
    <w:rsid w:val="001C4317"/>
    <w:rPr>
      <w:rFonts w:ascii="Trebuchet MS" w:hAnsi="Trebuchet MS"/>
      <w:b/>
      <w:color w:val="000000"/>
      <w:sz w:val="24"/>
      <w:lang w:val="en-GB" w:eastAsia="en-US"/>
    </w:rPr>
  </w:style>
  <w:style w:type="character" w:customStyle="1" w:styleId="gmailquote">
    <w:name w:val="gmail_quote"/>
    <w:basedOn w:val="DefaultParagraphFont"/>
    <w:rsid w:val="00C61C68"/>
  </w:style>
  <w:style w:type="paragraph" w:styleId="BalloonText">
    <w:name w:val="Balloon Text"/>
    <w:basedOn w:val="Normal"/>
    <w:link w:val="BalloonTextChar"/>
    <w:uiPriority w:val="99"/>
    <w:semiHidden/>
    <w:unhideWhenUsed/>
    <w:rsid w:val="008A2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6E5"/>
    <w:rPr>
      <w:rFonts w:ascii="Tahoma" w:hAnsi="Tahoma" w:cs="Tahoma"/>
      <w:sz w:val="16"/>
      <w:szCs w:val="16"/>
      <w:lang w:eastAsia="en-US"/>
    </w:rPr>
  </w:style>
  <w:style w:type="paragraph" w:customStyle="1" w:styleId="template">
    <w:name w:val="template"/>
    <w:basedOn w:val="Normal"/>
    <w:rsid w:val="00705A50"/>
    <w:pPr>
      <w:spacing w:line="240" w:lineRule="exact"/>
    </w:pPr>
    <w:rPr>
      <w:rFonts w:ascii="Arial" w:hAnsi="Arial"/>
      <w:i/>
      <w:lang w:val="en-US"/>
    </w:rPr>
  </w:style>
  <w:style w:type="paragraph" w:styleId="Revision">
    <w:name w:val="Revision"/>
    <w:hidden/>
    <w:uiPriority w:val="99"/>
    <w:semiHidden/>
    <w:rsid w:val="00DC6B90"/>
    <w:rPr>
      <w:sz w:val="22"/>
      <w:lang w:val="en-IE"/>
    </w:rPr>
  </w:style>
  <w:style w:type="character" w:styleId="CommentReference">
    <w:name w:val="annotation reference"/>
    <w:basedOn w:val="DefaultParagraphFont"/>
    <w:uiPriority w:val="99"/>
    <w:semiHidden/>
    <w:unhideWhenUsed/>
    <w:rsid w:val="00FA6BB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BB5"/>
    <w:pPr>
      <w:spacing w:line="240" w:lineRule="auto"/>
    </w:pPr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6BB5"/>
    <w:rPr>
      <w:sz w:val="22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FA6BB5"/>
    <w:rPr>
      <w:sz w:val="22"/>
      <w:lang w:eastAsia="en-US"/>
    </w:rPr>
  </w:style>
  <w:style w:type="character" w:customStyle="1" w:styleId="lg">
    <w:name w:val="lg"/>
    <w:basedOn w:val="DefaultParagraphFont"/>
    <w:rsid w:val="00BE1FA8"/>
  </w:style>
  <w:style w:type="character" w:customStyle="1" w:styleId="ppt">
    <w:name w:val="ppt"/>
    <w:basedOn w:val="DefaultParagraphFont"/>
    <w:rsid w:val="00BE1FA8"/>
  </w:style>
  <w:style w:type="character" w:customStyle="1" w:styleId="Heading3Char">
    <w:name w:val="Heading 3 Char"/>
    <w:aliases w:val="Prophead 3 Char,h3 Char,HHHeading Char,Heading_Numbered_3 Char,Level 3 Head Char,‹berschrift 31 Char,Heading 31 Char,Heading 32 Char,Heading 33 Char,Heading 34 Char,Heading 35 Char,Heading 36 Char,H3 Char,Minor Char,Project 3 Char,3 Char"/>
    <w:basedOn w:val="DefaultParagraphFont"/>
    <w:link w:val="Heading3"/>
    <w:rsid w:val="007B2076"/>
    <w:rPr>
      <w:rFonts w:ascii="Helvetica" w:hAnsi="Helvetica"/>
      <w:b/>
      <w:sz w:val="22"/>
    </w:rPr>
  </w:style>
  <w:style w:type="paragraph" w:customStyle="1" w:styleId="TableNormal3">
    <w:name w:val="Table Normal3"/>
    <w:basedOn w:val="Normal"/>
    <w:rsid w:val="00E65C30"/>
    <w:pPr>
      <w:keepNext/>
      <w:keepLines/>
      <w:spacing w:before="120" w:after="0" w:line="264" w:lineRule="auto"/>
    </w:pPr>
    <w:rPr>
      <w:rFonts w:ascii="Trebuchet MS" w:eastAsia="Times New Roman" w:hAnsi="Trebuchet MS" w:cs="Times New Roman"/>
      <w:sz w:val="16"/>
      <w:szCs w:val="20"/>
    </w:rPr>
  </w:style>
  <w:style w:type="paragraph" w:customStyle="1" w:styleId="Default">
    <w:name w:val="Default"/>
    <w:rsid w:val="00C3567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3DD2B-87B7-4B25-9675-D74E7AB52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5232</CharactersWithSpaces>
  <SharedDoc>false</SharedDoc>
  <HLinks>
    <vt:vector size="222" baseType="variant">
      <vt:variant>
        <vt:i4>7078012</vt:i4>
      </vt:variant>
      <vt:variant>
        <vt:i4>180</vt:i4>
      </vt:variant>
      <vt:variant>
        <vt:i4>0</vt:i4>
      </vt:variant>
      <vt:variant>
        <vt:i4>5</vt:i4>
      </vt:variant>
      <vt:variant>
        <vt:lpwstr>http://www.cybermonkey.org/html/game/swron/</vt:lpwstr>
      </vt:variant>
      <vt:variant>
        <vt:lpwstr/>
      </vt:variant>
      <vt:variant>
        <vt:i4>7471148</vt:i4>
      </vt:variant>
      <vt:variant>
        <vt:i4>177</vt:i4>
      </vt:variant>
      <vt:variant>
        <vt:i4>0</vt:i4>
      </vt:variant>
      <vt:variant>
        <vt:i4>5</vt:i4>
      </vt:variant>
      <vt:variant>
        <vt:lpwstr>http://revotron.tripod.com/</vt:lpwstr>
      </vt:variant>
      <vt:variant>
        <vt:lpwstr/>
      </vt:variant>
      <vt:variant>
        <vt:i4>393223</vt:i4>
      </vt:variant>
      <vt:variant>
        <vt:i4>174</vt:i4>
      </vt:variant>
      <vt:variant>
        <vt:i4>0</vt:i4>
      </vt:variant>
      <vt:variant>
        <vt:i4>5</vt:i4>
      </vt:variant>
      <vt:variant>
        <vt:lpwstr>http://website.lineone.net/%7Eplanetride/lightcycles.htm</vt:lpwstr>
      </vt:variant>
      <vt:variant>
        <vt:lpwstr/>
      </vt:variant>
      <vt:variant>
        <vt:i4>1245276</vt:i4>
      </vt:variant>
      <vt:variant>
        <vt:i4>171</vt:i4>
      </vt:variant>
      <vt:variant>
        <vt:i4>0</vt:i4>
      </vt:variant>
      <vt:variant>
        <vt:i4>5</vt:i4>
      </vt:variant>
      <vt:variant>
        <vt:lpwstr>http://www.cycles3d.com/</vt:lpwstr>
      </vt:variant>
      <vt:variant>
        <vt:lpwstr/>
      </vt:variant>
      <vt:variant>
        <vt:i4>2359336</vt:i4>
      </vt:variant>
      <vt:variant>
        <vt:i4>168</vt:i4>
      </vt:variant>
      <vt:variant>
        <vt:i4>0</vt:i4>
      </vt:variant>
      <vt:variant>
        <vt:i4>5</vt:i4>
      </vt:variant>
      <vt:variant>
        <vt:lpwstr>http://www.gltron.org/</vt:lpwstr>
      </vt:variant>
      <vt:variant>
        <vt:lpwstr/>
      </vt:variant>
      <vt:variant>
        <vt:i4>6160452</vt:i4>
      </vt:variant>
      <vt:variant>
        <vt:i4>165</vt:i4>
      </vt:variant>
      <vt:variant>
        <vt:i4>0</vt:i4>
      </vt:variant>
      <vt:variant>
        <vt:i4>5</vt:i4>
      </vt:variant>
      <vt:variant>
        <vt:lpwstr>http://www.armagetronad.net/</vt:lpwstr>
      </vt:variant>
      <vt:variant>
        <vt:lpwstr/>
      </vt:variant>
      <vt:variant>
        <vt:i4>6160452</vt:i4>
      </vt:variant>
      <vt:variant>
        <vt:i4>162</vt:i4>
      </vt:variant>
      <vt:variant>
        <vt:i4>0</vt:i4>
      </vt:variant>
      <vt:variant>
        <vt:i4>5</vt:i4>
      </vt:variant>
      <vt:variant>
        <vt:lpwstr>http://www.armagetronad.net/</vt:lpwstr>
      </vt:variant>
      <vt:variant>
        <vt:lpwstr/>
      </vt:variant>
      <vt:variant>
        <vt:i4>1572923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_Toc187745955</vt:lpwstr>
      </vt:variant>
      <vt:variant>
        <vt:i4>1572923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_Toc187745954</vt:lpwstr>
      </vt:variant>
      <vt:variant>
        <vt:i4>1572923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_Toc187745953</vt:lpwstr>
      </vt:variant>
      <vt:variant>
        <vt:i4>1572923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_Toc187745952</vt:lpwstr>
      </vt:variant>
      <vt:variant>
        <vt:i4>1572923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_Toc187745951</vt:lpwstr>
      </vt:variant>
      <vt:variant>
        <vt:i4>1572923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_Toc187745950</vt:lpwstr>
      </vt:variant>
      <vt:variant>
        <vt:i4>1638459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_Toc187745949</vt:lpwstr>
      </vt:variant>
      <vt:variant>
        <vt:i4>1638459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_Toc187745948</vt:lpwstr>
      </vt:variant>
      <vt:variant>
        <vt:i4>1638459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_Toc187745947</vt:lpwstr>
      </vt:variant>
      <vt:variant>
        <vt:i4>1638459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_Toc187745946</vt:lpwstr>
      </vt:variant>
      <vt:variant>
        <vt:i4>1638459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_Toc187745945</vt:lpwstr>
      </vt:variant>
      <vt:variant>
        <vt:i4>1638459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_Toc187745944</vt:lpwstr>
      </vt:variant>
      <vt:variant>
        <vt:i4>1638459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_Toc187745943</vt:lpwstr>
      </vt:variant>
      <vt:variant>
        <vt:i4>1638459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_Toc187745942</vt:lpwstr>
      </vt:variant>
      <vt:variant>
        <vt:i4>1638459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_Toc187745941</vt:lpwstr>
      </vt:variant>
      <vt:variant>
        <vt:i4>1638459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_Toc187745940</vt:lpwstr>
      </vt:variant>
      <vt:variant>
        <vt:i4>1966139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_Toc187745939</vt:lpwstr>
      </vt:variant>
      <vt:variant>
        <vt:i4>1966139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_Toc187745938</vt:lpwstr>
      </vt:variant>
      <vt:variant>
        <vt:i4>1966139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_Toc187745937</vt:lpwstr>
      </vt:variant>
      <vt:variant>
        <vt:i4>1966139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_Toc187745936</vt:lpwstr>
      </vt:variant>
      <vt:variant>
        <vt:i4>1966139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_Toc187745935</vt:lpwstr>
      </vt:variant>
      <vt:variant>
        <vt:i4>1966139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_Toc187745934</vt:lpwstr>
      </vt:variant>
      <vt:variant>
        <vt:i4>1966139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_Toc187745933</vt:lpwstr>
      </vt:variant>
      <vt:variant>
        <vt:i4>196652</vt:i4>
      </vt:variant>
      <vt:variant>
        <vt:i4>18</vt:i4>
      </vt:variant>
      <vt:variant>
        <vt:i4>0</vt:i4>
      </vt:variant>
      <vt:variant>
        <vt:i4>5</vt:i4>
      </vt:variant>
      <vt:variant>
        <vt:lpwstr>D:\temp\oflannal@tcd.ie</vt:lpwstr>
      </vt:variant>
      <vt:variant>
        <vt:lpwstr/>
      </vt:variant>
      <vt:variant>
        <vt:i4>1441852</vt:i4>
      </vt:variant>
      <vt:variant>
        <vt:i4>15</vt:i4>
      </vt:variant>
      <vt:variant>
        <vt:i4>0</vt:i4>
      </vt:variant>
      <vt:variant>
        <vt:i4>5</vt:i4>
      </vt:variant>
      <vt:variant>
        <vt:lpwstr>D:\temp\ogradyeo@tcd.ie</vt:lpwstr>
      </vt:variant>
      <vt:variant>
        <vt:lpwstr/>
      </vt:variant>
      <vt:variant>
        <vt:i4>655419</vt:i4>
      </vt:variant>
      <vt:variant>
        <vt:i4>12</vt:i4>
      </vt:variant>
      <vt:variant>
        <vt:i4>0</vt:i4>
      </vt:variant>
      <vt:variant>
        <vt:i4>5</vt:i4>
      </vt:variant>
      <vt:variant>
        <vt:lpwstr>mailto:ruttlejl@tcd.ie</vt:lpwstr>
      </vt:variant>
      <vt:variant>
        <vt:lpwstr/>
      </vt:variant>
      <vt:variant>
        <vt:i4>983092</vt:i4>
      </vt:variant>
      <vt:variant>
        <vt:i4>9</vt:i4>
      </vt:variant>
      <vt:variant>
        <vt:i4>0</vt:i4>
      </vt:variant>
      <vt:variant>
        <vt:i4>5</vt:i4>
      </vt:variant>
      <vt:variant>
        <vt:lpwstr>mailto:oreillcp@tcd.ie</vt:lpwstr>
      </vt:variant>
      <vt:variant>
        <vt:lpwstr/>
      </vt:variant>
      <vt:variant>
        <vt:i4>7602251</vt:i4>
      </vt:variant>
      <vt:variant>
        <vt:i4>6</vt:i4>
      </vt:variant>
      <vt:variant>
        <vt:i4>0</vt:i4>
      </vt:variant>
      <vt:variant>
        <vt:i4>5</vt:i4>
      </vt:variant>
      <vt:variant>
        <vt:lpwstr>D:\temp\okanew@tcd.ie</vt:lpwstr>
      </vt:variant>
      <vt:variant>
        <vt:lpwstr/>
      </vt:variant>
      <vt:variant>
        <vt:i4>589856</vt:i4>
      </vt:variant>
      <vt:variant>
        <vt:i4>3</vt:i4>
      </vt:variant>
      <vt:variant>
        <vt:i4>0</vt:i4>
      </vt:variant>
      <vt:variant>
        <vt:i4>5</vt:i4>
      </vt:variant>
      <vt:variant>
        <vt:lpwstr>mailto:altaylor@tcd.ie</vt:lpwstr>
      </vt:variant>
      <vt:variant>
        <vt:lpwstr/>
      </vt:variant>
      <vt:variant>
        <vt:i4>852027</vt:i4>
      </vt:variant>
      <vt:variant>
        <vt:i4>0</vt:i4>
      </vt:variant>
      <vt:variant>
        <vt:i4>0</vt:i4>
      </vt:variant>
      <vt:variant>
        <vt:i4>5</vt:i4>
      </vt:variant>
      <vt:variant>
        <vt:lpwstr>mailto:reynolco@tcd.ie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2012-11-05T14:18:00Z</dcterms:created>
  <dcterms:modified xsi:type="dcterms:W3CDTF">2012-11-05T17:57:00Z</dcterms:modified>
</cp:coreProperties>
</file>