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2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3330"/>
        <w:gridCol w:w="540"/>
        <w:gridCol w:w="5832"/>
      </w:tblGrid>
      <w:tr w:rsidR="00EF19E5">
        <w:trPr>
          <w:cantSplit/>
        </w:trPr>
        <w:tc>
          <w:tcPr>
            <w:tcW w:w="3330" w:type="dxa"/>
          </w:tcPr>
          <w:p w:rsidR="00EF19E5" w:rsidRDefault="00EF19E5">
            <w:pPr>
              <w:pStyle w:val="western2"/>
            </w:pPr>
            <w:bookmarkStart w:id="0" w:name="_GoBack"/>
            <w:bookmarkEnd w:id="0"/>
          </w:p>
        </w:tc>
        <w:tc>
          <w:tcPr>
            <w:tcW w:w="540" w:type="dxa"/>
          </w:tcPr>
          <w:p w:rsidR="00EF19E5" w:rsidRDefault="00EF19E5">
            <w:pPr>
              <w:rPr>
                <w:rFonts w:ascii="Arial" w:hAnsi="Arial"/>
                <w:b/>
              </w:rPr>
            </w:pPr>
          </w:p>
        </w:tc>
        <w:tc>
          <w:tcPr>
            <w:tcW w:w="5832" w:type="dxa"/>
          </w:tcPr>
          <w:p w:rsidR="00EF19E5" w:rsidRDefault="00104E6C">
            <w:pPr>
              <w:pStyle w:val="border1"/>
              <w:rPr>
                <w:noProof/>
                <w:sz w:val="40"/>
                <w:szCs w:val="40"/>
                <w:lang w:val="en-IE"/>
              </w:rPr>
            </w:pPr>
            <w:r>
              <w:rPr>
                <w:noProof/>
                <w:sz w:val="40"/>
                <w:szCs w:val="40"/>
                <w:lang w:val="en-IE"/>
              </w:rPr>
              <w:t>e</w:t>
            </w:r>
            <w:r w:rsidR="001B72CF">
              <w:rPr>
                <w:noProof/>
                <w:sz w:val="40"/>
                <w:szCs w:val="40"/>
                <w:lang w:val="en-IE"/>
              </w:rPr>
              <w:t>Lab Book</w:t>
            </w:r>
          </w:p>
          <w:p w:rsidR="00EF19E5" w:rsidRDefault="00104E6C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Fundamentals of Programming</w:t>
            </w:r>
          </w:p>
          <w:p w:rsidR="00EF19E5" w:rsidRPr="003A5443" w:rsidRDefault="00EF19E5">
            <w:pPr>
              <w:rPr>
                <w:rFonts w:ascii="Arial" w:hAnsi="Arial" w:cs="Arial"/>
                <w:sz w:val="28"/>
                <w:szCs w:val="28"/>
              </w:rPr>
            </w:pPr>
          </w:p>
          <w:p w:rsidR="003A5443" w:rsidRDefault="00104E6C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WE2.0</w:t>
            </w:r>
          </w:p>
          <w:p w:rsidR="00EF19E5" w:rsidRDefault="001B72CF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sz w:val="40"/>
                <w:szCs w:val="40"/>
              </w:rPr>
              <w:t>Firstname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t xml:space="preserve"> Surname</w:t>
            </w:r>
          </w:p>
          <w:p w:rsidR="00EF19E5" w:rsidRDefault="00EF19E5"/>
          <w:p w:rsidR="00EF19E5" w:rsidRDefault="00EF19E5">
            <w:pPr>
              <w:pStyle w:val="border"/>
              <w:rPr>
                <w:lang w:val="en-IE"/>
              </w:rPr>
            </w:pPr>
          </w:p>
          <w:tbl>
            <w:tblPr>
              <w:tblW w:w="6204" w:type="dxa"/>
              <w:tblLayout w:type="fixed"/>
              <w:tblLook w:val="0000" w:firstRow="0" w:lastRow="0" w:firstColumn="0" w:lastColumn="0" w:noHBand="0" w:noVBand="0"/>
            </w:tblPr>
            <w:tblGrid>
              <w:gridCol w:w="2424"/>
              <w:gridCol w:w="3780"/>
            </w:tblGrid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Date : </w:t>
                  </w:r>
                </w:p>
              </w:tc>
              <w:tc>
                <w:tcPr>
                  <w:tcW w:w="3780" w:type="dxa"/>
                </w:tcPr>
                <w:p w:rsidR="00EF19E5" w:rsidRDefault="00EF19E5" w:rsidP="00515320">
                  <w:pPr>
                    <w:pStyle w:val="HTMLAddress"/>
                    <w:rPr>
                      <w:rFonts w:ascii="Arial" w:hAnsi="Arial" w:cs="Arial"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1B72C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Last Lab</w:t>
                  </w:r>
                </w:p>
              </w:tc>
              <w:tc>
                <w:tcPr>
                  <w:tcW w:w="3780" w:type="dxa"/>
                </w:tcPr>
                <w:p w:rsidR="00EF19E5" w:rsidRPr="00267591" w:rsidRDefault="00EF19E5" w:rsidP="00705A50">
                  <w:pPr>
                    <w:rPr>
                      <w:rFonts w:ascii="Arial" w:eastAsia="MS Mincho" w:hAnsi="Arial" w:cs="Arial"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Version:</w:t>
                  </w:r>
                </w:p>
              </w:tc>
              <w:tc>
                <w:tcPr>
                  <w:tcW w:w="3780" w:type="dxa"/>
                </w:tcPr>
                <w:p w:rsidR="00EF19E5" w:rsidRDefault="00574EE3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>2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FF7FE0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Status: </w:t>
                  </w:r>
                </w:p>
              </w:tc>
              <w:tc>
                <w:tcPr>
                  <w:tcW w:w="3780" w:type="dxa"/>
                </w:tcPr>
                <w:p w:rsidR="00EF19E5" w:rsidRDefault="00887ADF">
                  <w:pPr>
                    <w:rPr>
                      <w:rFonts w:ascii="Arial" w:hAnsi="Arial" w:cs="Arial"/>
                      <w:i/>
                      <w:iCs/>
                    </w:rPr>
                  </w:pPr>
                  <w:r>
                    <w:rPr>
                      <w:rFonts w:ascii="Arial" w:hAnsi="Arial" w:cs="Arial"/>
                      <w:i/>
                      <w:iCs/>
                    </w:rPr>
                    <w:t xml:space="preserve">Draft / </w:t>
                  </w:r>
                  <w:r w:rsidR="00BE1FA8">
                    <w:rPr>
                      <w:rFonts w:ascii="Arial" w:hAnsi="Arial" w:cs="Arial"/>
                      <w:i/>
                      <w:iCs/>
                    </w:rPr>
                    <w:t>Release</w:t>
                  </w: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  <w:tr w:rsidR="00EF19E5">
              <w:tc>
                <w:tcPr>
                  <w:tcW w:w="2424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  <w:tc>
                <w:tcPr>
                  <w:tcW w:w="3780" w:type="dxa"/>
                </w:tcPr>
                <w:p w:rsidR="00EF19E5" w:rsidRDefault="00EF19E5">
                  <w:pPr>
                    <w:rPr>
                      <w:rFonts w:ascii="Arial" w:hAnsi="Arial" w:cs="Arial"/>
                      <w:i/>
                      <w:iCs/>
                    </w:rPr>
                  </w:pPr>
                </w:p>
              </w:tc>
            </w:tr>
          </w:tbl>
          <w:p w:rsidR="00EF19E5" w:rsidRDefault="00EF19E5">
            <w:pPr>
              <w:pStyle w:val="TechnologyType"/>
              <w:rPr>
                <w:rFonts w:ascii="Arial" w:hAnsi="Arial" w:cs="Arial"/>
                <w:iCs/>
              </w:rPr>
            </w:pPr>
          </w:p>
          <w:p w:rsidR="00EF19E5" w:rsidRDefault="00EF19E5">
            <w:pPr>
              <w:rPr>
                <w:rFonts w:ascii="Arial" w:hAnsi="Arial"/>
              </w:rPr>
            </w:pPr>
          </w:p>
        </w:tc>
      </w:tr>
    </w:tbl>
    <w:p w:rsidR="00EF19E5" w:rsidRDefault="00FF7FE0">
      <w:pPr>
        <w:pStyle w:val="Revisions"/>
        <w:rPr>
          <w:lang w:val="en-IE"/>
        </w:rPr>
      </w:pPr>
      <w:r>
        <w:rPr>
          <w:lang w:val="en-IE"/>
        </w:rPr>
        <w:lastRenderedPageBreak/>
        <w:t>Document Control</w:t>
      </w:r>
    </w:p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2979"/>
        <w:gridCol w:w="3167"/>
      </w:tblGrid>
      <w:tr w:rsidR="00EF19E5">
        <w:trPr>
          <w:cantSplit/>
        </w:trPr>
        <w:tc>
          <w:tcPr>
            <w:tcW w:w="9141" w:type="dxa"/>
            <w:gridSpan w:val="3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Contributors</w:t>
            </w:r>
          </w:p>
        </w:tc>
      </w:tr>
      <w:tr w:rsidR="00EF19E5">
        <w:tc>
          <w:tcPr>
            <w:tcW w:w="299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Name/Position</w:t>
            </w:r>
          </w:p>
        </w:tc>
        <w:tc>
          <w:tcPr>
            <w:tcW w:w="2979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Organization</w:t>
            </w:r>
          </w:p>
        </w:tc>
        <w:tc>
          <w:tcPr>
            <w:tcW w:w="3167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Contact Details</w:t>
            </w: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  <w:tr w:rsidR="00705A50">
        <w:tc>
          <w:tcPr>
            <w:tcW w:w="299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979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3167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0"/>
        <w:gridCol w:w="2285"/>
        <w:gridCol w:w="2272"/>
        <w:gridCol w:w="2314"/>
      </w:tblGrid>
      <w:tr w:rsidR="00EF19E5">
        <w:trPr>
          <w:cantSplit/>
        </w:trPr>
        <w:tc>
          <w:tcPr>
            <w:tcW w:w="9141" w:type="dxa"/>
            <w:gridSpan w:val="4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Version History</w:t>
            </w:r>
          </w:p>
        </w:tc>
      </w:tr>
      <w:tr w:rsidR="00EF19E5">
        <w:tc>
          <w:tcPr>
            <w:tcW w:w="2270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</w:t>
            </w:r>
          </w:p>
        </w:tc>
        <w:tc>
          <w:tcPr>
            <w:tcW w:w="2285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Version</w:t>
            </w:r>
          </w:p>
        </w:tc>
        <w:tc>
          <w:tcPr>
            <w:tcW w:w="2272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Status</w:t>
            </w:r>
          </w:p>
        </w:tc>
        <w:tc>
          <w:tcPr>
            <w:tcW w:w="2314" w:type="dxa"/>
          </w:tcPr>
          <w:p w:rsidR="00EF19E5" w:rsidRDefault="00FF7FE0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Comments</w:t>
            </w: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705A50">
        <w:tc>
          <w:tcPr>
            <w:tcW w:w="2270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705A50" w:rsidRDefault="00705A50" w:rsidP="00F67197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705A50" w:rsidRDefault="00705A50">
            <w:pPr>
              <w:rPr>
                <w:rFonts w:eastAsia="MS Mincho"/>
              </w:rPr>
            </w:pPr>
          </w:p>
        </w:tc>
      </w:tr>
      <w:tr w:rsidR="00BE1FA8">
        <w:tc>
          <w:tcPr>
            <w:tcW w:w="2270" w:type="dxa"/>
          </w:tcPr>
          <w:p w:rsidR="00BE1FA8" w:rsidRDefault="00BE1FA8" w:rsidP="009F0A75">
            <w:pPr>
              <w:rPr>
                <w:rFonts w:eastAsia="MS Mincho"/>
              </w:rPr>
            </w:pPr>
          </w:p>
        </w:tc>
        <w:tc>
          <w:tcPr>
            <w:tcW w:w="2285" w:type="dxa"/>
          </w:tcPr>
          <w:p w:rsidR="00BE1FA8" w:rsidRDefault="00BE1FA8" w:rsidP="009F0A75">
            <w:pPr>
              <w:rPr>
                <w:rFonts w:eastAsia="MS Mincho"/>
              </w:rPr>
            </w:pPr>
          </w:p>
        </w:tc>
        <w:tc>
          <w:tcPr>
            <w:tcW w:w="2272" w:type="dxa"/>
          </w:tcPr>
          <w:p w:rsidR="00BE1FA8" w:rsidRDefault="00BE1FA8" w:rsidP="009E773B">
            <w:pPr>
              <w:rPr>
                <w:rFonts w:eastAsia="MS Mincho"/>
              </w:rPr>
            </w:pPr>
          </w:p>
        </w:tc>
        <w:tc>
          <w:tcPr>
            <w:tcW w:w="2314" w:type="dxa"/>
          </w:tcPr>
          <w:p w:rsidR="00BE1FA8" w:rsidRDefault="00BE1FA8">
            <w:pPr>
              <w:rPr>
                <w:rFonts w:eastAsia="MS Mincho"/>
              </w:rPr>
            </w:pPr>
          </w:p>
        </w:tc>
      </w:tr>
    </w:tbl>
    <w:p w:rsidR="00EF19E5" w:rsidRDefault="00EF19E5">
      <w:pPr>
        <w:rPr>
          <w:rFonts w:eastAsia="MS Minch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Changes since last version</w:t>
            </w:r>
          </w:p>
        </w:tc>
      </w:tr>
      <w:tr w:rsidR="00EF19E5">
        <w:tc>
          <w:tcPr>
            <w:tcW w:w="9141" w:type="dxa"/>
          </w:tcPr>
          <w:p w:rsidR="0069223F" w:rsidRPr="00887ADF" w:rsidRDefault="0069223F" w:rsidP="00887ADF">
            <w:pPr>
              <w:ind w:left="357" w:hanging="357"/>
              <w:rPr>
                <w:rFonts w:eastAsia="MS Mincho"/>
              </w:rPr>
            </w:pPr>
          </w:p>
        </w:tc>
      </w:tr>
    </w:tbl>
    <w:p w:rsidR="00EF19E5" w:rsidRDefault="00EF19E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41"/>
      </w:tblGrid>
      <w:tr w:rsidR="00EF19E5">
        <w:tc>
          <w:tcPr>
            <w:tcW w:w="9141" w:type="dxa"/>
            <w:shd w:val="clear" w:color="auto" w:fill="FFFFFF"/>
          </w:tcPr>
          <w:p w:rsidR="00EF19E5" w:rsidRDefault="00FF7FE0">
            <w:pPr>
              <w:rPr>
                <w:rFonts w:eastAsia="MS Mincho"/>
              </w:rPr>
            </w:pPr>
            <w:r>
              <w:rPr>
                <w:rFonts w:eastAsia="MS Mincho"/>
              </w:rPr>
              <w:t>Known Omissions</w:t>
            </w:r>
          </w:p>
        </w:tc>
      </w:tr>
      <w:tr w:rsidR="00EF19E5">
        <w:tc>
          <w:tcPr>
            <w:tcW w:w="9141" w:type="dxa"/>
          </w:tcPr>
          <w:p w:rsidR="00EF19E5" w:rsidRDefault="00EF19E5">
            <w:pPr>
              <w:rPr>
                <w:rFonts w:eastAsia="MS Mincho"/>
              </w:rPr>
            </w:pPr>
          </w:p>
        </w:tc>
      </w:tr>
    </w:tbl>
    <w:p w:rsidR="00F45235" w:rsidRDefault="00F45235" w:rsidP="00770CBC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F45235" w:rsidRDefault="00F45235">
      <w:pPr>
        <w:spacing w:after="0" w:line="240" w:lineRule="auto"/>
        <w:rPr>
          <w:rFonts w:eastAsia="MS Mincho"/>
          <w:lang w:val="en-US"/>
        </w:rPr>
      </w:pPr>
      <w:r>
        <w:rPr>
          <w:rFonts w:eastAsia="MS Mincho"/>
        </w:rPr>
        <w:br w:type="page"/>
      </w:r>
    </w:p>
    <w:p w:rsidR="00F45235" w:rsidRDefault="00F45235" w:rsidP="00F45235">
      <w:pPr>
        <w:pStyle w:val="Revisions"/>
        <w:rPr>
          <w:lang w:val="en-IE"/>
        </w:rPr>
      </w:pPr>
      <w:r>
        <w:rPr>
          <w:lang w:val="en-IE"/>
        </w:rPr>
        <w:lastRenderedPageBreak/>
        <w:t>Development Approach</w:t>
      </w:r>
    </w:p>
    <w:p w:rsidR="00F45235" w:rsidRPr="003D1377" w:rsidRDefault="00F45235" w:rsidP="00F45235">
      <w:pPr>
        <w:ind w:left="357" w:hanging="357"/>
        <w:rPr>
          <w:rFonts w:eastAsia="MS Mincho"/>
          <w:b/>
        </w:rPr>
      </w:pPr>
      <w:r>
        <w:rPr>
          <w:rFonts w:eastAsia="MS Mincho"/>
          <w:b/>
        </w:rPr>
        <w:t xml:space="preserve">STAGE 1: Before writing code your code design should be documented in the </w:t>
      </w:r>
      <w:proofErr w:type="spellStart"/>
      <w:r>
        <w:rPr>
          <w:rFonts w:eastAsia="MS Mincho"/>
          <w:b/>
        </w:rPr>
        <w:t>eLabbook</w:t>
      </w:r>
      <w:proofErr w:type="spellEnd"/>
      <w:r>
        <w:rPr>
          <w:rFonts w:eastAsia="MS Mincho"/>
          <w:b/>
        </w:rPr>
        <w:t xml:space="preserve"> as follows: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Problem Definition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What is the objective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What is the program to do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Design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>
        <w:rPr>
          <w:rFonts w:eastAsia="MS Mincho"/>
          <w:lang w:val="en-IE"/>
        </w:rPr>
        <w:t>Draw a picture of</w:t>
      </w:r>
      <w:r w:rsidRPr="003D1377">
        <w:rPr>
          <w:rFonts w:eastAsia="MS Mincho"/>
          <w:lang w:val="en-IE"/>
        </w:rPr>
        <w:t xml:space="preserve"> the execution steps</w:t>
      </w:r>
    </w:p>
    <w:p w:rsidR="00F45235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down in words the execution steps</w:t>
      </w:r>
    </w:p>
    <w:p w:rsidR="00595184" w:rsidRPr="003D1377" w:rsidRDefault="00595184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>
        <w:rPr>
          <w:rFonts w:eastAsia="MS Mincho"/>
          <w:lang w:val="en-IE"/>
        </w:rPr>
        <w:t>Draw the design Object or Class diagrams</w:t>
      </w:r>
    </w:p>
    <w:p w:rsidR="00F45235" w:rsidRPr="003D1377" w:rsidRDefault="00F45235" w:rsidP="00F45235">
      <w:pPr>
        <w:pStyle w:val="ListParagraph"/>
        <w:numPr>
          <w:ilvl w:val="0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Cases (how will you test it)</w:t>
      </w:r>
    </w:p>
    <w:p w:rsidR="00F45235" w:rsidRPr="003D1377" w:rsidRDefault="00F45235" w:rsidP="00F45235">
      <w:pPr>
        <w:pStyle w:val="ListParagraph"/>
        <w:numPr>
          <w:ilvl w:val="1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what you will use for testing that it runs and creates the right answer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10 :  1 + 1 = 2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Simple Case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20:  5 + 9 = 14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Normal Case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30:  0 + 9 = 9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Edge condition</w:t>
      </w:r>
    </w:p>
    <w:p w:rsidR="00F45235" w:rsidRPr="003D1377" w:rsidRDefault="00F45235" w:rsidP="00F45235">
      <w:pPr>
        <w:pStyle w:val="ListParagraph"/>
        <w:numPr>
          <w:ilvl w:val="2"/>
          <w:numId w:val="65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40 :  5 + 0 = 5</w:t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  <w:t>Edge condition</w:t>
      </w:r>
    </w:p>
    <w:p w:rsidR="00F45235" w:rsidRPr="003D1377" w:rsidRDefault="00F45235" w:rsidP="00F45235">
      <w:pPr>
        <w:pStyle w:val="ListParagraph"/>
        <w:numPr>
          <w:ilvl w:val="0"/>
          <w:numId w:val="0"/>
        </w:numPr>
        <w:ind w:left="360"/>
        <w:rPr>
          <w:rFonts w:eastAsia="MS Mincho"/>
          <w:lang w:val="en-IE"/>
        </w:rPr>
      </w:pPr>
      <w:r>
        <w:rPr>
          <w:rFonts w:eastAsia="MS Mincho"/>
          <w:lang w:val="en-IE"/>
        </w:rPr>
        <w:tab/>
      </w:r>
      <w:r>
        <w:rPr>
          <w:rFonts w:eastAsia="MS Mincho"/>
          <w:lang w:val="en-IE"/>
        </w:rPr>
        <w:tab/>
      </w:r>
      <w:r w:rsidRPr="003D1377">
        <w:rPr>
          <w:rFonts w:eastAsia="MS Mincho"/>
          <w:lang w:val="en-IE"/>
        </w:rPr>
        <w:tab/>
      </w:r>
      <w:r w:rsidRPr="003D1377">
        <w:rPr>
          <w:rFonts w:eastAsia="MS Mincho"/>
          <w:i/>
          <w:iCs/>
          <w:lang w:val="en-IE"/>
        </w:rPr>
        <w:t>If this was division we could have division by zero issues and very small answers</w:t>
      </w:r>
    </w:p>
    <w:p w:rsidR="00F45235" w:rsidRPr="003D1377" w:rsidRDefault="00F45235" w:rsidP="00F45235">
      <w:pPr>
        <w:pStyle w:val="ListParagraph"/>
        <w:numPr>
          <w:ilvl w:val="2"/>
          <w:numId w:val="66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Case 50 : 166666666666 + 788777777777777 = 788944444444443</w:t>
      </w:r>
      <w:r w:rsidRPr="003D1377">
        <w:rPr>
          <w:rFonts w:eastAsia="MS Mincho"/>
          <w:lang w:val="en-IE"/>
        </w:rPr>
        <w:tab/>
        <w:t>test the very big</w:t>
      </w:r>
    </w:p>
    <w:p w:rsidR="00F45235" w:rsidRPr="00F62CF3" w:rsidRDefault="00F45235" w:rsidP="00F45235">
      <w:pPr>
        <w:ind w:left="357" w:hanging="357"/>
        <w:rPr>
          <w:rFonts w:eastAsia="MS Mincho"/>
          <w:b/>
        </w:rPr>
      </w:pPr>
      <w:r w:rsidRPr="00F62CF3">
        <w:rPr>
          <w:rFonts w:eastAsia="MS Mincho"/>
          <w:b/>
        </w:rPr>
        <w:t>STAGE 2: Once you have documented your approach you should proceed to do the following</w:t>
      </w:r>
      <w:r>
        <w:rPr>
          <w:rFonts w:eastAsia="MS Mincho"/>
          <w:b/>
        </w:rPr>
        <w:t>:</w:t>
      </w:r>
    </w:p>
    <w:p w:rsidR="00F45235" w:rsidRPr="003D1377" w:rsidRDefault="00F45235" w:rsidP="00F45235">
      <w:pPr>
        <w:pStyle w:val="ListParagraph"/>
        <w:numPr>
          <w:ilvl w:val="0"/>
          <w:numId w:val="68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Write Code</w:t>
      </w:r>
    </w:p>
    <w:p w:rsidR="00F45235" w:rsidRPr="003D1377" w:rsidRDefault="00F45235" w:rsidP="00F45235">
      <w:pPr>
        <w:pStyle w:val="ListParagraph"/>
        <w:numPr>
          <w:ilvl w:val="1"/>
          <w:numId w:val="67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 xml:space="preserve">Step by step, on piece of functionality at a time, get it working, save a copy of that working version </w:t>
      </w:r>
      <w:r w:rsidRPr="003D1377">
        <w:rPr>
          <w:rFonts w:eastAsia="MS Mincho"/>
          <w:b/>
          <w:bCs/>
          <w:i/>
          <w:iCs/>
          <w:lang w:val="en-IE"/>
        </w:rPr>
        <w:t xml:space="preserve">addTwoNumbers_v1.code </w:t>
      </w:r>
      <w:r w:rsidRPr="003D1377">
        <w:rPr>
          <w:rFonts w:eastAsia="MS Mincho"/>
          <w:lang w:val="en-IE"/>
        </w:rPr>
        <w:t>in your _Attic directory, add the next bit of functionality</w:t>
      </w:r>
    </w:p>
    <w:p w:rsidR="00F45235" w:rsidRPr="003D1377" w:rsidRDefault="00F45235" w:rsidP="00F45235">
      <w:pPr>
        <w:pStyle w:val="ListParagraph"/>
        <w:numPr>
          <w:ilvl w:val="0"/>
          <w:numId w:val="68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>Test Code with test cases</w:t>
      </w:r>
    </w:p>
    <w:p w:rsidR="00F45235" w:rsidRDefault="00F45235" w:rsidP="00F45235">
      <w:pPr>
        <w:pStyle w:val="ListParagraph"/>
        <w:numPr>
          <w:ilvl w:val="1"/>
          <w:numId w:val="67"/>
        </w:numPr>
        <w:rPr>
          <w:rFonts w:eastAsia="MS Mincho"/>
          <w:lang w:val="en-IE"/>
        </w:rPr>
      </w:pPr>
      <w:r w:rsidRPr="003D1377">
        <w:rPr>
          <w:rFonts w:eastAsia="MS Mincho"/>
          <w:lang w:val="en-IE"/>
        </w:rPr>
        <w:t xml:space="preserve">Debug the code, change ONLY ONE thing </w:t>
      </w:r>
      <w:r>
        <w:rPr>
          <w:rFonts w:eastAsia="MS Mincho"/>
          <w:lang w:val="en-IE"/>
        </w:rPr>
        <w:t>at a time, KEEP SAVING VERSIONS</w:t>
      </w:r>
    </w:p>
    <w:p w:rsidR="00F45235" w:rsidRPr="00F62CF3" w:rsidRDefault="00F45235" w:rsidP="00F45235">
      <w:pPr>
        <w:rPr>
          <w:rFonts w:eastAsia="MS Mincho"/>
          <w:b/>
        </w:rPr>
      </w:pPr>
      <w:r>
        <w:rPr>
          <w:rFonts w:eastAsia="MS Mincho"/>
          <w:b/>
        </w:rPr>
        <w:t xml:space="preserve">STAGE 3: </w:t>
      </w:r>
      <w:r w:rsidRPr="00F62CF3">
        <w:rPr>
          <w:rFonts w:eastAsia="MS Mincho"/>
          <w:b/>
        </w:rPr>
        <w:t xml:space="preserve">The code once written should be documented in the </w:t>
      </w:r>
      <w:proofErr w:type="spellStart"/>
      <w:r>
        <w:rPr>
          <w:rFonts w:eastAsia="MS Mincho"/>
          <w:b/>
        </w:rPr>
        <w:t>eLabBook</w:t>
      </w:r>
      <w:proofErr w:type="spellEnd"/>
      <w:r>
        <w:rPr>
          <w:rFonts w:eastAsia="MS Mincho"/>
          <w:b/>
        </w:rPr>
        <w:t xml:space="preserve"> under the following headings:</w:t>
      </w:r>
    </w:p>
    <w:p w:rsidR="00F45235" w:rsidRDefault="00F45235" w:rsidP="00F45235">
      <w:pPr>
        <w:pStyle w:val="ListParagraph"/>
        <w:numPr>
          <w:ilvl w:val="0"/>
          <w:numId w:val="69"/>
        </w:numPr>
        <w:rPr>
          <w:rFonts w:eastAsia="MS Mincho"/>
          <w:bCs/>
        </w:rPr>
      </w:pPr>
      <w:r w:rsidRPr="00F62CF3">
        <w:rPr>
          <w:rFonts w:eastAsia="MS Mincho"/>
          <w:bCs/>
        </w:rPr>
        <w:t>Code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  <w:bCs/>
        </w:rPr>
      </w:pPr>
      <w:r>
        <w:rPr>
          <w:rFonts w:eastAsia="MS Mincho"/>
          <w:bCs/>
        </w:rPr>
        <w:t xml:space="preserve">Insert the code into the </w:t>
      </w:r>
      <w:proofErr w:type="spellStart"/>
      <w:r>
        <w:rPr>
          <w:rFonts w:eastAsia="MS Mincho"/>
          <w:bCs/>
        </w:rPr>
        <w:t>eLabBook</w:t>
      </w:r>
      <w:proofErr w:type="spellEnd"/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 w:rsidRPr="00F62CF3">
        <w:rPr>
          <w:rFonts w:eastAsia="MS Mincho"/>
          <w:bCs/>
        </w:rPr>
        <w:t>Screens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 xml:space="preserve">Take snapshots of the program screens and copy them into the </w:t>
      </w:r>
      <w:proofErr w:type="spellStart"/>
      <w:r>
        <w:rPr>
          <w:rFonts w:eastAsia="MS Mincho"/>
          <w:bCs/>
        </w:rPr>
        <w:t>eLabBook</w:t>
      </w:r>
      <w:proofErr w:type="spellEnd"/>
      <w:r>
        <w:rPr>
          <w:rFonts w:eastAsia="MS Mincho"/>
          <w:bCs/>
        </w:rPr>
        <w:t xml:space="preserve"> </w:t>
      </w:r>
    </w:p>
    <w:p w:rsidR="00266F02" w:rsidRDefault="00266F02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>
        <w:rPr>
          <w:rFonts w:eastAsia="MS Mincho"/>
        </w:rPr>
        <w:t>Test Records</w:t>
      </w:r>
    </w:p>
    <w:p w:rsidR="00266F02" w:rsidRPr="00266F02" w:rsidRDefault="00266F02" w:rsidP="00266F02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</w:rPr>
        <w:t>Records of the tests you performed and the results</w:t>
      </w:r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</w:rPr>
      </w:pPr>
      <w:r w:rsidRPr="00F62CF3">
        <w:rPr>
          <w:rFonts w:eastAsia="MS Mincho"/>
          <w:bCs/>
        </w:rPr>
        <w:t>documentation</w:t>
      </w:r>
    </w:p>
    <w:p w:rsidR="00F45235" w:rsidRPr="00595184" w:rsidRDefault="00F45235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>How to use the program documentation</w:t>
      </w:r>
    </w:p>
    <w:p w:rsidR="00595184" w:rsidRPr="00F62CF3" w:rsidRDefault="00595184" w:rsidP="00F45235">
      <w:pPr>
        <w:pStyle w:val="ListParagraph"/>
        <w:numPr>
          <w:ilvl w:val="1"/>
          <w:numId w:val="69"/>
        </w:numPr>
        <w:rPr>
          <w:rFonts w:eastAsia="MS Mincho"/>
        </w:rPr>
      </w:pPr>
      <w:r>
        <w:rPr>
          <w:rFonts w:eastAsia="MS Mincho"/>
          <w:bCs/>
        </w:rPr>
        <w:t>Object and class diagrams showing the implementation</w:t>
      </w:r>
    </w:p>
    <w:p w:rsidR="00F45235" w:rsidRPr="008A20A0" w:rsidRDefault="00F45235" w:rsidP="00F45235">
      <w:pPr>
        <w:pStyle w:val="ListParagraph"/>
        <w:numPr>
          <w:ilvl w:val="0"/>
          <w:numId w:val="69"/>
        </w:numPr>
        <w:rPr>
          <w:rFonts w:eastAsia="MS Mincho"/>
          <w:lang w:val="en-IE"/>
        </w:rPr>
      </w:pPr>
      <w:r w:rsidRPr="00F62CF3">
        <w:rPr>
          <w:rFonts w:eastAsia="MS Mincho"/>
          <w:bCs/>
        </w:rPr>
        <w:t>References</w:t>
      </w:r>
    </w:p>
    <w:p w:rsidR="00F45235" w:rsidRPr="00F62CF3" w:rsidRDefault="00F45235" w:rsidP="00F45235">
      <w:pPr>
        <w:pStyle w:val="ListParagraph"/>
        <w:numPr>
          <w:ilvl w:val="1"/>
          <w:numId w:val="69"/>
        </w:numPr>
        <w:rPr>
          <w:rFonts w:eastAsia="MS Mincho"/>
          <w:lang w:val="en-IE"/>
        </w:rPr>
      </w:pPr>
      <w:r>
        <w:rPr>
          <w:rFonts w:eastAsia="MS Mincho"/>
          <w:bCs/>
        </w:rPr>
        <w:t>Any websites or code you looked up or used in the creation of your program</w:t>
      </w:r>
    </w:p>
    <w:p w:rsidR="00F45235" w:rsidRPr="005C1C16" w:rsidRDefault="00F45235" w:rsidP="00F45235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EF19E5" w:rsidRPr="005C1C16" w:rsidRDefault="00EF19E5" w:rsidP="00770CBC">
      <w:pPr>
        <w:pStyle w:val="ListParagraph"/>
        <w:numPr>
          <w:ilvl w:val="0"/>
          <w:numId w:val="0"/>
        </w:numPr>
        <w:spacing w:line="240" w:lineRule="auto"/>
        <w:ind w:left="360"/>
        <w:rPr>
          <w:rFonts w:eastAsia="MS Mincho"/>
        </w:rPr>
      </w:pPr>
    </w:p>
    <w:p w:rsidR="00EF19E5" w:rsidRDefault="00FF7FE0">
      <w:pPr>
        <w:pStyle w:val="TOCHead"/>
      </w:pPr>
      <w:r>
        <w:lastRenderedPageBreak/>
        <w:t>Table of Contents</w:t>
      </w:r>
    </w:p>
    <w:p w:rsidR="00BB694D" w:rsidRDefault="000D468E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r>
        <w:rPr>
          <w:caps w:val="0"/>
          <w:smallCaps/>
          <w:sz w:val="32"/>
        </w:rPr>
        <w:fldChar w:fldCharType="begin"/>
      </w:r>
      <w:r w:rsidR="00FF7FE0">
        <w:rPr>
          <w:caps w:val="0"/>
          <w:smallCaps/>
          <w:sz w:val="32"/>
        </w:rPr>
        <w:instrText xml:space="preserve"> TOC \h \z \t "Heading 1,1,Heading 2,2,Appendix Heading 2,2,Appendix Heading,1,H2,3" </w:instrText>
      </w:r>
      <w:r>
        <w:rPr>
          <w:caps w:val="0"/>
          <w:smallCaps/>
          <w:sz w:val="32"/>
        </w:rPr>
        <w:fldChar w:fldCharType="separate"/>
      </w:r>
      <w:hyperlink w:anchor="_Toc338891578" w:history="1">
        <w:r w:rsidR="00BB694D" w:rsidRPr="003540AE">
          <w:rPr>
            <w:rStyle w:val="Hyperlink"/>
            <w:noProof/>
          </w:rPr>
          <w:t>1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Lab 01: My CV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_Toc338891578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79" w:history="1">
        <w:r w:rsidR="00BB694D" w:rsidRPr="003540AE">
          <w:rPr>
            <w:rStyle w:val="Hyperlink"/>
            <w:noProof/>
          </w:rPr>
          <w:t>1.1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Who am I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_Toc338891579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0" w:history="1">
        <w:r w:rsidR="00BB694D" w:rsidRPr="003540AE">
          <w:rPr>
            <w:rStyle w:val="Hyperlink"/>
            <w:noProof/>
          </w:rPr>
          <w:t>1.2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Have you have done any programming before and if so, in what language and what did you build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1" w:history="1">
        <w:r w:rsidR="00BB694D" w:rsidRPr="003540AE">
          <w:rPr>
            <w:rStyle w:val="Hyperlink"/>
            <w:noProof/>
          </w:rPr>
          <w:t>1.3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What is your favourite Website, App and software – Why?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2" w:history="1">
        <w:r w:rsidR="00BB694D" w:rsidRPr="003540AE">
          <w:rPr>
            <w:rStyle w:val="Hyperlink"/>
            <w:noProof/>
          </w:rPr>
          <w:t>1.4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What piece of software, app or website do you wish you had created or would like to create?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3" w:history="1">
        <w:r w:rsidR="00BB694D" w:rsidRPr="003540AE">
          <w:rPr>
            <w:rStyle w:val="Hyperlink"/>
            <w:noProof/>
          </w:rPr>
          <w:t>1.5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Your hobbies and interests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_Toc338891583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4" w:history="1">
        <w:r w:rsidR="00BB694D" w:rsidRPr="003540AE">
          <w:rPr>
            <w:rStyle w:val="Hyperlink"/>
            <w:noProof/>
          </w:rPr>
          <w:t>1.6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An interesting fact about you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_Toc338891584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6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hyperlink w:anchor="_Toc338891585" w:history="1">
        <w:r w:rsidR="00BB694D" w:rsidRPr="003540AE">
          <w:rPr>
            <w:rStyle w:val="Hyperlink"/>
            <w:noProof/>
          </w:rPr>
          <w:t>2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Lab02 : Description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_Toc338891585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6" w:history="1">
        <w:r w:rsidR="00BB694D" w:rsidRPr="003540AE">
          <w:rPr>
            <w:rStyle w:val="Hyperlink"/>
            <w:noProof/>
          </w:rPr>
          <w:t>2.1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Problem definition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_Toc338891586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7" w:history="1">
        <w:r w:rsidR="00BB694D" w:rsidRPr="003540AE">
          <w:rPr>
            <w:rStyle w:val="Hyperlink"/>
            <w:noProof/>
          </w:rPr>
          <w:t>2.2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Design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_Toc338891587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8" w:history="1">
        <w:r w:rsidR="00BB694D" w:rsidRPr="003540AE">
          <w:rPr>
            <w:rStyle w:val="Hyperlink"/>
            <w:noProof/>
          </w:rPr>
          <w:t>2.3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cases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89" w:history="1">
        <w:r w:rsidR="00BB694D" w:rsidRPr="003540AE">
          <w:rPr>
            <w:rStyle w:val="Hyperlink"/>
            <w:noProof/>
          </w:rPr>
          <w:t>2.4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Code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_Toc338891589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0" w:history="1">
        <w:r w:rsidR="00BB694D" w:rsidRPr="003540AE">
          <w:rPr>
            <w:rStyle w:val="Hyperlink"/>
            <w:noProof/>
          </w:rPr>
          <w:t>2.5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Screens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1" w:history="1">
        <w:r w:rsidR="00BB694D" w:rsidRPr="003540AE">
          <w:rPr>
            <w:rStyle w:val="Hyperlink"/>
            <w:noProof/>
          </w:rPr>
          <w:t>2.6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Records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2" w:history="1">
        <w:r w:rsidR="00BB694D" w:rsidRPr="003540AE">
          <w:rPr>
            <w:rStyle w:val="Hyperlink"/>
            <w:noProof/>
          </w:rPr>
          <w:t>2.7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Documentation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3" w:history="1">
        <w:r w:rsidR="00BB694D" w:rsidRPr="003540AE">
          <w:rPr>
            <w:rStyle w:val="Hyperlink"/>
            <w:noProof/>
          </w:rPr>
          <w:t>2.8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References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_Toc338891593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7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1"/>
        <w:tabs>
          <w:tab w:val="left" w:pos="440"/>
          <w:tab w:val="right" w:leader="dot" w:pos="9669"/>
        </w:tabs>
        <w:rPr>
          <w:rFonts w:eastAsiaTheme="minorEastAsia"/>
          <w:b w:val="0"/>
          <w:caps w:val="0"/>
          <w:noProof/>
          <w:lang w:eastAsia="en-IE"/>
        </w:rPr>
      </w:pPr>
      <w:hyperlink w:anchor="_Toc338891594" w:history="1">
        <w:r w:rsidR="00BB694D" w:rsidRPr="003540AE">
          <w:rPr>
            <w:rStyle w:val="Hyperlink"/>
            <w:noProof/>
          </w:rPr>
          <w:t>3</w:t>
        </w:r>
        <w:r w:rsidR="00BB694D">
          <w:rPr>
            <w:rFonts w:eastAsiaTheme="minorEastAsia"/>
            <w:b w:val="0"/>
            <w: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Appendix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_Toc338891594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5" w:history="1">
        <w:r w:rsidR="00BB694D" w:rsidRPr="003540AE">
          <w:rPr>
            <w:rStyle w:val="Hyperlink"/>
            <w:noProof/>
          </w:rPr>
          <w:t>3.1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Problem definition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_Toc338891595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6" w:history="1">
        <w:r w:rsidR="00BB694D" w:rsidRPr="003540AE">
          <w:rPr>
            <w:rStyle w:val="Hyperlink"/>
            <w:noProof/>
          </w:rPr>
          <w:t>3.2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Design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_Toc338891596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7" w:history="1">
        <w:r w:rsidR="00BB694D" w:rsidRPr="003540AE">
          <w:rPr>
            <w:rStyle w:val="Hyperlink"/>
            <w:noProof/>
          </w:rPr>
          <w:t>3.3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cases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_Toc338891597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8" w:history="1">
        <w:r w:rsidR="00BB694D" w:rsidRPr="003540AE">
          <w:rPr>
            <w:rStyle w:val="Hyperlink"/>
            <w:noProof/>
          </w:rPr>
          <w:t>3.4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Code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_Toc338891598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599" w:history="1">
        <w:r w:rsidR="00BB694D" w:rsidRPr="003540AE">
          <w:rPr>
            <w:rStyle w:val="Hyperlink"/>
            <w:noProof/>
          </w:rPr>
          <w:t>3.5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Screens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_Toc338891599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0" w:history="1">
        <w:r w:rsidR="00BB694D" w:rsidRPr="003540AE">
          <w:rPr>
            <w:rStyle w:val="Hyperlink"/>
            <w:noProof/>
          </w:rPr>
          <w:t>3.6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Test Records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_Toc338891600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1" w:history="1">
        <w:r w:rsidR="00BB694D" w:rsidRPr="003540AE">
          <w:rPr>
            <w:rStyle w:val="Hyperlink"/>
            <w:noProof/>
          </w:rPr>
          <w:t>3.7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Documentation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_Toc338891601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BB694D" w:rsidRDefault="002C0B12">
      <w:pPr>
        <w:pStyle w:val="TOC2"/>
        <w:tabs>
          <w:tab w:val="left" w:pos="880"/>
          <w:tab w:val="right" w:leader="dot" w:pos="9669"/>
        </w:tabs>
        <w:rPr>
          <w:rFonts w:eastAsiaTheme="minorEastAsia"/>
          <w:smallCaps w:val="0"/>
          <w:noProof/>
          <w:lang w:eastAsia="en-IE"/>
        </w:rPr>
      </w:pPr>
      <w:hyperlink w:anchor="_Toc338891602" w:history="1">
        <w:r w:rsidR="00BB694D" w:rsidRPr="003540AE">
          <w:rPr>
            <w:rStyle w:val="Hyperlink"/>
            <w:noProof/>
          </w:rPr>
          <w:t>3.8</w:t>
        </w:r>
        <w:r w:rsidR="00BB694D">
          <w:rPr>
            <w:rFonts w:eastAsiaTheme="minorEastAsia"/>
            <w:smallCaps w:val="0"/>
            <w:noProof/>
            <w:lang w:eastAsia="en-IE"/>
          </w:rPr>
          <w:tab/>
        </w:r>
        <w:r w:rsidR="00BB694D" w:rsidRPr="003540AE">
          <w:rPr>
            <w:rStyle w:val="Hyperlink"/>
            <w:noProof/>
          </w:rPr>
          <w:t>References</w:t>
        </w:r>
        <w:r w:rsidR="00BB694D">
          <w:rPr>
            <w:noProof/>
            <w:webHidden/>
          </w:rPr>
          <w:tab/>
        </w:r>
        <w:r w:rsidR="00BB694D">
          <w:rPr>
            <w:noProof/>
            <w:webHidden/>
          </w:rPr>
          <w:fldChar w:fldCharType="begin"/>
        </w:r>
        <w:r w:rsidR="00BB694D">
          <w:rPr>
            <w:noProof/>
            <w:webHidden/>
          </w:rPr>
          <w:instrText xml:space="preserve"> PAGEREF _Toc338891602 \h </w:instrText>
        </w:r>
        <w:r w:rsidR="00BB694D">
          <w:rPr>
            <w:noProof/>
            <w:webHidden/>
          </w:rPr>
        </w:r>
        <w:r w:rsidR="00BB694D">
          <w:rPr>
            <w:noProof/>
            <w:webHidden/>
          </w:rPr>
          <w:fldChar w:fldCharType="separate"/>
        </w:r>
        <w:r w:rsidR="00BB694D">
          <w:rPr>
            <w:noProof/>
            <w:webHidden/>
          </w:rPr>
          <w:t>8</w:t>
        </w:r>
        <w:r w:rsidR="00BB694D">
          <w:rPr>
            <w:noProof/>
            <w:webHidden/>
          </w:rPr>
          <w:fldChar w:fldCharType="end"/>
        </w:r>
      </w:hyperlink>
    </w:p>
    <w:p w:rsidR="00EF19E5" w:rsidRDefault="000D468E">
      <w:pPr>
        <w:pStyle w:val="TOC2"/>
        <w:tabs>
          <w:tab w:val="left" w:pos="880"/>
          <w:tab w:val="right" w:leader="dot" w:pos="9669"/>
        </w:tabs>
        <w:rPr>
          <w:b/>
          <w:sz w:val="32"/>
        </w:rPr>
      </w:pPr>
      <w:r>
        <w:rPr>
          <w:caps/>
          <w:smallCaps w:val="0"/>
          <w:sz w:val="32"/>
        </w:rPr>
        <w:fldChar w:fldCharType="end"/>
      </w:r>
    </w:p>
    <w:p w:rsidR="009B21A6" w:rsidRDefault="001B72CF" w:rsidP="009B21A6">
      <w:pPr>
        <w:pStyle w:val="Heading1"/>
      </w:pPr>
      <w:bookmarkStart w:id="1" w:name="_Toc338891578"/>
      <w:bookmarkStart w:id="2" w:name="_Toc530367097"/>
      <w:bookmarkStart w:id="3" w:name="_Toc532087589"/>
      <w:bookmarkStart w:id="4" w:name="_Toc534015480"/>
      <w:r>
        <w:lastRenderedPageBreak/>
        <w:t>Lab</w:t>
      </w:r>
      <w:r w:rsidR="00B73928">
        <w:t xml:space="preserve"> </w:t>
      </w:r>
      <w:r>
        <w:t>0</w:t>
      </w:r>
      <w:r w:rsidR="00056FFF">
        <w:t>1</w:t>
      </w:r>
      <w:r w:rsidR="006970E1">
        <w:t xml:space="preserve">: </w:t>
      </w:r>
      <w:r w:rsidR="00574EE3">
        <w:t>My CV</w:t>
      </w:r>
      <w:bookmarkEnd w:id="1"/>
    </w:p>
    <w:p w:rsidR="00BA58A8" w:rsidRPr="00BB07D2" w:rsidRDefault="00BA58A8" w:rsidP="00BA58A8">
      <w:pPr>
        <w:pStyle w:val="Heading2"/>
        <w:rPr>
          <w:lang w:val="en-IE"/>
        </w:rPr>
      </w:pPr>
      <w:bookmarkStart w:id="5" w:name="_Toc338891579"/>
      <w:bookmarkStart w:id="6" w:name="_Toc530367093"/>
      <w:bookmarkStart w:id="7" w:name="_Toc532087579"/>
      <w:r>
        <w:rPr>
          <w:lang w:val="en-IE"/>
        </w:rPr>
        <w:t>Who am I</w:t>
      </w:r>
      <w:bookmarkEnd w:id="5"/>
    </w:p>
    <w:p w:rsidR="00BA58A8" w:rsidRDefault="00BA58A8" w:rsidP="00BA58A8">
      <w:r>
        <w:t>Name</w:t>
      </w:r>
    </w:p>
    <w:p w:rsidR="009B21A6" w:rsidRDefault="00BA58A8" w:rsidP="00BA58A8">
      <w:r>
        <w:t>Photo</w:t>
      </w:r>
      <w:bookmarkEnd w:id="6"/>
      <w:bookmarkEnd w:id="7"/>
    </w:p>
    <w:p w:rsidR="00681B95" w:rsidRDefault="00681B95" w:rsidP="00BA58A8">
      <w:r>
        <w:t>DIT Student No</w:t>
      </w:r>
    </w:p>
    <w:p w:rsidR="00681B95" w:rsidRDefault="00681B95" w:rsidP="00BA58A8">
      <w:r>
        <w:t>E-Mail</w:t>
      </w:r>
    </w:p>
    <w:p w:rsidR="00BB07D2" w:rsidRDefault="00BB07D2" w:rsidP="00BB07D2">
      <w:pPr>
        <w:pStyle w:val="Heading2"/>
      </w:pPr>
      <w:bookmarkStart w:id="8" w:name="_Toc338891580"/>
      <w:r>
        <w:t>Have you have done any programming before</w:t>
      </w:r>
      <w:r>
        <w:br/>
        <w:t>and if so, in what language and what did you build</w:t>
      </w:r>
      <w:bookmarkEnd w:id="8"/>
    </w:p>
    <w:p w:rsidR="00BB07D2" w:rsidRPr="00BB07D2" w:rsidRDefault="00BB07D2" w:rsidP="00BB07D2">
      <w:pPr>
        <w:rPr>
          <w:lang w:val="en-GB"/>
        </w:rPr>
      </w:pPr>
    </w:p>
    <w:p w:rsidR="00BB07D2" w:rsidRDefault="00BB07D2" w:rsidP="00BB07D2">
      <w:pPr>
        <w:pStyle w:val="Heading2"/>
      </w:pPr>
      <w:bookmarkStart w:id="9" w:name="_Toc338891581"/>
      <w:r>
        <w:t>What is your favourite Website, App and software – Why?</w:t>
      </w:r>
      <w:bookmarkEnd w:id="9"/>
    </w:p>
    <w:p w:rsidR="00BB07D2" w:rsidRPr="00BB07D2" w:rsidRDefault="00BB07D2" w:rsidP="00BB07D2">
      <w:pPr>
        <w:rPr>
          <w:lang w:val="en-GB"/>
        </w:rPr>
      </w:pPr>
    </w:p>
    <w:p w:rsidR="00BB07D2" w:rsidRDefault="00BB07D2" w:rsidP="00BB07D2">
      <w:pPr>
        <w:pStyle w:val="Heading2"/>
      </w:pPr>
      <w:bookmarkStart w:id="10" w:name="_Toc338891582"/>
      <w:r>
        <w:t>What piece of software, app or website do you wish you had created or would like to create?</w:t>
      </w:r>
      <w:bookmarkEnd w:id="10"/>
    </w:p>
    <w:p w:rsidR="00BB07D2" w:rsidRPr="00BB07D2" w:rsidRDefault="00BB07D2" w:rsidP="00BB07D2">
      <w:pPr>
        <w:rPr>
          <w:lang w:val="en-GB"/>
        </w:rPr>
      </w:pPr>
    </w:p>
    <w:p w:rsidR="00BB07D2" w:rsidRDefault="00BB07D2" w:rsidP="00BB07D2">
      <w:pPr>
        <w:pStyle w:val="Heading2"/>
      </w:pPr>
      <w:bookmarkStart w:id="11" w:name="_Toc338891583"/>
      <w:r>
        <w:t>Your hobbies and interests</w:t>
      </w:r>
      <w:bookmarkEnd w:id="11"/>
    </w:p>
    <w:p w:rsidR="00BB07D2" w:rsidRPr="00BB07D2" w:rsidRDefault="00BB07D2" w:rsidP="00BB07D2">
      <w:pPr>
        <w:rPr>
          <w:lang w:val="en-GB"/>
        </w:rPr>
      </w:pPr>
    </w:p>
    <w:p w:rsidR="00BA58A8" w:rsidRDefault="00BB07D2" w:rsidP="00BB07D2">
      <w:pPr>
        <w:pStyle w:val="Heading2"/>
      </w:pPr>
      <w:bookmarkStart w:id="12" w:name="_Toc338891584"/>
      <w:r>
        <w:t>An interesting fact about you</w:t>
      </w:r>
      <w:bookmarkEnd w:id="12"/>
    </w:p>
    <w:p w:rsidR="006970E1" w:rsidRDefault="006970E1" w:rsidP="006970E1">
      <w:pPr>
        <w:rPr>
          <w:lang w:val="en-GB"/>
        </w:rPr>
      </w:pPr>
    </w:p>
    <w:p w:rsidR="006970E1" w:rsidRDefault="006970E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970E1" w:rsidRDefault="00B73928" w:rsidP="006970E1">
      <w:pPr>
        <w:pStyle w:val="Heading1"/>
      </w:pPr>
      <w:bookmarkStart w:id="13" w:name="_Toc338891585"/>
      <w:proofErr w:type="gramStart"/>
      <w:r>
        <w:lastRenderedPageBreak/>
        <w:t>Lab02</w:t>
      </w:r>
      <w:r w:rsidR="006970E1">
        <w:t xml:space="preserve"> :</w:t>
      </w:r>
      <w:proofErr w:type="gramEnd"/>
      <w:r w:rsidR="006970E1">
        <w:t xml:space="preserve"> Description</w:t>
      </w:r>
      <w:bookmarkEnd w:id="13"/>
    </w:p>
    <w:p w:rsidR="006970E1" w:rsidRDefault="00F45235" w:rsidP="006970E1">
      <w:pPr>
        <w:pStyle w:val="Heading2"/>
        <w:rPr>
          <w:lang w:val="en-IE"/>
        </w:rPr>
      </w:pPr>
      <w:bookmarkStart w:id="14" w:name="_Toc338891586"/>
      <w:r>
        <w:rPr>
          <w:lang w:val="en-IE"/>
        </w:rPr>
        <w:t>Problem definition</w:t>
      </w:r>
      <w:bookmarkEnd w:id="14"/>
    </w:p>
    <w:p w:rsidR="006970E1" w:rsidRDefault="006970E1" w:rsidP="006970E1">
      <w:pPr>
        <w:pStyle w:val="ListBullet"/>
        <w:numPr>
          <w:ilvl w:val="0"/>
          <w:numId w:val="0"/>
        </w:numPr>
      </w:pPr>
    </w:p>
    <w:p w:rsidR="006970E1" w:rsidRPr="00705A50" w:rsidRDefault="00F45235" w:rsidP="006970E1">
      <w:pPr>
        <w:pStyle w:val="Heading2"/>
      </w:pPr>
      <w:bookmarkStart w:id="15" w:name="_Toc338891587"/>
      <w:r>
        <w:t>Design</w:t>
      </w:r>
      <w:bookmarkEnd w:id="15"/>
    </w:p>
    <w:p w:rsidR="006970E1" w:rsidRPr="00BE1FA8" w:rsidRDefault="006970E1" w:rsidP="006970E1">
      <w:pPr>
        <w:jc w:val="both"/>
      </w:pPr>
    </w:p>
    <w:p w:rsidR="006970E1" w:rsidRDefault="00F45235" w:rsidP="006970E1">
      <w:pPr>
        <w:pStyle w:val="Heading2"/>
      </w:pPr>
      <w:bookmarkStart w:id="16" w:name="_Toc338891588"/>
      <w:r>
        <w:t>Test cases</w:t>
      </w:r>
      <w:bookmarkEnd w:id="16"/>
    </w:p>
    <w:bookmarkEnd w:id="2"/>
    <w:bookmarkEnd w:id="3"/>
    <w:bookmarkEnd w:id="4"/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17" w:name="_Toc338891589"/>
      <w:r>
        <w:t>Code</w:t>
      </w:r>
      <w:bookmarkEnd w:id="17"/>
    </w:p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18" w:name="_Toc338891590"/>
      <w:r>
        <w:t>Screens</w:t>
      </w:r>
      <w:bookmarkEnd w:id="18"/>
    </w:p>
    <w:p w:rsidR="00266F02" w:rsidRPr="00266F02" w:rsidRDefault="00266F02" w:rsidP="00266F02">
      <w:pPr>
        <w:rPr>
          <w:lang w:val="en-GB"/>
        </w:rPr>
      </w:pPr>
    </w:p>
    <w:p w:rsidR="00266F02" w:rsidRDefault="00266F02" w:rsidP="00266F02">
      <w:pPr>
        <w:pStyle w:val="Heading2"/>
      </w:pPr>
      <w:bookmarkStart w:id="19" w:name="_Toc338891591"/>
      <w:r>
        <w:t>Test Records</w:t>
      </w:r>
      <w:bookmarkEnd w:id="19"/>
    </w:p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20" w:name="_Toc338891592"/>
      <w:r>
        <w:t>Documentation</w:t>
      </w:r>
      <w:bookmarkEnd w:id="20"/>
    </w:p>
    <w:p w:rsidR="00F45235" w:rsidRPr="00BE1FA8" w:rsidRDefault="00F45235" w:rsidP="00F45235">
      <w:pPr>
        <w:jc w:val="both"/>
      </w:pPr>
    </w:p>
    <w:p w:rsidR="00F45235" w:rsidRDefault="00F45235" w:rsidP="00F45235">
      <w:pPr>
        <w:pStyle w:val="Heading2"/>
      </w:pPr>
      <w:bookmarkStart w:id="21" w:name="_Toc338891593"/>
      <w:r>
        <w:t>References</w:t>
      </w:r>
      <w:bookmarkEnd w:id="21"/>
    </w:p>
    <w:p w:rsidR="00F45235" w:rsidRPr="00F45235" w:rsidRDefault="00F45235" w:rsidP="00F45235">
      <w:pPr>
        <w:rPr>
          <w:lang w:val="en-GB"/>
        </w:rPr>
      </w:pPr>
    </w:p>
    <w:p w:rsidR="00595184" w:rsidRDefault="00595184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595184" w:rsidRDefault="00595184" w:rsidP="00595184">
      <w:pPr>
        <w:pStyle w:val="Heading1"/>
      </w:pPr>
      <w:bookmarkStart w:id="22" w:name="_Toc338891594"/>
      <w:r>
        <w:lastRenderedPageBreak/>
        <w:t>Appendix</w:t>
      </w:r>
      <w:bookmarkEnd w:id="22"/>
    </w:p>
    <w:p w:rsidR="00595184" w:rsidRPr="00595184" w:rsidRDefault="00595184" w:rsidP="00595184">
      <w:pPr>
        <w:rPr>
          <w:rFonts w:cstheme="minorHAnsi"/>
          <w:b/>
          <w:sz w:val="44"/>
        </w:rPr>
      </w:pPr>
      <w:r w:rsidRPr="00595184">
        <w:rPr>
          <w:rFonts w:cstheme="minorHAnsi"/>
          <w:b/>
          <w:sz w:val="44"/>
        </w:rPr>
        <w:t>Program Design and Implementation Template</w:t>
      </w:r>
    </w:p>
    <w:p w:rsidR="00595184" w:rsidRDefault="00595184" w:rsidP="00595184">
      <w:pPr>
        <w:pStyle w:val="Heading2"/>
        <w:rPr>
          <w:lang w:val="en-IE"/>
        </w:rPr>
      </w:pPr>
      <w:bookmarkStart w:id="23" w:name="_Toc338891595"/>
      <w:r>
        <w:rPr>
          <w:lang w:val="en-IE"/>
        </w:rPr>
        <w:t>Problem definition</w:t>
      </w:r>
      <w:bookmarkEnd w:id="23"/>
    </w:p>
    <w:p w:rsidR="00595184" w:rsidRDefault="00595184" w:rsidP="00595184">
      <w:pPr>
        <w:pStyle w:val="ListBullet"/>
        <w:numPr>
          <w:ilvl w:val="0"/>
          <w:numId w:val="0"/>
        </w:numPr>
      </w:pPr>
    </w:p>
    <w:p w:rsidR="00595184" w:rsidRPr="00705A50" w:rsidRDefault="00595184" w:rsidP="00595184">
      <w:pPr>
        <w:pStyle w:val="Heading2"/>
      </w:pPr>
      <w:bookmarkStart w:id="24" w:name="_Toc338891596"/>
      <w:r>
        <w:t>Design</w:t>
      </w:r>
      <w:bookmarkEnd w:id="24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5" w:name="_Toc338891597"/>
      <w:r>
        <w:t>Test cases</w:t>
      </w:r>
      <w:bookmarkEnd w:id="25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6" w:name="_Toc338891598"/>
      <w:r>
        <w:t>Code</w:t>
      </w:r>
      <w:bookmarkEnd w:id="26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7" w:name="_Toc338891599"/>
      <w:r>
        <w:t>Screens</w:t>
      </w:r>
      <w:bookmarkEnd w:id="27"/>
    </w:p>
    <w:p w:rsidR="00266F02" w:rsidRPr="00266F02" w:rsidRDefault="00266F02" w:rsidP="00266F02">
      <w:pPr>
        <w:rPr>
          <w:lang w:val="en-GB"/>
        </w:rPr>
      </w:pPr>
    </w:p>
    <w:p w:rsidR="00266F02" w:rsidRDefault="00266F02" w:rsidP="00266F02">
      <w:pPr>
        <w:pStyle w:val="Heading2"/>
      </w:pPr>
      <w:bookmarkStart w:id="28" w:name="_Toc338891600"/>
      <w:r>
        <w:t>Test Records</w:t>
      </w:r>
      <w:bookmarkEnd w:id="28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29" w:name="_Toc338891601"/>
      <w:r>
        <w:t>Documentation</w:t>
      </w:r>
      <w:bookmarkEnd w:id="29"/>
    </w:p>
    <w:p w:rsidR="00595184" w:rsidRPr="00BE1FA8" w:rsidRDefault="00595184" w:rsidP="00595184">
      <w:pPr>
        <w:jc w:val="both"/>
      </w:pPr>
    </w:p>
    <w:p w:rsidR="00595184" w:rsidRDefault="00595184" w:rsidP="00595184">
      <w:pPr>
        <w:pStyle w:val="Heading2"/>
      </w:pPr>
      <w:bookmarkStart w:id="30" w:name="_Toc338891602"/>
      <w:r>
        <w:t>References</w:t>
      </w:r>
      <w:bookmarkEnd w:id="30"/>
    </w:p>
    <w:p w:rsidR="00595184" w:rsidRPr="00F45235" w:rsidRDefault="00595184" w:rsidP="00595184">
      <w:pPr>
        <w:rPr>
          <w:lang w:val="en-GB"/>
        </w:rPr>
      </w:pPr>
    </w:p>
    <w:p w:rsidR="006970E1" w:rsidRDefault="006970E1" w:rsidP="006970E1">
      <w:pPr>
        <w:rPr>
          <w:lang w:val="en-GB"/>
        </w:rPr>
      </w:pPr>
    </w:p>
    <w:sectPr w:rsidR="006970E1" w:rsidSect="00B829A4">
      <w:pgSz w:w="12242" w:h="15842" w:code="1"/>
      <w:pgMar w:top="1440" w:right="1304" w:bottom="1440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B12" w:rsidRDefault="002C0B12">
      <w:pPr>
        <w:spacing w:line="240" w:lineRule="auto"/>
      </w:pPr>
      <w:r>
        <w:separator/>
      </w:r>
    </w:p>
  </w:endnote>
  <w:endnote w:type="continuationSeparator" w:id="0">
    <w:p w:rsidR="002C0B12" w:rsidRDefault="002C0B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bats"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B12" w:rsidRDefault="002C0B12">
      <w:pPr>
        <w:spacing w:line="240" w:lineRule="auto"/>
      </w:pPr>
      <w:r>
        <w:separator/>
      </w:r>
    </w:p>
  </w:footnote>
  <w:footnote w:type="continuationSeparator" w:id="0">
    <w:p w:rsidR="002C0B12" w:rsidRDefault="002C0B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9543B2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5F46D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2EC02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D0081C"/>
    <w:lvl w:ilvl="0">
      <w:start w:val="1"/>
      <w:numFmt w:val="lowerLetter"/>
      <w:pStyle w:val="ListNumber2"/>
      <w:lvlText w:val="%1."/>
      <w:lvlJc w:val="left"/>
      <w:pPr>
        <w:tabs>
          <w:tab w:val="num" w:pos="1077"/>
        </w:tabs>
        <w:ind w:left="714" w:hanging="357"/>
      </w:pPr>
      <w:rPr>
        <w:rFonts w:hint="default"/>
      </w:rPr>
    </w:lvl>
  </w:abstractNum>
  <w:abstractNum w:abstractNumId="4">
    <w:nsid w:val="FFFFFF80"/>
    <w:multiLevelType w:val="singleLevel"/>
    <w:tmpl w:val="4FE0C4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82B23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ACC28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26E57FE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</w:rPr>
    </w:lvl>
  </w:abstractNum>
  <w:abstractNum w:abstractNumId="8">
    <w:nsid w:val="FFFFFF89"/>
    <w:multiLevelType w:val="singleLevel"/>
    <w:tmpl w:val="9FB20F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000001"/>
    <w:multiLevelType w:val="multilevel"/>
    <w:tmpl w:val="00000001"/>
    <w:name w:val="WW8Num1"/>
    <w:lvl w:ilvl="0">
      <w:start w:val="1"/>
      <w:numFmt w:val="bullet"/>
      <w:suff w:val="nothing"/>
      <w:lvlText w:val=""/>
      <w:lvlJc w:val="left"/>
      <w:rPr>
        <w:rFonts w:ascii="starbats" w:hAnsi="starbats"/>
      </w:rPr>
    </w:lvl>
    <w:lvl w:ilvl="1">
      <w:start w:val="1"/>
      <w:numFmt w:val="decimal"/>
      <w:suff w:val="nothing"/>
      <w:lvlText w:val="%2."/>
      <w:lvlJc w:val="left"/>
    </w:lvl>
    <w:lvl w:ilvl="2">
      <w:start w:val="1"/>
      <w:numFmt w:val="decimal"/>
      <w:suff w:val="nothing"/>
      <w:lvlText w:val="%3."/>
      <w:lvlJc w:val="left"/>
    </w:lvl>
    <w:lvl w:ilvl="3">
      <w:start w:val="1"/>
      <w:numFmt w:val="decimal"/>
      <w:suff w:val="nothing"/>
      <w:lvlText w:val="%4."/>
      <w:lvlJc w:val="left"/>
    </w:lvl>
    <w:lvl w:ilvl="4">
      <w:start w:val="1"/>
      <w:numFmt w:val="decimal"/>
      <w:suff w:val="nothing"/>
      <w:lvlText w:val="%5."/>
      <w:lvlJc w:val="left"/>
    </w:lvl>
    <w:lvl w:ilvl="5">
      <w:start w:val="1"/>
      <w:numFmt w:val="decimal"/>
      <w:suff w:val="nothing"/>
      <w:lvlText w:val="%6."/>
      <w:lvlJc w:val="left"/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1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1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643"/>
        </w:tabs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3">
    <w:nsid w:val="00000008"/>
    <w:multiLevelType w:val="multilevel"/>
    <w:tmpl w:val="00000008"/>
    <w:name w:val="WW8Num8"/>
    <w:lvl w:ilvl="0">
      <w:start w:val="1"/>
      <w:numFmt w:val="upperLetter"/>
      <w:lvlText w:val="Appendix %1 –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4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5">
    <w:nsid w:val="0000000B"/>
    <w:multiLevelType w:val="multilevel"/>
    <w:tmpl w:val="0000000B"/>
    <w:name w:val="WW8Num11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6">
    <w:nsid w:val="01F12084"/>
    <w:multiLevelType w:val="multilevel"/>
    <w:tmpl w:val="F196D0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2C60B50"/>
    <w:multiLevelType w:val="hybridMultilevel"/>
    <w:tmpl w:val="79B6D3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4EA28E0"/>
    <w:multiLevelType w:val="hybridMultilevel"/>
    <w:tmpl w:val="6E8677D4"/>
    <w:lvl w:ilvl="0" w:tplc="9C9ED7EA">
      <w:start w:val="1"/>
      <w:numFmt w:val="bullet"/>
      <w:pStyle w:val="no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6DA066A"/>
    <w:multiLevelType w:val="hybridMultilevel"/>
    <w:tmpl w:val="753E3B66"/>
    <w:lvl w:ilvl="0" w:tplc="CC626194">
      <w:start w:val="1"/>
      <w:numFmt w:val="lowerLetter"/>
      <w:lvlText w:val="(%1)"/>
      <w:lvlJc w:val="left"/>
      <w:pPr>
        <w:tabs>
          <w:tab w:val="num" w:pos="1287"/>
        </w:tabs>
        <w:ind w:left="927" w:hanging="360"/>
      </w:pPr>
      <w:rPr>
        <w:rFonts w:hint="default"/>
      </w:rPr>
    </w:lvl>
    <w:lvl w:ilvl="1" w:tplc="395CFC4C">
      <w:start w:val="1"/>
      <w:numFmt w:val="bullet"/>
      <w:pStyle w:val="bul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94A7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D3643AA2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07E054F6"/>
    <w:multiLevelType w:val="hybridMultilevel"/>
    <w:tmpl w:val="59D6BE18"/>
    <w:lvl w:ilvl="0" w:tplc="6BFE5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1A1450"/>
    <w:multiLevelType w:val="hybridMultilevel"/>
    <w:tmpl w:val="D548AD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ED04D3"/>
    <w:multiLevelType w:val="hybridMultilevel"/>
    <w:tmpl w:val="8EBE9484"/>
    <w:lvl w:ilvl="0" w:tplc="F6500A22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2AF7EA3"/>
    <w:multiLevelType w:val="hybridMultilevel"/>
    <w:tmpl w:val="50427A8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38E50EF"/>
    <w:multiLevelType w:val="hybridMultilevel"/>
    <w:tmpl w:val="73BC5C6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B5493F"/>
    <w:multiLevelType w:val="hybridMultilevel"/>
    <w:tmpl w:val="FC88B55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FC1AF3"/>
    <w:multiLevelType w:val="hybridMultilevel"/>
    <w:tmpl w:val="399C6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1ACE0D12"/>
    <w:multiLevelType w:val="hybridMultilevel"/>
    <w:tmpl w:val="D0C00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B2E76A1"/>
    <w:multiLevelType w:val="hybridMultilevel"/>
    <w:tmpl w:val="9AB2401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F42611D"/>
    <w:multiLevelType w:val="hybridMultilevel"/>
    <w:tmpl w:val="9D542550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0">
    <w:nsid w:val="23F07A4A"/>
    <w:multiLevelType w:val="hybridMultilevel"/>
    <w:tmpl w:val="599C22BA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3F761BA"/>
    <w:multiLevelType w:val="hybridMultilevel"/>
    <w:tmpl w:val="B1E2A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4CC50CB"/>
    <w:multiLevelType w:val="hybridMultilevel"/>
    <w:tmpl w:val="A024063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5514E3A"/>
    <w:multiLevelType w:val="hybridMultilevel"/>
    <w:tmpl w:val="A6BA9C3A"/>
    <w:lvl w:ilvl="0" w:tplc="428691CA">
      <w:start w:val="1"/>
      <w:numFmt w:val="none"/>
      <w:pStyle w:val="MoreInformation"/>
      <w:lvlText w:val="More Information: "/>
      <w:lvlJc w:val="left"/>
      <w:pPr>
        <w:tabs>
          <w:tab w:val="num" w:pos="1440"/>
        </w:tabs>
        <w:ind w:left="360" w:hanging="360"/>
      </w:pPr>
      <w:rPr>
        <w:rFonts w:ascii="Trebuchet MS" w:hAnsi="Trebuchet MS" w:hint="default"/>
        <w:b/>
        <w:i w:val="0"/>
        <w:sz w:val="16"/>
      </w:rPr>
    </w:lvl>
    <w:lvl w:ilvl="1" w:tplc="748479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BF8CDD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EF68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DE85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0A23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382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BEDF7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4CE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25BB41F3"/>
    <w:multiLevelType w:val="hybridMultilevel"/>
    <w:tmpl w:val="966AE566"/>
    <w:lvl w:ilvl="0" w:tplc="D24A0C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8D53DFD"/>
    <w:multiLevelType w:val="hybridMultilevel"/>
    <w:tmpl w:val="AE00E0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8EC15C3"/>
    <w:multiLevelType w:val="hybridMultilevel"/>
    <w:tmpl w:val="051690C8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A536E07"/>
    <w:multiLevelType w:val="hybridMultilevel"/>
    <w:tmpl w:val="A46EBF66"/>
    <w:lvl w:ilvl="0" w:tplc="2EEC92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68527A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BAAE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AAE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1AAC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A2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B449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821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22B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C1013F7"/>
    <w:multiLevelType w:val="hybridMultilevel"/>
    <w:tmpl w:val="74AA01B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D751DE1"/>
    <w:multiLevelType w:val="multilevel"/>
    <w:tmpl w:val="3814C12A"/>
    <w:lvl w:ilvl="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DF83068"/>
    <w:multiLevelType w:val="hybridMultilevel"/>
    <w:tmpl w:val="647659C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E5477AE"/>
    <w:multiLevelType w:val="hybridMultilevel"/>
    <w:tmpl w:val="CD5485F6"/>
    <w:lvl w:ilvl="0" w:tplc="4E44F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67EEDA8">
      <w:start w:val="79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08E0690"/>
    <w:multiLevelType w:val="hybridMultilevel"/>
    <w:tmpl w:val="CBE8156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3880570D"/>
    <w:multiLevelType w:val="singleLevel"/>
    <w:tmpl w:val="1EDC1DB2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>
    <w:nsid w:val="3AD94560"/>
    <w:multiLevelType w:val="hybridMultilevel"/>
    <w:tmpl w:val="633C74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AF17C38"/>
    <w:multiLevelType w:val="hybridMultilevel"/>
    <w:tmpl w:val="9850C9A4"/>
    <w:lvl w:ilvl="0" w:tplc="E6D291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CD278A3"/>
    <w:multiLevelType w:val="multilevel"/>
    <w:tmpl w:val="466E6226"/>
    <w:lvl w:ilvl="0">
      <w:start w:val="1"/>
      <w:numFmt w:val="upperLetter"/>
      <w:pStyle w:val="AppendixHeading"/>
      <w:suff w:val="space"/>
      <w:lvlText w:val="Appendix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7">
    <w:nsid w:val="3DAE0343"/>
    <w:multiLevelType w:val="hybridMultilevel"/>
    <w:tmpl w:val="7C16B874"/>
    <w:lvl w:ilvl="0" w:tplc="23BEA3F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44D729D7"/>
    <w:multiLevelType w:val="hybridMultilevel"/>
    <w:tmpl w:val="B06CA9C2"/>
    <w:lvl w:ilvl="0" w:tplc="41B4FE98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8465C1B"/>
    <w:multiLevelType w:val="multilevel"/>
    <w:tmpl w:val="701697D0"/>
    <w:lvl w:ilvl="0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4A780F08"/>
    <w:multiLevelType w:val="hybridMultilevel"/>
    <w:tmpl w:val="D0C001A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C150B6F"/>
    <w:multiLevelType w:val="hybridMultilevel"/>
    <w:tmpl w:val="F2DC90C4"/>
    <w:lvl w:ilvl="0" w:tplc="9FF65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0436557"/>
    <w:multiLevelType w:val="hybridMultilevel"/>
    <w:tmpl w:val="B136DD2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9F2D74"/>
    <w:multiLevelType w:val="hybridMultilevel"/>
    <w:tmpl w:val="EBEA13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3F23678"/>
    <w:multiLevelType w:val="multilevel"/>
    <w:tmpl w:val="28E8AA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5">
    <w:nsid w:val="59BA024A"/>
    <w:multiLevelType w:val="hybridMultilevel"/>
    <w:tmpl w:val="24A2C0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5BA76169"/>
    <w:multiLevelType w:val="hybridMultilevel"/>
    <w:tmpl w:val="9FAC045A"/>
    <w:lvl w:ilvl="0" w:tplc="191A7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7EEDA8">
      <w:start w:val="79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6947C">
      <w:start w:val="79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2C45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66D7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54C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FACC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2CE1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FA28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C6B46FC"/>
    <w:multiLevelType w:val="hybridMultilevel"/>
    <w:tmpl w:val="F39AED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5E6B75C2"/>
    <w:multiLevelType w:val="hybridMultilevel"/>
    <w:tmpl w:val="E37CA946"/>
    <w:lvl w:ilvl="0" w:tplc="E6D291B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EAC4946"/>
    <w:multiLevelType w:val="multilevel"/>
    <w:tmpl w:val="A3186556"/>
    <w:lvl w:ilvl="0">
      <w:start w:val="1"/>
      <w:numFmt w:val="none"/>
      <w:pStyle w:val="Note"/>
      <w:lvlText w:val="Note"/>
      <w:lvlJc w:val="left"/>
      <w:pPr>
        <w:tabs>
          <w:tab w:val="num" w:pos="1077"/>
        </w:tabs>
        <w:ind w:left="717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">
    <w:nsid w:val="5FD950B4"/>
    <w:multiLevelType w:val="multilevel"/>
    <w:tmpl w:val="AA983B30"/>
    <w:lvl w:ilvl="0">
      <w:start w:val="1"/>
      <w:numFmt w:val="none"/>
      <w:pStyle w:val="Field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61B11648"/>
    <w:multiLevelType w:val="hybridMultilevel"/>
    <w:tmpl w:val="EC9A6252"/>
    <w:lvl w:ilvl="0" w:tplc="D24A0C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243601E"/>
    <w:multiLevelType w:val="hybridMultilevel"/>
    <w:tmpl w:val="333868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>
    <w:nsid w:val="6297056C"/>
    <w:multiLevelType w:val="hybridMultilevel"/>
    <w:tmpl w:val="C23C18D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2B33024"/>
    <w:multiLevelType w:val="hybridMultilevel"/>
    <w:tmpl w:val="36C47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5">
    <w:nsid w:val="632F4F3E"/>
    <w:multiLevelType w:val="hybridMultilevel"/>
    <w:tmpl w:val="D226742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4392CE0"/>
    <w:multiLevelType w:val="hybridMultilevel"/>
    <w:tmpl w:val="92181D8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64AD0730"/>
    <w:multiLevelType w:val="multilevel"/>
    <w:tmpl w:val="BD8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BulletsInBox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>
    <w:nsid w:val="677420EC"/>
    <w:multiLevelType w:val="hybridMultilevel"/>
    <w:tmpl w:val="F112CD8A"/>
    <w:lvl w:ilvl="0" w:tplc="9BB4E108">
      <w:start w:val="1"/>
      <w:numFmt w:val="decimal"/>
      <w:pStyle w:val="numbul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67C24B7D"/>
    <w:multiLevelType w:val="hybridMultilevel"/>
    <w:tmpl w:val="3814C12A"/>
    <w:lvl w:ilvl="0" w:tplc="85ACA4A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7CC5888"/>
    <w:multiLevelType w:val="multilevel"/>
    <w:tmpl w:val="6B68E660"/>
    <w:lvl w:ilvl="0">
      <w:start w:val="1"/>
      <w:numFmt w:val="none"/>
      <w:pStyle w:val="ListNumberSubNote"/>
      <w:lvlText w:val="Note"/>
      <w:lvlJc w:val="left"/>
      <w:pPr>
        <w:tabs>
          <w:tab w:val="num" w:pos="1077"/>
        </w:tabs>
        <w:ind w:left="544" w:hanging="187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>
    <w:nsid w:val="696502A7"/>
    <w:multiLevelType w:val="hybridMultilevel"/>
    <w:tmpl w:val="E3EC8426"/>
    <w:lvl w:ilvl="0" w:tplc="1A8CC2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E37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0EA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8AB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22D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60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E19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4CC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44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2">
    <w:nsid w:val="6A0457E8"/>
    <w:multiLevelType w:val="hybridMultilevel"/>
    <w:tmpl w:val="BC660B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0C50460"/>
    <w:multiLevelType w:val="multilevel"/>
    <w:tmpl w:val="2AAEA4C4"/>
    <w:lvl w:ilvl="0">
      <w:start w:val="1"/>
      <w:numFmt w:val="none"/>
      <w:pStyle w:val="ListExample"/>
      <w:lvlText w:val="Example"/>
      <w:lvlJc w:val="left"/>
      <w:pPr>
        <w:tabs>
          <w:tab w:val="num" w:pos="1437"/>
        </w:tabs>
        <w:ind w:left="717" w:hanging="360"/>
      </w:pPr>
      <w:rPr>
        <w:rFonts w:ascii="Arial" w:hAnsi="Arial" w:hint="default"/>
        <w:b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73236432"/>
    <w:multiLevelType w:val="hybridMultilevel"/>
    <w:tmpl w:val="1E52AF2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6F84DB8"/>
    <w:multiLevelType w:val="hybridMultilevel"/>
    <w:tmpl w:val="76D67A5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D172631"/>
    <w:multiLevelType w:val="hybridMultilevel"/>
    <w:tmpl w:val="72DE48E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6"/>
  </w:num>
  <w:num w:numId="5">
    <w:abstractNumId w:val="70"/>
  </w:num>
  <w:num w:numId="6">
    <w:abstractNumId w:val="73"/>
  </w:num>
  <w:num w:numId="7">
    <w:abstractNumId w:val="60"/>
  </w:num>
  <w:num w:numId="8">
    <w:abstractNumId w:val="59"/>
  </w:num>
  <w:num w:numId="9">
    <w:abstractNumId w:val="6"/>
  </w:num>
  <w:num w:numId="10">
    <w:abstractNumId w:val="5"/>
  </w:num>
  <w:num w:numId="11">
    <w:abstractNumId w:val="1"/>
  </w:num>
  <w:num w:numId="12">
    <w:abstractNumId w:val="0"/>
  </w:num>
  <w:num w:numId="13">
    <w:abstractNumId w:val="67"/>
  </w:num>
  <w:num w:numId="14">
    <w:abstractNumId w:val="43"/>
  </w:num>
  <w:num w:numId="15">
    <w:abstractNumId w:val="54"/>
  </w:num>
  <w:num w:numId="16">
    <w:abstractNumId w:val="49"/>
  </w:num>
  <w:num w:numId="17">
    <w:abstractNumId w:val="46"/>
  </w:num>
  <w:num w:numId="18">
    <w:abstractNumId w:val="33"/>
  </w:num>
  <w:num w:numId="19">
    <w:abstractNumId w:val="3"/>
  </w:num>
  <w:num w:numId="20">
    <w:abstractNumId w:val="19"/>
  </w:num>
  <w:num w:numId="21">
    <w:abstractNumId w:val="68"/>
  </w:num>
  <w:num w:numId="22">
    <w:abstractNumId w:val="18"/>
  </w:num>
  <w:num w:numId="23">
    <w:abstractNumId w:val="7"/>
  </w:num>
  <w:num w:numId="24">
    <w:abstractNumId w:val="62"/>
  </w:num>
  <w:num w:numId="25">
    <w:abstractNumId w:val="55"/>
  </w:num>
  <w:num w:numId="26">
    <w:abstractNumId w:val="57"/>
  </w:num>
  <w:num w:numId="27">
    <w:abstractNumId w:val="64"/>
  </w:num>
  <w:num w:numId="28">
    <w:abstractNumId w:val="17"/>
  </w:num>
  <w:num w:numId="29">
    <w:abstractNumId w:val="29"/>
  </w:num>
  <w:num w:numId="30">
    <w:abstractNumId w:val="21"/>
  </w:num>
  <w:num w:numId="31">
    <w:abstractNumId w:val="42"/>
  </w:num>
  <w:num w:numId="32">
    <w:abstractNumId w:val="31"/>
  </w:num>
  <w:num w:numId="33">
    <w:abstractNumId w:val="26"/>
  </w:num>
  <w:num w:numId="34">
    <w:abstractNumId w:val="47"/>
  </w:num>
  <w:num w:numId="35">
    <w:abstractNumId w:val="48"/>
  </w:num>
  <w:num w:numId="36">
    <w:abstractNumId w:val="69"/>
  </w:num>
  <w:num w:numId="37">
    <w:abstractNumId w:val="39"/>
  </w:num>
  <w:num w:numId="38">
    <w:abstractNumId w:val="44"/>
  </w:num>
  <w:num w:numId="39">
    <w:abstractNumId w:val="52"/>
  </w:num>
  <w:num w:numId="40">
    <w:abstractNumId w:val="61"/>
  </w:num>
  <w:num w:numId="41">
    <w:abstractNumId w:val="34"/>
  </w:num>
  <w:num w:numId="42">
    <w:abstractNumId w:val="74"/>
  </w:num>
  <w:num w:numId="43">
    <w:abstractNumId w:val="72"/>
  </w:num>
  <w:num w:numId="44">
    <w:abstractNumId w:val="45"/>
  </w:num>
  <w:num w:numId="45">
    <w:abstractNumId w:val="58"/>
  </w:num>
  <w:num w:numId="46">
    <w:abstractNumId w:val="28"/>
  </w:num>
  <w:num w:numId="47">
    <w:abstractNumId w:val="66"/>
  </w:num>
  <w:num w:numId="48">
    <w:abstractNumId w:val="40"/>
  </w:num>
  <w:num w:numId="49">
    <w:abstractNumId w:val="38"/>
  </w:num>
  <w:num w:numId="50">
    <w:abstractNumId w:val="22"/>
  </w:num>
  <w:num w:numId="51">
    <w:abstractNumId w:val="32"/>
  </w:num>
  <w:num w:numId="52">
    <w:abstractNumId w:val="50"/>
  </w:num>
  <w:num w:numId="53">
    <w:abstractNumId w:val="27"/>
  </w:num>
  <w:num w:numId="54">
    <w:abstractNumId w:val="24"/>
  </w:num>
  <w:num w:numId="55">
    <w:abstractNumId w:val="53"/>
  </w:num>
  <w:num w:numId="56">
    <w:abstractNumId w:val="23"/>
  </w:num>
  <w:num w:numId="57">
    <w:abstractNumId w:val="25"/>
  </w:num>
  <w:num w:numId="58">
    <w:abstractNumId w:val="65"/>
  </w:num>
  <w:num w:numId="59">
    <w:abstractNumId w:val="30"/>
  </w:num>
  <w:num w:numId="60">
    <w:abstractNumId w:val="36"/>
  </w:num>
  <w:num w:numId="61">
    <w:abstractNumId w:val="63"/>
  </w:num>
  <w:num w:numId="62">
    <w:abstractNumId w:val="76"/>
  </w:num>
  <w:num w:numId="63">
    <w:abstractNumId w:val="75"/>
  </w:num>
  <w:num w:numId="64">
    <w:abstractNumId w:val="35"/>
  </w:num>
  <w:num w:numId="65">
    <w:abstractNumId w:val="56"/>
  </w:num>
  <w:num w:numId="66">
    <w:abstractNumId w:val="71"/>
  </w:num>
  <w:num w:numId="67">
    <w:abstractNumId w:val="37"/>
  </w:num>
  <w:num w:numId="68">
    <w:abstractNumId w:val="51"/>
  </w:num>
  <w:num w:numId="69">
    <w:abstractNumId w:val="41"/>
  </w:num>
  <w:num w:numId="70">
    <w:abstractNumId w:val="2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linkStyles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 fill="f" fillcolor="white" stroke="f">
      <v:fill color="white" on="f" type="fram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CC"/>
    <w:rsid w:val="00007321"/>
    <w:rsid w:val="00024952"/>
    <w:rsid w:val="00024AF9"/>
    <w:rsid w:val="000312AA"/>
    <w:rsid w:val="0005579D"/>
    <w:rsid w:val="00056FFF"/>
    <w:rsid w:val="000A28DC"/>
    <w:rsid w:val="000C4F42"/>
    <w:rsid w:val="000D3446"/>
    <w:rsid w:val="000D468E"/>
    <w:rsid w:val="000F1C2B"/>
    <w:rsid w:val="000F389B"/>
    <w:rsid w:val="00102CD2"/>
    <w:rsid w:val="00104E6C"/>
    <w:rsid w:val="00106751"/>
    <w:rsid w:val="001176F4"/>
    <w:rsid w:val="00136D43"/>
    <w:rsid w:val="001648A8"/>
    <w:rsid w:val="00176609"/>
    <w:rsid w:val="0018586A"/>
    <w:rsid w:val="001A1BEB"/>
    <w:rsid w:val="001A28F2"/>
    <w:rsid w:val="001B72CF"/>
    <w:rsid w:val="001C4317"/>
    <w:rsid w:val="001C4DD5"/>
    <w:rsid w:val="001D4AEE"/>
    <w:rsid w:val="001D54DA"/>
    <w:rsid w:val="001F1A5A"/>
    <w:rsid w:val="001F1CF8"/>
    <w:rsid w:val="001F386D"/>
    <w:rsid w:val="001F670A"/>
    <w:rsid w:val="001F71CC"/>
    <w:rsid w:val="00204932"/>
    <w:rsid w:val="00221360"/>
    <w:rsid w:val="00223967"/>
    <w:rsid w:val="002250FA"/>
    <w:rsid w:val="00243398"/>
    <w:rsid w:val="00254305"/>
    <w:rsid w:val="00263F37"/>
    <w:rsid w:val="00265A9E"/>
    <w:rsid w:val="00266F02"/>
    <w:rsid w:val="00267591"/>
    <w:rsid w:val="002727D9"/>
    <w:rsid w:val="002746FD"/>
    <w:rsid w:val="00276F2F"/>
    <w:rsid w:val="00292F09"/>
    <w:rsid w:val="00296B57"/>
    <w:rsid w:val="002A7004"/>
    <w:rsid w:val="002C0B12"/>
    <w:rsid w:val="002C33BE"/>
    <w:rsid w:val="002D5288"/>
    <w:rsid w:val="002D76C6"/>
    <w:rsid w:val="002F040C"/>
    <w:rsid w:val="002F0B36"/>
    <w:rsid w:val="003056D8"/>
    <w:rsid w:val="00307A03"/>
    <w:rsid w:val="00307FDF"/>
    <w:rsid w:val="00310E9E"/>
    <w:rsid w:val="0031516B"/>
    <w:rsid w:val="0033042D"/>
    <w:rsid w:val="00330F37"/>
    <w:rsid w:val="003708CE"/>
    <w:rsid w:val="003715CA"/>
    <w:rsid w:val="00392FCA"/>
    <w:rsid w:val="0039617E"/>
    <w:rsid w:val="003A5443"/>
    <w:rsid w:val="003B177E"/>
    <w:rsid w:val="003D4EBB"/>
    <w:rsid w:val="003F155D"/>
    <w:rsid w:val="00410F30"/>
    <w:rsid w:val="0042112F"/>
    <w:rsid w:val="00435728"/>
    <w:rsid w:val="00441DEC"/>
    <w:rsid w:val="0046275C"/>
    <w:rsid w:val="00492132"/>
    <w:rsid w:val="004C20E8"/>
    <w:rsid w:val="004C6357"/>
    <w:rsid w:val="004D26B8"/>
    <w:rsid w:val="004F5BF3"/>
    <w:rsid w:val="004F63E9"/>
    <w:rsid w:val="00500550"/>
    <w:rsid w:val="005012FF"/>
    <w:rsid w:val="0051286C"/>
    <w:rsid w:val="00515320"/>
    <w:rsid w:val="00515954"/>
    <w:rsid w:val="00516E8B"/>
    <w:rsid w:val="005211AB"/>
    <w:rsid w:val="00525AFE"/>
    <w:rsid w:val="00536A99"/>
    <w:rsid w:val="0054199C"/>
    <w:rsid w:val="00542875"/>
    <w:rsid w:val="00552606"/>
    <w:rsid w:val="00556E45"/>
    <w:rsid w:val="00574EE3"/>
    <w:rsid w:val="00583A79"/>
    <w:rsid w:val="0058427D"/>
    <w:rsid w:val="005934C7"/>
    <w:rsid w:val="00595184"/>
    <w:rsid w:val="005956DA"/>
    <w:rsid w:val="00596A3F"/>
    <w:rsid w:val="005A1563"/>
    <w:rsid w:val="005C1C16"/>
    <w:rsid w:val="005D016E"/>
    <w:rsid w:val="005D6ED6"/>
    <w:rsid w:val="005F1573"/>
    <w:rsid w:val="006065EA"/>
    <w:rsid w:val="00607C3B"/>
    <w:rsid w:val="00614FEF"/>
    <w:rsid w:val="00621F8E"/>
    <w:rsid w:val="006228DC"/>
    <w:rsid w:val="0062386F"/>
    <w:rsid w:val="00642488"/>
    <w:rsid w:val="00651D10"/>
    <w:rsid w:val="006626CD"/>
    <w:rsid w:val="00681B95"/>
    <w:rsid w:val="006842D9"/>
    <w:rsid w:val="006920DF"/>
    <w:rsid w:val="0069223F"/>
    <w:rsid w:val="00692FE8"/>
    <w:rsid w:val="006970E1"/>
    <w:rsid w:val="006C14DF"/>
    <w:rsid w:val="006C4DDC"/>
    <w:rsid w:val="006D0280"/>
    <w:rsid w:val="006D5EA7"/>
    <w:rsid w:val="006D7BF8"/>
    <w:rsid w:val="006E1FA0"/>
    <w:rsid w:val="006E4022"/>
    <w:rsid w:val="006E6B70"/>
    <w:rsid w:val="006E6DAD"/>
    <w:rsid w:val="00705A50"/>
    <w:rsid w:val="007123D1"/>
    <w:rsid w:val="00735612"/>
    <w:rsid w:val="0074184F"/>
    <w:rsid w:val="007454AC"/>
    <w:rsid w:val="007455EF"/>
    <w:rsid w:val="007626E5"/>
    <w:rsid w:val="00770CBC"/>
    <w:rsid w:val="00791C1B"/>
    <w:rsid w:val="00792AE9"/>
    <w:rsid w:val="00795CC6"/>
    <w:rsid w:val="007B2076"/>
    <w:rsid w:val="007B22C3"/>
    <w:rsid w:val="007B74A2"/>
    <w:rsid w:val="007C0AC2"/>
    <w:rsid w:val="007C0D32"/>
    <w:rsid w:val="007D159D"/>
    <w:rsid w:val="007E69B7"/>
    <w:rsid w:val="0080747E"/>
    <w:rsid w:val="00810FD7"/>
    <w:rsid w:val="00816957"/>
    <w:rsid w:val="00825158"/>
    <w:rsid w:val="00843342"/>
    <w:rsid w:val="00846AB3"/>
    <w:rsid w:val="00850DDC"/>
    <w:rsid w:val="008675CE"/>
    <w:rsid w:val="00887ADF"/>
    <w:rsid w:val="008924D0"/>
    <w:rsid w:val="008A26E5"/>
    <w:rsid w:val="008B09CB"/>
    <w:rsid w:val="008B7EBF"/>
    <w:rsid w:val="008F1F0C"/>
    <w:rsid w:val="0090126C"/>
    <w:rsid w:val="00902063"/>
    <w:rsid w:val="0091676C"/>
    <w:rsid w:val="00922917"/>
    <w:rsid w:val="00940DBD"/>
    <w:rsid w:val="0094487F"/>
    <w:rsid w:val="009523FA"/>
    <w:rsid w:val="00965AF7"/>
    <w:rsid w:val="00966A83"/>
    <w:rsid w:val="00977491"/>
    <w:rsid w:val="0098630B"/>
    <w:rsid w:val="00986817"/>
    <w:rsid w:val="009A2CAE"/>
    <w:rsid w:val="009A5C64"/>
    <w:rsid w:val="009A7FAE"/>
    <w:rsid w:val="009B0BB3"/>
    <w:rsid w:val="009B21A6"/>
    <w:rsid w:val="009D2872"/>
    <w:rsid w:val="009D5A81"/>
    <w:rsid w:val="009E05CA"/>
    <w:rsid w:val="009E1C22"/>
    <w:rsid w:val="009E663D"/>
    <w:rsid w:val="009E773B"/>
    <w:rsid w:val="009F0A75"/>
    <w:rsid w:val="009F1076"/>
    <w:rsid w:val="00A02F7E"/>
    <w:rsid w:val="00A048FC"/>
    <w:rsid w:val="00A12802"/>
    <w:rsid w:val="00A22E49"/>
    <w:rsid w:val="00A31CA6"/>
    <w:rsid w:val="00A36844"/>
    <w:rsid w:val="00A551E1"/>
    <w:rsid w:val="00A55EFE"/>
    <w:rsid w:val="00A57226"/>
    <w:rsid w:val="00A75E47"/>
    <w:rsid w:val="00A8130D"/>
    <w:rsid w:val="00A8385A"/>
    <w:rsid w:val="00A935B2"/>
    <w:rsid w:val="00A94724"/>
    <w:rsid w:val="00AA1A54"/>
    <w:rsid w:val="00AB290D"/>
    <w:rsid w:val="00AB2CA4"/>
    <w:rsid w:val="00AD288A"/>
    <w:rsid w:val="00AD74B4"/>
    <w:rsid w:val="00AE352F"/>
    <w:rsid w:val="00AE3A3D"/>
    <w:rsid w:val="00B0367F"/>
    <w:rsid w:val="00B07D80"/>
    <w:rsid w:val="00B15570"/>
    <w:rsid w:val="00B32734"/>
    <w:rsid w:val="00B402DD"/>
    <w:rsid w:val="00B41350"/>
    <w:rsid w:val="00B52B79"/>
    <w:rsid w:val="00B62356"/>
    <w:rsid w:val="00B63D72"/>
    <w:rsid w:val="00B671F7"/>
    <w:rsid w:val="00B73928"/>
    <w:rsid w:val="00B7511A"/>
    <w:rsid w:val="00B76692"/>
    <w:rsid w:val="00B829A4"/>
    <w:rsid w:val="00B91BF6"/>
    <w:rsid w:val="00BA5710"/>
    <w:rsid w:val="00BA58A8"/>
    <w:rsid w:val="00BB07D2"/>
    <w:rsid w:val="00BB694D"/>
    <w:rsid w:val="00BB6E32"/>
    <w:rsid w:val="00BC137D"/>
    <w:rsid w:val="00BD2737"/>
    <w:rsid w:val="00BD7500"/>
    <w:rsid w:val="00BE115B"/>
    <w:rsid w:val="00BE1FA8"/>
    <w:rsid w:val="00BF205B"/>
    <w:rsid w:val="00BF700C"/>
    <w:rsid w:val="00C07ADC"/>
    <w:rsid w:val="00C10A7C"/>
    <w:rsid w:val="00C1332F"/>
    <w:rsid w:val="00C2279E"/>
    <w:rsid w:val="00C22EAE"/>
    <w:rsid w:val="00C248A7"/>
    <w:rsid w:val="00C304AB"/>
    <w:rsid w:val="00C333AD"/>
    <w:rsid w:val="00C3405F"/>
    <w:rsid w:val="00C366E0"/>
    <w:rsid w:val="00C416AA"/>
    <w:rsid w:val="00C61C68"/>
    <w:rsid w:val="00C67C74"/>
    <w:rsid w:val="00C717EE"/>
    <w:rsid w:val="00C73F5C"/>
    <w:rsid w:val="00C95CE7"/>
    <w:rsid w:val="00CB399D"/>
    <w:rsid w:val="00CB6431"/>
    <w:rsid w:val="00CC0654"/>
    <w:rsid w:val="00CC1A60"/>
    <w:rsid w:val="00CD0F3D"/>
    <w:rsid w:val="00CF4877"/>
    <w:rsid w:val="00CF724F"/>
    <w:rsid w:val="00D0650D"/>
    <w:rsid w:val="00D45579"/>
    <w:rsid w:val="00D46617"/>
    <w:rsid w:val="00DB010C"/>
    <w:rsid w:val="00DB6514"/>
    <w:rsid w:val="00DC0B89"/>
    <w:rsid w:val="00DC6B90"/>
    <w:rsid w:val="00DF1871"/>
    <w:rsid w:val="00DF41C1"/>
    <w:rsid w:val="00DF4D90"/>
    <w:rsid w:val="00E10786"/>
    <w:rsid w:val="00E13898"/>
    <w:rsid w:val="00E14457"/>
    <w:rsid w:val="00E15D66"/>
    <w:rsid w:val="00E204A0"/>
    <w:rsid w:val="00E26C74"/>
    <w:rsid w:val="00E570EE"/>
    <w:rsid w:val="00E65C30"/>
    <w:rsid w:val="00E65C38"/>
    <w:rsid w:val="00E74D9E"/>
    <w:rsid w:val="00E94B25"/>
    <w:rsid w:val="00E97DDD"/>
    <w:rsid w:val="00E97F75"/>
    <w:rsid w:val="00EA3220"/>
    <w:rsid w:val="00EB7D00"/>
    <w:rsid w:val="00EC1F14"/>
    <w:rsid w:val="00EE1D9D"/>
    <w:rsid w:val="00EE32CA"/>
    <w:rsid w:val="00EF153E"/>
    <w:rsid w:val="00EF19E5"/>
    <w:rsid w:val="00EF470B"/>
    <w:rsid w:val="00EF723A"/>
    <w:rsid w:val="00F224C3"/>
    <w:rsid w:val="00F247B6"/>
    <w:rsid w:val="00F33D91"/>
    <w:rsid w:val="00F357F3"/>
    <w:rsid w:val="00F45235"/>
    <w:rsid w:val="00F46BD5"/>
    <w:rsid w:val="00F6470C"/>
    <w:rsid w:val="00F67197"/>
    <w:rsid w:val="00F73CB1"/>
    <w:rsid w:val="00F749D2"/>
    <w:rsid w:val="00F74E35"/>
    <w:rsid w:val="00F75DFE"/>
    <w:rsid w:val="00F94B9D"/>
    <w:rsid w:val="00F975FF"/>
    <w:rsid w:val="00FA6BB5"/>
    <w:rsid w:val="00FD6424"/>
    <w:rsid w:val="00FD6451"/>
    <w:rsid w:val="00FE547C"/>
    <w:rsid w:val="00FE6EBB"/>
    <w:rsid w:val="00FF371B"/>
    <w:rsid w:val="00FF6CC2"/>
    <w:rsid w:val="00FF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 type="fram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List Number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1595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  <w:sz w:val="24"/>
      <w:lang w:val="en-GB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5159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5954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  <w:lang w:val="en-GB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  <w:lang w:val="en-GB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  <w:lang w:val="en-GB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  <w:lang w:val="en-GB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  <w:lang w:val="en-GB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  <w:rPr>
      <w:lang w:val="en-GB"/>
    </w:rPr>
  </w:style>
  <w:style w:type="paragraph" w:customStyle="1" w:styleId="FieldName">
    <w:name w:val="Field Name"/>
    <w:basedOn w:val="Normal"/>
    <w:rsid w:val="00EF19E5"/>
    <w:pPr>
      <w:keepNext/>
    </w:pPr>
    <w:rPr>
      <w:b/>
      <w:lang w:val="en-GB"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  <w:lang w:val="en-GB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  <w:rPr>
      <w:sz w:val="24"/>
      <w:lang w:val="en-GB"/>
    </w:r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  <w:rPr>
      <w:lang w:val="en-GB"/>
    </w:r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semiHidden/>
    <w:rsid w:val="00EF19E5"/>
    <w:rPr>
      <w:sz w:val="24"/>
    </w:rPr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  <w:sz w:val="24"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  <w:rPr>
      <w:lang w:val="en-GB"/>
    </w:r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  <w:rPr>
      <w:sz w:val="24"/>
      <w:lang w:val="en-GB"/>
    </w:r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spacing w:line="240" w:lineRule="auto"/>
      <w:ind w:right="-53"/>
    </w:pPr>
    <w:rPr>
      <w:rFonts w:ascii="Arial" w:hAnsi="Arial"/>
      <w:i/>
      <w:lang w:val="en-GB"/>
    </w:rPr>
  </w:style>
  <w:style w:type="paragraph" w:customStyle="1" w:styleId="Phase">
    <w:name w:val="Phase"/>
    <w:basedOn w:val="Normal"/>
    <w:next w:val="border1"/>
    <w:rsid w:val="00EF19E5"/>
    <w:pPr>
      <w:spacing w:after="120" w:line="240" w:lineRule="auto"/>
    </w:pPr>
    <w:rPr>
      <w:b/>
      <w:i/>
      <w:sz w:val="24"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 w:line="240" w:lineRule="auto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  <w:lang w:val="en-GB"/>
    </w:rPr>
  </w:style>
  <w:style w:type="paragraph" w:customStyle="1" w:styleId="indent0">
    <w:name w:val="indent"/>
    <w:basedOn w:val="Normal"/>
    <w:rsid w:val="00EF19E5"/>
    <w:pPr>
      <w:spacing w:line="240" w:lineRule="auto"/>
      <w:ind w:left="720" w:hanging="360"/>
      <w:jc w:val="both"/>
    </w:pPr>
    <w:rPr>
      <w:rFonts w:ascii="Arial" w:hAnsi="Arial"/>
      <w:sz w:val="20"/>
      <w:lang w:val="en-GB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  <w:spacing w:line="240" w:lineRule="auto"/>
    </w:pPr>
    <w:rPr>
      <w:sz w:val="24"/>
      <w:szCs w:val="24"/>
    </w:rPr>
  </w:style>
  <w:style w:type="paragraph" w:customStyle="1" w:styleId="Paragraph1">
    <w:name w:val="Paragraph_1"/>
    <w:basedOn w:val="Normal"/>
    <w:rsid w:val="00EF19E5"/>
    <w:pPr>
      <w:keepLines/>
      <w:spacing w:after="100" w:line="240" w:lineRule="auto"/>
      <w:ind w:left="720"/>
      <w:jc w:val="both"/>
    </w:pPr>
    <w:rPr>
      <w:lang w:val="en-GB"/>
    </w:rPr>
  </w:style>
  <w:style w:type="paragraph" w:customStyle="1" w:styleId="TechnologyType">
    <w:name w:val="Technology Type"/>
    <w:basedOn w:val="Normal"/>
    <w:rsid w:val="00EF19E5"/>
    <w:rPr>
      <w:rFonts w:ascii="Times" w:hAnsi="Times"/>
      <w:i/>
      <w:sz w:val="24"/>
    </w:rPr>
  </w:style>
  <w:style w:type="paragraph" w:customStyle="1" w:styleId="text0">
    <w:name w:val="text"/>
    <w:basedOn w:val="Normal"/>
    <w:rsid w:val="00EF19E5"/>
    <w:pPr>
      <w:spacing w:before="100" w:after="100" w:line="240" w:lineRule="auto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 w:line="240" w:lineRule="auto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 w:line="240" w:lineRule="auto"/>
      <w:ind w:left="360" w:right="360"/>
    </w:pPr>
    <w:rPr>
      <w:snapToGrid w:val="0"/>
      <w:sz w:val="24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 w:line="240" w:lineRule="auto"/>
      <w:ind w:left="360" w:hanging="360"/>
    </w:pPr>
    <w:rPr>
      <w:rFonts w:ascii="Verdana" w:hAnsi="Verdana"/>
      <w:b/>
      <w:i w:val="0"/>
      <w:sz w:val="28"/>
      <w:lang w:val="en-GB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 w:line="240" w:lineRule="auto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spacing w:line="240" w:lineRule="auto"/>
      <w:ind w:left="720" w:hanging="360"/>
    </w:pPr>
    <w:rPr>
      <w:rFonts w:ascii="Arial" w:hAnsi="Arial"/>
      <w:bCs/>
      <w:sz w:val="24"/>
      <w:szCs w:val="24"/>
      <w:lang w:val="en-GB"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  <w:lang w:val="en-GB"/>
    </w:rPr>
  </w:style>
  <w:style w:type="paragraph" w:customStyle="1" w:styleId="Normal10">
    <w:name w:val="Normal_10"/>
    <w:basedOn w:val="Normal"/>
    <w:rsid w:val="00EF19E5"/>
    <w:pPr>
      <w:spacing w:line="240" w:lineRule="auto"/>
    </w:pPr>
    <w:rPr>
      <w:rFonts w:ascii="Verdana" w:hAnsi="Verdana"/>
      <w:lang w:val="en-GB"/>
    </w:rPr>
  </w:style>
  <w:style w:type="paragraph" w:customStyle="1" w:styleId="Para1">
    <w:name w:val="Para1"/>
    <w:basedOn w:val="Normal"/>
    <w:rsid w:val="00EF19E5"/>
    <w:pPr>
      <w:keepLines/>
      <w:spacing w:before="100" w:after="120" w:line="240" w:lineRule="auto"/>
      <w:ind w:left="720"/>
      <w:jc w:val="both"/>
    </w:pPr>
    <w:rPr>
      <w:snapToGrid w:val="0"/>
      <w:lang w:val="en-GB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 w:line="240" w:lineRule="auto"/>
    </w:pPr>
    <w:rPr>
      <w:rFonts w:ascii="Verdana" w:hAnsi="Verdana"/>
      <w:sz w:val="24"/>
      <w:szCs w:val="24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spacing w:line="240" w:lineRule="auto"/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  <w:spacing w:line="240" w:lineRule="auto"/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  <w:rPr>
      <w:lang w:val="en-GB"/>
    </w:r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paragraph" w:customStyle="1" w:styleId="western2">
    <w:name w:val="western2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i/>
      <w:iCs/>
      <w:sz w:val="24"/>
      <w:szCs w:val="24"/>
      <w:lang w:val="en-GB"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hAnsi="Times"/>
      <w:i/>
      <w:color w:val="000000"/>
      <w:sz w:val="52"/>
      <w:lang w:eastAsia="en-US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 w:line="240" w:lineRule="auto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50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hAnsi="Trebuchet MS"/>
      <w:b/>
      <w:color w:val="000000"/>
      <w:sz w:val="24"/>
      <w:lang w:val="en-GB" w:eastAsia="en-US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pPr>
      <w:spacing w:line="240" w:lineRule="auto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hAnsi="Helvetica"/>
      <w:b/>
      <w:sz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after="0" w:line="264" w:lineRule="auto"/>
    </w:pPr>
    <w:rPr>
      <w:rFonts w:ascii="Trebuchet MS" w:eastAsia="Times New Roman" w:hAnsi="Trebuchet MS" w:cs="Times New Roman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List Number" w:uiPriority="0"/>
    <w:lsdException w:name="List Bullet 3" w:uiPriority="0"/>
    <w:lsdException w:name="List Bulle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1595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IE"/>
    </w:rPr>
  </w:style>
  <w:style w:type="paragraph" w:styleId="Heading1">
    <w:name w:val="heading 1"/>
    <w:aliases w:val="H1,Heading_Numbered_1,‹berschrift 1,h1,numbered indent 1,ni1,1 ghost,g,ghost,II+,I,Head1,1,Header 1,MainHeader,tchead,Test Plan,Heading 10,Heading apps,Cha,Chapter,sidebar,new page/chapter,heading 1,Page Title,Page Title1,Page Title2,l1,a,Part"/>
    <w:basedOn w:val="Normal"/>
    <w:next w:val="Normal"/>
    <w:link w:val="Heading1Char"/>
    <w:qFormat/>
    <w:rsid w:val="00EF19E5"/>
    <w:pPr>
      <w:keepNext/>
      <w:pageBreakBefore/>
      <w:numPr>
        <w:numId w:val="15"/>
      </w:numPr>
      <w:tabs>
        <w:tab w:val="left" w:pos="-851"/>
      </w:tabs>
      <w:spacing w:before="1280"/>
      <w:outlineLvl w:val="0"/>
    </w:pPr>
    <w:rPr>
      <w:rFonts w:ascii="Times" w:hAnsi="Times"/>
      <w:i/>
      <w:color w:val="000000"/>
      <w:sz w:val="52"/>
    </w:rPr>
  </w:style>
  <w:style w:type="paragraph" w:styleId="Heading2">
    <w:name w:val="heading 2"/>
    <w:aliases w:val="Heading 2 Char,Heading_Numbered_2 Char,h2 Char,sl2 Char,Chapter Title Char,‹berschrift 21 Char,Prophead 2 Char,Heading_Numbered_2,h2,sl2,Chapter Title,‹berschrift 21,Prophead 2,Heading 2 Char1 Char,Heading 2 Char Char Char,h2 Char Char Char,2"/>
    <w:basedOn w:val="Normal"/>
    <w:next w:val="Normal"/>
    <w:link w:val="Heading2Char1"/>
    <w:qFormat/>
    <w:rsid w:val="00EF19E5"/>
    <w:pPr>
      <w:keepNext/>
      <w:numPr>
        <w:ilvl w:val="1"/>
        <w:numId w:val="15"/>
      </w:numPr>
      <w:pBdr>
        <w:top w:val="single" w:sz="4" w:space="10" w:color="auto"/>
      </w:pBdr>
      <w:tabs>
        <w:tab w:val="left" w:pos="-578"/>
      </w:tabs>
      <w:spacing w:before="240" w:after="60"/>
      <w:outlineLvl w:val="1"/>
    </w:pPr>
    <w:rPr>
      <w:rFonts w:ascii="Trebuchet MS" w:hAnsi="Trebuchet MS"/>
      <w:b/>
      <w:color w:val="000000"/>
      <w:sz w:val="24"/>
      <w:lang w:val="en-GB"/>
    </w:rPr>
  </w:style>
  <w:style w:type="paragraph" w:styleId="Heading3">
    <w:name w:val="heading 3"/>
    <w:aliases w:val="Prophead 3,h3,HHHeading,Heading_Numbered_3,Level 3 Head,‹berschrift 31,Heading 31,Heading 32,Heading 33,Heading 34,Heading 35,Heading 36,H3,Minor,Project 3,Proposa,Task,Tsk,Function header 3,Function header 31,Function header 32,Level 1 - 1,3"/>
    <w:basedOn w:val="Normal"/>
    <w:next w:val="Normal"/>
    <w:link w:val="Heading3Char"/>
    <w:qFormat/>
    <w:rsid w:val="00EF19E5"/>
    <w:pPr>
      <w:keepNext/>
      <w:numPr>
        <w:ilvl w:val="2"/>
        <w:numId w:val="15"/>
      </w:numPr>
      <w:tabs>
        <w:tab w:val="left" w:pos="0"/>
      </w:tabs>
      <w:outlineLvl w:val="2"/>
    </w:pPr>
    <w:rPr>
      <w:rFonts w:ascii="Helvetica" w:hAnsi="Helvetica"/>
      <w:b/>
      <w:lang w:val="en-US"/>
    </w:rPr>
  </w:style>
  <w:style w:type="paragraph" w:styleId="Heading4">
    <w:name w:val="heading 4"/>
    <w:aliases w:val="Heading_Numbered_4,H4,Level 2 - a,Sub-Minor,Project table,Propos,Bullet 11,Bullet 12,Bullet 13,Bullet 14,Bullet 15,Bullet 16,h4,Tempo Heading 4,Lev 4,Project table1,Project table2,Project table3,Project table4,Project table5,Project table6,4"/>
    <w:basedOn w:val="Normal"/>
    <w:next w:val="Normal"/>
    <w:qFormat/>
    <w:rsid w:val="00EF19E5"/>
    <w:pPr>
      <w:keepNext/>
      <w:numPr>
        <w:ilvl w:val="3"/>
        <w:numId w:val="15"/>
      </w:numPr>
      <w:outlineLvl w:val="3"/>
    </w:pPr>
    <w:rPr>
      <w:rFonts w:ascii="Trebuchet MS" w:hAnsi="Trebuchet MS"/>
      <w:snapToGrid w:val="0"/>
      <w:color w:val="000000"/>
    </w:rPr>
  </w:style>
  <w:style w:type="paragraph" w:styleId="Heading5">
    <w:name w:val="heading 5"/>
    <w:aliases w:val="Subheading,Appendix A to X,Heading 5   Appendix A to X,H5,Schedule A to X,Block Label,Tempo Heading 5,Lev 5,Appendix A to X1,Heading 5   Appendix A to X1,Appendix A to X2,Heading 5   Appendix A to X2,Appendix A to X3,Appendix A to X4,L5,((1))"/>
    <w:basedOn w:val="Normal"/>
    <w:next w:val="Normal"/>
    <w:qFormat/>
    <w:rsid w:val="00EF19E5"/>
    <w:pPr>
      <w:keepNext/>
      <w:widowControl w:val="0"/>
      <w:numPr>
        <w:ilvl w:val="4"/>
        <w:numId w:val="15"/>
      </w:numPr>
      <w:spacing w:before="240" w:after="240"/>
      <w:outlineLvl w:val="4"/>
    </w:pPr>
    <w:rPr>
      <w:rFonts w:ascii="Trebuchet MS" w:hAnsi="Trebuchet MS"/>
      <w:sz w:val="16"/>
      <w:lang w:val="en-US"/>
    </w:rPr>
  </w:style>
  <w:style w:type="paragraph" w:styleId="Heading6">
    <w:name w:val="heading 6"/>
    <w:aliases w:val="l6,h6,Heading6,H6,sub-dash,sd,5,7 sub-dash,6,Requirement,heading 6,hd6,fcl,figurecapl,Bullet list,appendix flysheet,Heading 6  Appendix Y &amp; Z,Legal Level 1.,Alpha List,H61,61,h61,Requirement1,H62,62,h62,H611,611,h611,Requirement11,H63,63,h63"/>
    <w:basedOn w:val="Normal"/>
    <w:next w:val="Normal"/>
    <w:qFormat/>
    <w:rsid w:val="00EF19E5"/>
    <w:pPr>
      <w:keepNext/>
      <w:widowControl w:val="0"/>
      <w:numPr>
        <w:ilvl w:val="5"/>
        <w:numId w:val="15"/>
      </w:numPr>
      <w:spacing w:before="240" w:after="60"/>
      <w:outlineLvl w:val="5"/>
    </w:pPr>
    <w:rPr>
      <w:lang w:val="en-US"/>
    </w:rPr>
  </w:style>
  <w:style w:type="paragraph" w:styleId="Heading7">
    <w:name w:val="heading 7"/>
    <w:aliases w:val="l7,h7,Heading7,7,ExhibitTitle,heading7,req3,st,SDL title,heading 7,hd7,fcs,figurecaps,letter list,lettered list,71,ExhibitTitle1,st1,Objective1,heading71,req31,72,ExhibitTitle2,st2,Objective2,heading72,req32,711,ExhibitTitle11,st11,73,Lev 7,T7"/>
    <w:basedOn w:val="Normal"/>
    <w:next w:val="Normal"/>
    <w:qFormat/>
    <w:rsid w:val="00EF19E5"/>
    <w:pPr>
      <w:keepNext/>
      <w:widowControl w:val="0"/>
      <w:numPr>
        <w:ilvl w:val="6"/>
        <w:numId w:val="15"/>
      </w:numPr>
      <w:spacing w:before="240" w:after="60"/>
      <w:outlineLvl w:val="6"/>
    </w:pPr>
    <w:rPr>
      <w:lang w:val="en-US"/>
    </w:rPr>
  </w:style>
  <w:style w:type="paragraph" w:styleId="Heading8">
    <w:name w:val="heading 8"/>
    <w:aliases w:val="Legal Level 1.1.1.,Center Bold,bijlage,Lev 8,T8,PR16,Appendices Sub-Heading,8,FigureTitle,Condition,requirement,req2,req, action, action1, action2, action3, action4, action5, action6, action7, action8"/>
    <w:basedOn w:val="Normal"/>
    <w:next w:val="Normal"/>
    <w:qFormat/>
    <w:rsid w:val="00EF19E5"/>
    <w:pPr>
      <w:keepNext/>
      <w:widowControl w:val="0"/>
      <w:numPr>
        <w:ilvl w:val="7"/>
        <w:numId w:val="15"/>
      </w:numPr>
      <w:spacing w:before="240" w:after="60"/>
      <w:outlineLvl w:val="7"/>
    </w:pPr>
    <w:rPr>
      <w:lang w:val="en-US"/>
    </w:rPr>
  </w:style>
  <w:style w:type="paragraph" w:styleId="Heading9">
    <w:name w:val="heading 9"/>
    <w:aliases w:val="App1,App Heading,Titre 10,Lev 9,appendix,Legal Level 1.1.1.1.,PR17,9,TableTitle,Cond'l Reqt.,rb,req bullet,req1, progress, progress1, progress2, progress3, progress4, progress5, progress6, progress7, progress8"/>
    <w:basedOn w:val="Normal"/>
    <w:next w:val="Normal"/>
    <w:qFormat/>
    <w:rsid w:val="00EF19E5"/>
    <w:pPr>
      <w:keepNext/>
      <w:widowControl w:val="0"/>
      <w:numPr>
        <w:ilvl w:val="8"/>
        <w:numId w:val="15"/>
      </w:numPr>
      <w:spacing w:before="240" w:after="60"/>
      <w:outlineLvl w:val="8"/>
    </w:pPr>
    <w:rPr>
      <w:sz w:val="18"/>
      <w:lang w:val="en-US"/>
    </w:rPr>
  </w:style>
  <w:style w:type="character" w:default="1" w:styleId="DefaultParagraphFont">
    <w:name w:val="Default Paragraph Font"/>
    <w:uiPriority w:val="1"/>
    <w:semiHidden/>
    <w:unhideWhenUsed/>
    <w:rsid w:val="0051595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15954"/>
  </w:style>
  <w:style w:type="paragraph" w:styleId="Header">
    <w:name w:val="header"/>
    <w:basedOn w:val="Normal"/>
    <w:semiHidden/>
    <w:rsid w:val="00EF19E5"/>
    <w:pPr>
      <w:pBdr>
        <w:bottom w:val="single" w:sz="4" w:space="1" w:color="auto"/>
      </w:pBdr>
      <w:tabs>
        <w:tab w:val="center" w:pos="4153"/>
        <w:tab w:val="right" w:pos="7173"/>
      </w:tabs>
      <w:ind w:left="-1134"/>
    </w:pPr>
  </w:style>
  <w:style w:type="paragraph" w:styleId="Caption">
    <w:name w:val="caption"/>
    <w:basedOn w:val="Normal"/>
    <w:next w:val="Normal"/>
    <w:qFormat/>
    <w:rsid w:val="00EF19E5"/>
    <w:pPr>
      <w:spacing w:after="120"/>
      <w:jc w:val="right"/>
    </w:pPr>
    <w:rPr>
      <w:rFonts w:ascii="Verdana" w:hAnsi="Verdana"/>
      <w:b/>
      <w:sz w:val="12"/>
    </w:rPr>
  </w:style>
  <w:style w:type="paragraph" w:customStyle="1" w:styleId="Code">
    <w:name w:val="Code"/>
    <w:basedOn w:val="Normal"/>
    <w:rsid w:val="00EF19E5"/>
    <w:rPr>
      <w:rFonts w:ascii="Courier New" w:hAnsi="Courier New"/>
    </w:rPr>
  </w:style>
  <w:style w:type="paragraph" w:styleId="Date">
    <w:name w:val="Date"/>
    <w:basedOn w:val="SoftwareVersion"/>
    <w:next w:val="Normal"/>
    <w:semiHidden/>
    <w:rsid w:val="00EF19E5"/>
    <w:pPr>
      <w:tabs>
        <w:tab w:val="center" w:pos="4153"/>
        <w:tab w:val="right" w:pos="8306"/>
      </w:tabs>
    </w:pPr>
  </w:style>
  <w:style w:type="paragraph" w:customStyle="1" w:styleId="SoftwareVersion">
    <w:name w:val="SoftwareVersion"/>
    <w:basedOn w:val="DocumentVersion"/>
    <w:rsid w:val="00EF19E5"/>
    <w:pPr>
      <w:spacing w:before="240"/>
    </w:pPr>
  </w:style>
  <w:style w:type="paragraph" w:customStyle="1" w:styleId="DocumentVersion">
    <w:name w:val="DocumentVersion"/>
    <w:basedOn w:val="Normal"/>
    <w:rsid w:val="00EF19E5"/>
    <w:pPr>
      <w:spacing w:before="3200"/>
      <w:ind w:left="2268"/>
    </w:pPr>
    <w:rPr>
      <w:sz w:val="16"/>
      <w:lang w:val="en-GB"/>
    </w:rPr>
  </w:style>
  <w:style w:type="paragraph" w:styleId="ListBullet">
    <w:name w:val="List Bullet"/>
    <w:basedOn w:val="Normal"/>
    <w:semiHidden/>
    <w:rsid w:val="00EF19E5"/>
    <w:pPr>
      <w:numPr>
        <w:numId w:val="1"/>
      </w:numPr>
    </w:pPr>
  </w:style>
  <w:style w:type="paragraph" w:customStyle="1" w:styleId="Logo">
    <w:name w:val="Logo"/>
    <w:basedOn w:val="Normal"/>
    <w:rsid w:val="00EF19E5"/>
    <w:pPr>
      <w:spacing w:before="2400"/>
      <w:jc w:val="center"/>
    </w:pPr>
    <w:rPr>
      <w:b/>
      <w:sz w:val="48"/>
      <w:lang w:val="en-GB"/>
    </w:rPr>
  </w:style>
  <w:style w:type="paragraph" w:customStyle="1" w:styleId="MiniTOC">
    <w:name w:val="MiniTOC"/>
    <w:basedOn w:val="Normal"/>
    <w:rsid w:val="00EF19E5"/>
    <w:pPr>
      <w:tabs>
        <w:tab w:val="num" w:pos="720"/>
      </w:tabs>
      <w:ind w:left="720" w:hanging="360"/>
    </w:pPr>
    <w:rPr>
      <w:rFonts w:ascii="Verdana" w:hAnsi="Verdana"/>
    </w:rPr>
  </w:style>
  <w:style w:type="paragraph" w:customStyle="1" w:styleId="RevisionDate">
    <w:name w:val="RevisionDate"/>
    <w:basedOn w:val="Date"/>
    <w:rsid w:val="00EF19E5"/>
    <w:pPr>
      <w:ind w:left="0"/>
    </w:pPr>
  </w:style>
  <w:style w:type="paragraph" w:customStyle="1" w:styleId="RevisionDescription">
    <w:name w:val="RevisionDescript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DocumentVersion">
    <w:name w:val="RevisionDocumentVersion"/>
    <w:basedOn w:val="Normal"/>
    <w:rsid w:val="00EF19E5"/>
    <w:pPr>
      <w:tabs>
        <w:tab w:val="center" w:pos="4153"/>
        <w:tab w:val="right" w:pos="8306"/>
      </w:tabs>
      <w:spacing w:before="240"/>
    </w:pPr>
    <w:rPr>
      <w:sz w:val="16"/>
      <w:lang w:val="en-GB"/>
    </w:rPr>
  </w:style>
  <w:style w:type="paragraph" w:customStyle="1" w:styleId="Revisions">
    <w:name w:val="Revisions"/>
    <w:basedOn w:val="Normal"/>
    <w:rsid w:val="00EF19E5"/>
    <w:pPr>
      <w:keepNext/>
      <w:pageBreakBefore/>
      <w:outlineLvl w:val="0"/>
    </w:pPr>
    <w:rPr>
      <w:rFonts w:ascii="Trebuchet MS" w:hAnsi="Trebuchet MS"/>
      <w:b/>
      <w:sz w:val="28"/>
      <w:lang w:val="en-GB"/>
    </w:rPr>
  </w:style>
  <w:style w:type="paragraph" w:styleId="Title">
    <w:name w:val="Title"/>
    <w:basedOn w:val="Normal"/>
    <w:qFormat/>
    <w:rsid w:val="00EF19E5"/>
    <w:pPr>
      <w:outlineLvl w:val="0"/>
    </w:pPr>
    <w:rPr>
      <w:kern w:val="28"/>
    </w:rPr>
  </w:style>
  <w:style w:type="paragraph" w:styleId="TOC1">
    <w:name w:val="toc 1"/>
    <w:basedOn w:val="Normal"/>
    <w:next w:val="Normal"/>
    <w:autoRedefine/>
    <w:uiPriority w:val="39"/>
    <w:rsid w:val="00EF19E5"/>
    <w:pPr>
      <w:spacing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EF19E5"/>
    <w:pPr>
      <w:ind w:left="220"/>
    </w:pPr>
    <w:rPr>
      <w:smallCaps/>
    </w:rPr>
  </w:style>
  <w:style w:type="paragraph" w:styleId="TOC3">
    <w:name w:val="toc 3"/>
    <w:basedOn w:val="Normal"/>
    <w:next w:val="Normal"/>
    <w:autoRedefine/>
    <w:semiHidden/>
    <w:rsid w:val="00EF19E5"/>
    <w:pPr>
      <w:ind w:left="440"/>
    </w:pPr>
    <w:rPr>
      <w:i/>
    </w:rPr>
  </w:style>
  <w:style w:type="paragraph" w:styleId="TOC4">
    <w:name w:val="toc 4"/>
    <w:basedOn w:val="Normal"/>
    <w:next w:val="Normal"/>
    <w:autoRedefine/>
    <w:semiHidden/>
    <w:rsid w:val="00EF19E5"/>
    <w:pPr>
      <w:ind w:left="660"/>
    </w:pPr>
  </w:style>
  <w:style w:type="paragraph" w:styleId="TOCHeading">
    <w:name w:val="TOC Heading"/>
    <w:basedOn w:val="Heading1"/>
    <w:qFormat/>
    <w:rsid w:val="00EF19E5"/>
    <w:pPr>
      <w:numPr>
        <w:numId w:val="0"/>
      </w:numPr>
    </w:pPr>
    <w:rPr>
      <w:color w:val="000080"/>
      <w:sz w:val="28"/>
      <w:lang w:val="en-GB"/>
    </w:rPr>
  </w:style>
  <w:style w:type="paragraph" w:customStyle="1" w:styleId="Author">
    <w:name w:val="Author"/>
    <w:basedOn w:val="SoftwareVersion"/>
    <w:rsid w:val="00EF19E5"/>
  </w:style>
  <w:style w:type="paragraph" w:customStyle="1" w:styleId="Location">
    <w:name w:val="Location"/>
    <w:basedOn w:val="SoftwareVersion"/>
    <w:rsid w:val="00EF19E5"/>
  </w:style>
  <w:style w:type="character" w:styleId="Hyperlink">
    <w:name w:val="Hyperlink"/>
    <w:basedOn w:val="DefaultParagraphFont"/>
    <w:uiPriority w:val="99"/>
    <w:rsid w:val="00EF19E5"/>
    <w:rPr>
      <w:color w:val="0000FF"/>
      <w:u w:val="single"/>
    </w:rPr>
  </w:style>
  <w:style w:type="paragraph" w:styleId="Footer">
    <w:name w:val="footer"/>
    <w:basedOn w:val="Normal"/>
    <w:semiHidden/>
    <w:rsid w:val="00EF19E5"/>
    <w:pPr>
      <w:pBdr>
        <w:top w:val="single" w:sz="4" w:space="1" w:color="auto"/>
      </w:pBdr>
      <w:tabs>
        <w:tab w:val="center" w:pos="4153"/>
        <w:tab w:val="right" w:pos="8930"/>
      </w:tabs>
    </w:pPr>
  </w:style>
  <w:style w:type="character" w:styleId="PageNumber">
    <w:name w:val="page number"/>
    <w:basedOn w:val="DefaultParagraphFont"/>
    <w:semiHidden/>
    <w:rsid w:val="00EF19E5"/>
  </w:style>
  <w:style w:type="paragraph" w:styleId="BlockText">
    <w:name w:val="Block Text"/>
    <w:basedOn w:val="Normal"/>
    <w:semiHidden/>
    <w:rsid w:val="00EF19E5"/>
    <w:pPr>
      <w:spacing w:after="120"/>
      <w:ind w:left="1440" w:right="1440"/>
    </w:pPr>
  </w:style>
  <w:style w:type="paragraph" w:styleId="ListNumber">
    <w:name w:val="List Number"/>
    <w:basedOn w:val="Normal"/>
    <w:rsid w:val="00EF19E5"/>
    <w:pPr>
      <w:numPr>
        <w:numId w:val="23"/>
      </w:numPr>
      <w:tabs>
        <w:tab w:val="left" w:pos="357"/>
      </w:tabs>
    </w:pPr>
  </w:style>
  <w:style w:type="paragraph" w:styleId="ListBullet2">
    <w:name w:val="List Bullet 2"/>
    <w:basedOn w:val="Normal"/>
    <w:semiHidden/>
    <w:rsid w:val="00EF19E5"/>
    <w:pPr>
      <w:numPr>
        <w:numId w:val="4"/>
      </w:numPr>
      <w:tabs>
        <w:tab w:val="clear" w:pos="643"/>
        <w:tab w:val="left" w:pos="714"/>
      </w:tabs>
      <w:ind w:left="714" w:hanging="357"/>
    </w:pPr>
  </w:style>
  <w:style w:type="paragraph" w:customStyle="1" w:styleId="ListBulletSub">
    <w:name w:val="List Bullet Sub"/>
    <w:basedOn w:val="ListBullet"/>
    <w:rsid w:val="00EF19E5"/>
    <w:pPr>
      <w:numPr>
        <w:numId w:val="0"/>
      </w:numPr>
      <w:ind w:left="357"/>
    </w:pPr>
  </w:style>
  <w:style w:type="paragraph" w:customStyle="1" w:styleId="ListBullet2Sub">
    <w:name w:val="List Bullet 2 Sub"/>
    <w:basedOn w:val="ListBullet2"/>
    <w:rsid w:val="00EF19E5"/>
    <w:pPr>
      <w:numPr>
        <w:numId w:val="0"/>
      </w:numPr>
      <w:ind w:left="641"/>
    </w:pPr>
  </w:style>
  <w:style w:type="paragraph" w:styleId="ListNumber2">
    <w:name w:val="List Number 2"/>
    <w:basedOn w:val="Normal"/>
    <w:semiHidden/>
    <w:rsid w:val="00EF19E5"/>
    <w:pPr>
      <w:numPr>
        <w:numId w:val="19"/>
      </w:numPr>
      <w:tabs>
        <w:tab w:val="left" w:pos="714"/>
      </w:tabs>
    </w:pPr>
  </w:style>
  <w:style w:type="paragraph" w:customStyle="1" w:styleId="ListNumberSub">
    <w:name w:val="List Number Sub"/>
    <w:basedOn w:val="ListNumber"/>
    <w:rsid w:val="00EF19E5"/>
    <w:pPr>
      <w:numPr>
        <w:numId w:val="0"/>
      </w:numPr>
      <w:ind w:left="357"/>
    </w:pPr>
  </w:style>
  <w:style w:type="paragraph" w:customStyle="1" w:styleId="ListNumber2Sub">
    <w:name w:val="List Number 2 Sub"/>
    <w:basedOn w:val="ListNumber2"/>
    <w:rsid w:val="00EF19E5"/>
    <w:pPr>
      <w:numPr>
        <w:numId w:val="0"/>
      </w:numPr>
      <w:ind w:left="641"/>
    </w:pPr>
  </w:style>
  <w:style w:type="paragraph" w:customStyle="1" w:styleId="TableHeading1">
    <w:name w:val="Table Heading 1"/>
    <w:basedOn w:val="Normal"/>
    <w:rsid w:val="00EF19E5"/>
    <w:pPr>
      <w:keepNext/>
    </w:pPr>
    <w:rPr>
      <w:rFonts w:ascii="Trebuchet MS" w:hAnsi="Trebuchet MS"/>
      <w:b/>
      <w:sz w:val="16"/>
      <w:lang w:val="en-GB"/>
    </w:rPr>
  </w:style>
  <w:style w:type="character" w:styleId="Emphasis">
    <w:name w:val="Emphasis"/>
    <w:basedOn w:val="DefaultParagraphFont"/>
    <w:qFormat/>
    <w:rsid w:val="00EF19E5"/>
    <w:rPr>
      <w:b/>
      <w:iCs/>
    </w:rPr>
  </w:style>
  <w:style w:type="paragraph" w:customStyle="1" w:styleId="Property">
    <w:name w:val="Property"/>
    <w:basedOn w:val="Normal"/>
    <w:rsid w:val="00EF19E5"/>
    <w:rPr>
      <w:lang w:val="en-GB"/>
    </w:rPr>
  </w:style>
  <w:style w:type="paragraph" w:customStyle="1" w:styleId="FieldName">
    <w:name w:val="Field Name"/>
    <w:basedOn w:val="Normal"/>
    <w:rsid w:val="00EF19E5"/>
    <w:pPr>
      <w:keepNext/>
    </w:pPr>
    <w:rPr>
      <w:b/>
      <w:lang w:val="en-GB"/>
    </w:rPr>
  </w:style>
  <w:style w:type="paragraph" w:customStyle="1" w:styleId="FieldExample">
    <w:name w:val="Field Example"/>
    <w:basedOn w:val="FieldExplanation"/>
    <w:rsid w:val="00EF19E5"/>
    <w:pPr>
      <w:numPr>
        <w:numId w:val="7"/>
      </w:numPr>
      <w:ind w:left="357" w:firstLine="0"/>
    </w:pPr>
  </w:style>
  <w:style w:type="paragraph" w:customStyle="1" w:styleId="FieldExplanation">
    <w:name w:val="Field Explanation"/>
    <w:basedOn w:val="FieldName"/>
    <w:rsid w:val="00EF19E5"/>
    <w:pPr>
      <w:keepNext w:val="0"/>
      <w:ind w:left="357"/>
    </w:pPr>
    <w:rPr>
      <w:b w:val="0"/>
    </w:rPr>
  </w:style>
  <w:style w:type="character" w:customStyle="1" w:styleId="Link">
    <w:name w:val="Link"/>
    <w:basedOn w:val="DefaultParagraphFont"/>
    <w:rsid w:val="00EF19E5"/>
    <w:rPr>
      <w:color w:val="0000FF"/>
      <w:u w:val="single"/>
    </w:rPr>
  </w:style>
  <w:style w:type="paragraph" w:customStyle="1" w:styleId="ProcedureHeading">
    <w:name w:val="Procedure Heading"/>
    <w:basedOn w:val="Normal"/>
    <w:rsid w:val="00EF19E5"/>
    <w:rPr>
      <w:b/>
    </w:rPr>
  </w:style>
  <w:style w:type="paragraph" w:styleId="TOC5">
    <w:name w:val="toc 5"/>
    <w:basedOn w:val="Normal"/>
    <w:next w:val="Normal"/>
    <w:autoRedefine/>
    <w:semiHidden/>
    <w:rsid w:val="00EF19E5"/>
    <w:pPr>
      <w:ind w:left="880"/>
    </w:pPr>
  </w:style>
  <w:style w:type="paragraph" w:customStyle="1" w:styleId="ListExample">
    <w:name w:val="List Example"/>
    <w:basedOn w:val="FieldExample"/>
    <w:rsid w:val="00EF19E5"/>
    <w:pPr>
      <w:numPr>
        <w:numId w:val="6"/>
      </w:numPr>
    </w:pPr>
  </w:style>
  <w:style w:type="character" w:customStyle="1" w:styleId="UserEntry">
    <w:name w:val="User Entry"/>
    <w:basedOn w:val="DefaultParagraphFont"/>
    <w:rsid w:val="00EF19E5"/>
    <w:rPr>
      <w:rFonts w:ascii="Courier New" w:hAnsi="Courier New"/>
      <w:b/>
      <w:color w:val="993366"/>
      <w:sz w:val="20"/>
    </w:rPr>
  </w:style>
  <w:style w:type="character" w:customStyle="1" w:styleId="SystemMessage">
    <w:name w:val="System Message"/>
    <w:basedOn w:val="UserEntry"/>
    <w:rsid w:val="00EF19E5"/>
    <w:rPr>
      <w:rFonts w:ascii="Courier New" w:hAnsi="Courier New"/>
      <w:b/>
      <w:color w:val="000000"/>
      <w:sz w:val="20"/>
    </w:rPr>
  </w:style>
  <w:style w:type="character" w:customStyle="1" w:styleId="AuthorNote">
    <w:name w:val="Author Note"/>
    <w:basedOn w:val="DefaultParagraphFont"/>
    <w:rsid w:val="00EF19E5"/>
    <w:rPr>
      <w:color w:val="FF0000"/>
    </w:rPr>
  </w:style>
  <w:style w:type="paragraph" w:customStyle="1" w:styleId="ListNumberSubImage">
    <w:name w:val="List Number Sub Image"/>
    <w:basedOn w:val="ListNumberSub"/>
    <w:rsid w:val="00EF19E5"/>
  </w:style>
  <w:style w:type="paragraph" w:customStyle="1" w:styleId="ContextHeading1">
    <w:name w:val="Context Heading 1"/>
    <w:basedOn w:val="Heading1"/>
    <w:rsid w:val="00EF19E5"/>
  </w:style>
  <w:style w:type="paragraph" w:customStyle="1" w:styleId="ContextHeading2">
    <w:name w:val="Context Heading 2"/>
    <w:basedOn w:val="Heading2"/>
    <w:rsid w:val="00EF19E5"/>
  </w:style>
  <w:style w:type="paragraph" w:customStyle="1" w:styleId="ListBulletChoice">
    <w:name w:val="List Bullet Choice"/>
    <w:basedOn w:val="ListBulletSub"/>
    <w:rsid w:val="00EF19E5"/>
    <w:rPr>
      <w:b/>
    </w:rPr>
  </w:style>
  <w:style w:type="paragraph" w:customStyle="1" w:styleId="ListNumber2SubImage">
    <w:name w:val="List Number 2 Sub Image"/>
    <w:basedOn w:val="ListNumberSubImage"/>
    <w:rsid w:val="00EF19E5"/>
    <w:pPr>
      <w:ind w:left="714"/>
    </w:pPr>
  </w:style>
  <w:style w:type="paragraph" w:customStyle="1" w:styleId="Choice">
    <w:name w:val="Choice"/>
    <w:basedOn w:val="Normal"/>
    <w:rsid w:val="00EF19E5"/>
    <w:rPr>
      <w:b/>
    </w:rPr>
  </w:style>
  <w:style w:type="paragraph" w:customStyle="1" w:styleId="Image">
    <w:name w:val="Image"/>
    <w:basedOn w:val="Normal"/>
    <w:rsid w:val="00EF19E5"/>
  </w:style>
  <w:style w:type="paragraph" w:customStyle="1" w:styleId="ListNumberSubNote">
    <w:name w:val="List Number Sub Note"/>
    <w:basedOn w:val="FieldExample"/>
    <w:rsid w:val="00EF19E5"/>
    <w:pPr>
      <w:numPr>
        <w:numId w:val="5"/>
      </w:numPr>
      <w:ind w:left="357" w:firstLine="0"/>
    </w:pPr>
  </w:style>
  <w:style w:type="character" w:customStyle="1" w:styleId="Filename">
    <w:name w:val="Filename"/>
    <w:basedOn w:val="DefaultParagraphFont"/>
    <w:rsid w:val="00EF19E5"/>
    <w:rPr>
      <w:color w:val="993366"/>
    </w:rPr>
  </w:style>
  <w:style w:type="character" w:customStyle="1" w:styleId="GUIObject">
    <w:name w:val="GUI Object"/>
    <w:basedOn w:val="DefaultParagraphFont"/>
    <w:rsid w:val="00EF19E5"/>
    <w:rPr>
      <w:b/>
      <w:color w:val="666699"/>
    </w:rPr>
  </w:style>
  <w:style w:type="character" w:customStyle="1" w:styleId="CodeFragment">
    <w:name w:val="Code Fragment"/>
    <w:basedOn w:val="DefaultParagraphFont"/>
    <w:rsid w:val="00EF19E5"/>
    <w:rPr>
      <w:rFonts w:ascii="Courier New" w:hAnsi="Courier New"/>
      <w:sz w:val="20"/>
    </w:rPr>
  </w:style>
  <w:style w:type="paragraph" w:customStyle="1" w:styleId="ProductName">
    <w:name w:val="Product Name"/>
    <w:basedOn w:val="Normal"/>
    <w:rsid w:val="00EF19E5"/>
    <w:pPr>
      <w:jc w:val="center"/>
    </w:pPr>
    <w:rPr>
      <w:sz w:val="32"/>
      <w:lang w:val="en-GB"/>
    </w:rPr>
  </w:style>
  <w:style w:type="paragraph" w:styleId="TOC6">
    <w:name w:val="toc 6"/>
    <w:basedOn w:val="Normal"/>
    <w:next w:val="Normal"/>
    <w:autoRedefine/>
    <w:semiHidden/>
    <w:rsid w:val="00EF19E5"/>
    <w:pPr>
      <w:ind w:left="1100"/>
    </w:pPr>
  </w:style>
  <w:style w:type="paragraph" w:styleId="TOC7">
    <w:name w:val="toc 7"/>
    <w:basedOn w:val="Normal"/>
    <w:next w:val="Normal"/>
    <w:autoRedefine/>
    <w:semiHidden/>
    <w:rsid w:val="00EF19E5"/>
    <w:pPr>
      <w:ind w:left="1320"/>
    </w:pPr>
  </w:style>
  <w:style w:type="paragraph" w:styleId="TOC8">
    <w:name w:val="toc 8"/>
    <w:basedOn w:val="Normal"/>
    <w:next w:val="Normal"/>
    <w:autoRedefine/>
    <w:semiHidden/>
    <w:rsid w:val="00EF19E5"/>
    <w:pPr>
      <w:ind w:left="1540"/>
    </w:pPr>
  </w:style>
  <w:style w:type="paragraph" w:styleId="TOC9">
    <w:name w:val="toc 9"/>
    <w:basedOn w:val="Normal"/>
    <w:next w:val="Normal"/>
    <w:autoRedefine/>
    <w:semiHidden/>
    <w:rsid w:val="00EF19E5"/>
    <w:pPr>
      <w:ind w:left="1760"/>
    </w:pPr>
  </w:style>
  <w:style w:type="paragraph" w:customStyle="1" w:styleId="Indent">
    <w:name w:val="Indent"/>
    <w:basedOn w:val="Normal"/>
    <w:rsid w:val="00EF19E5"/>
    <w:pPr>
      <w:widowControl w:val="0"/>
      <w:ind w:left="567"/>
      <w:jc w:val="both"/>
    </w:pPr>
    <w:rPr>
      <w:sz w:val="24"/>
      <w:lang w:val="en-GB"/>
    </w:rPr>
  </w:style>
  <w:style w:type="paragraph" w:customStyle="1" w:styleId="Note">
    <w:name w:val="Note"/>
    <w:basedOn w:val="Normal"/>
    <w:rsid w:val="00EF19E5"/>
    <w:pPr>
      <w:numPr>
        <w:numId w:val="8"/>
      </w:numPr>
      <w:tabs>
        <w:tab w:val="clear" w:pos="1077"/>
        <w:tab w:val="left" w:pos="714"/>
      </w:tabs>
      <w:ind w:left="0" w:firstLine="0"/>
    </w:pPr>
  </w:style>
  <w:style w:type="paragraph" w:customStyle="1" w:styleId="Text">
    <w:name w:val="Text"/>
    <w:basedOn w:val="Normal"/>
    <w:rsid w:val="00EF19E5"/>
    <w:pPr>
      <w:spacing w:before="130"/>
      <w:jc w:val="both"/>
    </w:pPr>
    <w:rPr>
      <w:lang w:val="en-GB"/>
    </w:rPr>
  </w:style>
  <w:style w:type="paragraph" w:styleId="BodyText">
    <w:name w:val="Body Text"/>
    <w:aliases w:val="contents,Body Text 1,body text"/>
    <w:basedOn w:val="Normal"/>
    <w:semiHidden/>
    <w:rsid w:val="00EF19E5"/>
    <w:pPr>
      <w:spacing w:after="120"/>
    </w:pPr>
  </w:style>
  <w:style w:type="paragraph" w:styleId="BodyText2">
    <w:name w:val="Body Text 2"/>
    <w:basedOn w:val="Normal"/>
    <w:semiHidden/>
    <w:rsid w:val="00EF19E5"/>
    <w:pPr>
      <w:spacing w:after="120" w:line="480" w:lineRule="auto"/>
    </w:pPr>
  </w:style>
  <w:style w:type="paragraph" w:styleId="BodyText3">
    <w:name w:val="Body Text 3"/>
    <w:basedOn w:val="Normal"/>
    <w:semiHidden/>
    <w:rsid w:val="00EF19E5"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rsid w:val="00EF19E5"/>
    <w:pPr>
      <w:ind w:firstLine="210"/>
    </w:pPr>
  </w:style>
  <w:style w:type="paragraph" w:styleId="BodyTextIndent">
    <w:name w:val="Body Text Indent"/>
    <w:basedOn w:val="Normal"/>
    <w:semiHidden/>
    <w:rsid w:val="00EF19E5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EF19E5"/>
    <w:pPr>
      <w:ind w:firstLine="210"/>
    </w:pPr>
  </w:style>
  <w:style w:type="paragraph" w:styleId="BodyTextIndent2">
    <w:name w:val="Body Text Indent 2"/>
    <w:basedOn w:val="Normal"/>
    <w:semiHidden/>
    <w:rsid w:val="00EF19E5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EF19E5"/>
    <w:pPr>
      <w:spacing w:after="120"/>
      <w:ind w:left="283"/>
    </w:pPr>
    <w:rPr>
      <w:sz w:val="16"/>
    </w:rPr>
  </w:style>
  <w:style w:type="paragraph" w:styleId="Closing">
    <w:name w:val="Closing"/>
    <w:basedOn w:val="Normal"/>
    <w:semiHidden/>
    <w:rsid w:val="00EF19E5"/>
    <w:pPr>
      <w:ind w:left="4252"/>
    </w:pPr>
  </w:style>
  <w:style w:type="paragraph" w:styleId="CommentText">
    <w:name w:val="annotation text"/>
    <w:basedOn w:val="Normal"/>
    <w:link w:val="CommentTextChar"/>
    <w:semiHidden/>
    <w:rsid w:val="00EF19E5"/>
  </w:style>
  <w:style w:type="paragraph" w:styleId="DocumentMap">
    <w:name w:val="Document Map"/>
    <w:basedOn w:val="Normal"/>
    <w:semiHidden/>
    <w:rsid w:val="00EF19E5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semiHidden/>
    <w:rsid w:val="00EF19E5"/>
  </w:style>
  <w:style w:type="paragraph" w:styleId="EndnoteText">
    <w:name w:val="endnote text"/>
    <w:basedOn w:val="Normal"/>
    <w:semiHidden/>
    <w:rsid w:val="00EF19E5"/>
  </w:style>
  <w:style w:type="paragraph" w:styleId="EnvelopeAddress">
    <w:name w:val="envelope address"/>
    <w:basedOn w:val="Normal"/>
    <w:semiHidden/>
    <w:rsid w:val="00EF19E5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semiHidden/>
    <w:rsid w:val="00EF19E5"/>
  </w:style>
  <w:style w:type="paragraph" w:styleId="FootnoteText">
    <w:name w:val="footnote text"/>
    <w:basedOn w:val="Normal"/>
    <w:semiHidden/>
    <w:rsid w:val="00EF19E5"/>
  </w:style>
  <w:style w:type="paragraph" w:styleId="HTMLAddress">
    <w:name w:val="HTML Address"/>
    <w:basedOn w:val="Normal"/>
    <w:semiHidden/>
    <w:rsid w:val="00EF19E5"/>
    <w:rPr>
      <w:i/>
    </w:rPr>
  </w:style>
  <w:style w:type="paragraph" w:styleId="HTMLPreformatted">
    <w:name w:val="HTML Preformatted"/>
    <w:basedOn w:val="Normal"/>
    <w:semiHidden/>
    <w:rsid w:val="00EF19E5"/>
    <w:rPr>
      <w:rFonts w:ascii="Courier New" w:hAnsi="Courier New"/>
    </w:rPr>
  </w:style>
  <w:style w:type="paragraph" w:styleId="Index1">
    <w:name w:val="index 1"/>
    <w:basedOn w:val="Normal"/>
    <w:next w:val="Normal"/>
    <w:autoRedefine/>
    <w:semiHidden/>
    <w:rsid w:val="00EF19E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EF19E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EF19E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EF19E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EF19E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EF19E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EF19E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EF19E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EF19E5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EF19E5"/>
    <w:rPr>
      <w:b/>
    </w:rPr>
  </w:style>
  <w:style w:type="paragraph" w:styleId="List">
    <w:name w:val="List"/>
    <w:basedOn w:val="Normal"/>
    <w:semiHidden/>
    <w:rsid w:val="00EF19E5"/>
    <w:pPr>
      <w:ind w:left="283" w:hanging="283"/>
    </w:pPr>
  </w:style>
  <w:style w:type="paragraph" w:styleId="List2">
    <w:name w:val="List 2"/>
    <w:basedOn w:val="Normal"/>
    <w:semiHidden/>
    <w:rsid w:val="00EF19E5"/>
    <w:pPr>
      <w:ind w:left="566" w:hanging="283"/>
    </w:pPr>
  </w:style>
  <w:style w:type="paragraph" w:styleId="List3">
    <w:name w:val="List 3"/>
    <w:basedOn w:val="Normal"/>
    <w:semiHidden/>
    <w:rsid w:val="00EF19E5"/>
    <w:pPr>
      <w:ind w:left="849" w:hanging="283"/>
    </w:pPr>
  </w:style>
  <w:style w:type="paragraph" w:styleId="List4">
    <w:name w:val="List 4"/>
    <w:basedOn w:val="Normal"/>
    <w:semiHidden/>
    <w:rsid w:val="00EF19E5"/>
    <w:pPr>
      <w:ind w:left="1132" w:hanging="283"/>
    </w:pPr>
  </w:style>
  <w:style w:type="paragraph" w:styleId="List5">
    <w:name w:val="List 5"/>
    <w:basedOn w:val="Normal"/>
    <w:semiHidden/>
    <w:rsid w:val="00EF19E5"/>
    <w:pPr>
      <w:ind w:left="1415" w:hanging="283"/>
    </w:pPr>
  </w:style>
  <w:style w:type="paragraph" w:styleId="ListBullet3">
    <w:name w:val="List Bullet 3"/>
    <w:basedOn w:val="Normal"/>
    <w:autoRedefine/>
    <w:semiHidden/>
    <w:rsid w:val="00EF19E5"/>
    <w:pPr>
      <w:numPr>
        <w:numId w:val="9"/>
      </w:numPr>
    </w:pPr>
  </w:style>
  <w:style w:type="paragraph" w:styleId="ListBullet4">
    <w:name w:val="List Bullet 4"/>
    <w:basedOn w:val="Normal"/>
    <w:autoRedefine/>
    <w:rsid w:val="00EF19E5"/>
    <w:pPr>
      <w:numPr>
        <w:numId w:val="10"/>
      </w:numPr>
    </w:pPr>
  </w:style>
  <w:style w:type="paragraph" w:styleId="ListBullet5">
    <w:name w:val="List Bullet 5"/>
    <w:basedOn w:val="Normal"/>
    <w:autoRedefine/>
    <w:semiHidden/>
    <w:rsid w:val="00EF19E5"/>
    <w:pPr>
      <w:numPr>
        <w:numId w:val="2"/>
      </w:numPr>
    </w:pPr>
  </w:style>
  <w:style w:type="paragraph" w:styleId="ListContinue">
    <w:name w:val="List Continue"/>
    <w:basedOn w:val="Normal"/>
    <w:semiHidden/>
    <w:rsid w:val="00EF19E5"/>
    <w:pPr>
      <w:spacing w:after="120"/>
      <w:ind w:left="283"/>
    </w:pPr>
  </w:style>
  <w:style w:type="paragraph" w:styleId="ListContinue2">
    <w:name w:val="List Continue 2"/>
    <w:basedOn w:val="Normal"/>
    <w:semiHidden/>
    <w:rsid w:val="00EF19E5"/>
    <w:pPr>
      <w:spacing w:after="120"/>
      <w:ind w:left="566"/>
    </w:pPr>
  </w:style>
  <w:style w:type="paragraph" w:styleId="ListContinue3">
    <w:name w:val="List Continue 3"/>
    <w:basedOn w:val="Normal"/>
    <w:semiHidden/>
    <w:rsid w:val="00EF19E5"/>
    <w:pPr>
      <w:spacing w:after="120"/>
      <w:ind w:left="849"/>
    </w:pPr>
  </w:style>
  <w:style w:type="paragraph" w:styleId="ListContinue4">
    <w:name w:val="List Continue 4"/>
    <w:basedOn w:val="Normal"/>
    <w:semiHidden/>
    <w:rsid w:val="00EF19E5"/>
    <w:pPr>
      <w:spacing w:after="120"/>
      <w:ind w:left="1132"/>
    </w:pPr>
  </w:style>
  <w:style w:type="paragraph" w:styleId="ListContinue5">
    <w:name w:val="List Continue 5"/>
    <w:basedOn w:val="Normal"/>
    <w:semiHidden/>
    <w:rsid w:val="00EF19E5"/>
    <w:pPr>
      <w:spacing w:after="120"/>
      <w:ind w:left="1415"/>
    </w:pPr>
  </w:style>
  <w:style w:type="paragraph" w:styleId="ListNumber3">
    <w:name w:val="List Number 3"/>
    <w:basedOn w:val="Normal"/>
    <w:semiHidden/>
    <w:rsid w:val="00EF19E5"/>
    <w:pPr>
      <w:numPr>
        <w:numId w:val="3"/>
      </w:numPr>
    </w:pPr>
  </w:style>
  <w:style w:type="paragraph" w:styleId="ListNumber4">
    <w:name w:val="List Number 4"/>
    <w:basedOn w:val="Normal"/>
    <w:semiHidden/>
    <w:rsid w:val="00EF19E5"/>
    <w:pPr>
      <w:numPr>
        <w:numId w:val="11"/>
      </w:numPr>
    </w:pPr>
  </w:style>
  <w:style w:type="paragraph" w:styleId="ListNumber5">
    <w:name w:val="List Number 5"/>
    <w:basedOn w:val="Normal"/>
    <w:semiHidden/>
    <w:rsid w:val="00EF19E5"/>
    <w:pPr>
      <w:numPr>
        <w:numId w:val="12"/>
      </w:numPr>
    </w:pPr>
  </w:style>
  <w:style w:type="paragraph" w:styleId="MacroText">
    <w:name w:val="macro"/>
    <w:semiHidden/>
    <w:rsid w:val="00EF19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urier New" w:hAnsi="Courier New"/>
      <w:lang w:val="en-IE"/>
    </w:rPr>
  </w:style>
  <w:style w:type="paragraph" w:styleId="MessageHeader">
    <w:name w:val="Message Header"/>
    <w:basedOn w:val="Normal"/>
    <w:semiHidden/>
    <w:rsid w:val="00EF19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semiHidden/>
    <w:rsid w:val="00EF19E5"/>
    <w:rPr>
      <w:sz w:val="24"/>
    </w:rPr>
  </w:style>
  <w:style w:type="paragraph" w:styleId="NormalIndent">
    <w:name w:val="Normal Indent"/>
    <w:basedOn w:val="Normal"/>
    <w:semiHidden/>
    <w:rsid w:val="00EF19E5"/>
    <w:pPr>
      <w:ind w:left="720"/>
    </w:pPr>
  </w:style>
  <w:style w:type="paragraph" w:styleId="NoteHeading">
    <w:name w:val="Note Heading"/>
    <w:basedOn w:val="Normal"/>
    <w:next w:val="Normal"/>
    <w:semiHidden/>
    <w:rsid w:val="00EF19E5"/>
  </w:style>
  <w:style w:type="paragraph" w:styleId="PlainText">
    <w:name w:val="Plain Text"/>
    <w:basedOn w:val="Normal"/>
    <w:semiHidden/>
    <w:rsid w:val="00EF19E5"/>
    <w:rPr>
      <w:rFonts w:ascii="Courier New" w:hAnsi="Courier New"/>
    </w:rPr>
  </w:style>
  <w:style w:type="paragraph" w:styleId="Salutation">
    <w:name w:val="Salutation"/>
    <w:basedOn w:val="Normal"/>
    <w:next w:val="Normal"/>
    <w:semiHidden/>
    <w:rsid w:val="00EF19E5"/>
  </w:style>
  <w:style w:type="paragraph" w:styleId="Signature">
    <w:name w:val="Signature"/>
    <w:basedOn w:val="Normal"/>
    <w:semiHidden/>
    <w:rsid w:val="00EF19E5"/>
    <w:pPr>
      <w:ind w:left="4252"/>
    </w:pPr>
  </w:style>
  <w:style w:type="paragraph" w:styleId="Subtitle">
    <w:name w:val="Subtitle"/>
    <w:basedOn w:val="Normal"/>
    <w:qFormat/>
    <w:rsid w:val="00EF19E5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EF19E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EF19E5"/>
    <w:pPr>
      <w:ind w:left="400" w:hanging="400"/>
    </w:pPr>
  </w:style>
  <w:style w:type="paragraph" w:styleId="TOAHeading">
    <w:name w:val="toa heading"/>
    <w:basedOn w:val="Normal"/>
    <w:next w:val="Normal"/>
    <w:semiHidden/>
    <w:rsid w:val="00EF19E5"/>
    <w:rPr>
      <w:b/>
      <w:sz w:val="24"/>
    </w:rPr>
  </w:style>
  <w:style w:type="character" w:styleId="FootnoteReference">
    <w:name w:val="footnote reference"/>
    <w:basedOn w:val="DefaultParagraphFont"/>
    <w:semiHidden/>
    <w:rsid w:val="00EF19E5"/>
    <w:rPr>
      <w:rFonts w:ascii="Times New Roman" w:hAnsi="Times New Roman"/>
      <w:b/>
      <w:noProof w:val="0"/>
      <w:sz w:val="24"/>
      <w:vertAlign w:val="superscript"/>
      <w:lang w:val="en-GB"/>
    </w:rPr>
  </w:style>
  <w:style w:type="paragraph" w:customStyle="1" w:styleId="Objective">
    <w:name w:val="Objective"/>
    <w:basedOn w:val="Normal"/>
    <w:next w:val="BodyText"/>
    <w:rsid w:val="00EF19E5"/>
    <w:pPr>
      <w:spacing w:before="60" w:after="220" w:line="220" w:lineRule="atLeast"/>
      <w:jc w:val="both"/>
    </w:pPr>
    <w:rPr>
      <w:lang w:val="en-US"/>
    </w:rPr>
  </w:style>
  <w:style w:type="paragraph" w:customStyle="1" w:styleId="NormalBull">
    <w:name w:val="NormalBull"/>
    <w:basedOn w:val="Normal"/>
    <w:rsid w:val="00EF19E5"/>
    <w:pPr>
      <w:tabs>
        <w:tab w:val="left" w:pos="360"/>
      </w:tabs>
      <w:ind w:left="360" w:hanging="360"/>
    </w:pPr>
    <w:rPr>
      <w:lang w:val="en-GB"/>
    </w:rPr>
  </w:style>
  <w:style w:type="paragraph" w:customStyle="1" w:styleId="BulletsInBox">
    <w:name w:val="BulletsInBox"/>
    <w:basedOn w:val="Normal"/>
    <w:rsid w:val="00EF19E5"/>
    <w:pPr>
      <w:numPr>
        <w:ilvl w:val="1"/>
        <w:numId w:val="13"/>
      </w:numPr>
      <w:jc w:val="both"/>
    </w:pPr>
    <w:rPr>
      <w:sz w:val="24"/>
      <w:lang w:val="en-GB"/>
    </w:rPr>
  </w:style>
  <w:style w:type="paragraph" w:customStyle="1" w:styleId="Bullet1">
    <w:name w:val="Bullet 1"/>
    <w:basedOn w:val="Normal"/>
    <w:rsid w:val="00EF19E5"/>
    <w:pPr>
      <w:numPr>
        <w:numId w:val="14"/>
      </w:numPr>
    </w:pPr>
    <w:rPr>
      <w:lang w:val="en-US"/>
    </w:rPr>
  </w:style>
  <w:style w:type="paragraph" w:customStyle="1" w:styleId="Quotation">
    <w:name w:val="Quotation"/>
    <w:basedOn w:val="Normal"/>
    <w:rsid w:val="00EF19E5"/>
    <w:pPr>
      <w:ind w:left="360" w:right="360"/>
    </w:pPr>
    <w:rPr>
      <w:i/>
    </w:rPr>
  </w:style>
  <w:style w:type="paragraph" w:customStyle="1" w:styleId="QuotationAttribution">
    <w:name w:val="Quotation Attribution"/>
    <w:basedOn w:val="Normal"/>
    <w:rsid w:val="00EF19E5"/>
    <w:pPr>
      <w:jc w:val="right"/>
    </w:pPr>
    <w:rPr>
      <w:rFonts w:ascii="Trebuchet MS" w:hAnsi="Trebuchet MS"/>
      <w:b/>
      <w:sz w:val="16"/>
    </w:rPr>
  </w:style>
  <w:style w:type="character" w:styleId="FollowedHyperlink">
    <w:name w:val="FollowedHyperlink"/>
    <w:basedOn w:val="DefaultParagraphFont"/>
    <w:semiHidden/>
    <w:rsid w:val="00EF19E5"/>
    <w:rPr>
      <w:color w:val="800080"/>
      <w:u w:val="single"/>
    </w:rPr>
  </w:style>
  <w:style w:type="paragraph" w:customStyle="1" w:styleId="Section">
    <w:name w:val="Section"/>
    <w:basedOn w:val="Title"/>
    <w:rsid w:val="00EF19E5"/>
    <w:pPr>
      <w:pageBreakBefore/>
      <w:spacing w:before="2400"/>
      <w:jc w:val="center"/>
    </w:pPr>
    <w:rPr>
      <w:rFonts w:ascii="Arial" w:hAnsi="Arial"/>
      <w:b/>
      <w:sz w:val="48"/>
    </w:rPr>
  </w:style>
  <w:style w:type="paragraph" w:customStyle="1" w:styleId="border">
    <w:name w:val="border"/>
    <w:basedOn w:val="Normal"/>
    <w:next w:val="Normal"/>
    <w:rsid w:val="00EF19E5"/>
    <w:pPr>
      <w:pBdr>
        <w:top w:val="single" w:sz="6" w:space="8" w:color="auto"/>
      </w:pBdr>
      <w:spacing w:line="240" w:lineRule="auto"/>
      <w:ind w:right="-53"/>
    </w:pPr>
    <w:rPr>
      <w:rFonts w:ascii="Arial" w:hAnsi="Arial"/>
      <w:i/>
      <w:lang w:val="en-GB"/>
    </w:rPr>
  </w:style>
  <w:style w:type="paragraph" w:customStyle="1" w:styleId="Phase">
    <w:name w:val="Phase"/>
    <w:basedOn w:val="Normal"/>
    <w:next w:val="border1"/>
    <w:rsid w:val="00EF19E5"/>
    <w:pPr>
      <w:spacing w:after="120" w:line="240" w:lineRule="auto"/>
    </w:pPr>
    <w:rPr>
      <w:b/>
      <w:i/>
      <w:sz w:val="24"/>
    </w:rPr>
  </w:style>
  <w:style w:type="paragraph" w:customStyle="1" w:styleId="border1">
    <w:name w:val="border1"/>
    <w:basedOn w:val="border"/>
    <w:next w:val="Normal"/>
    <w:rsid w:val="00EF19E5"/>
    <w:pPr>
      <w:spacing w:before="5280" w:after="120"/>
      <w:ind w:right="-57"/>
    </w:pPr>
    <w:rPr>
      <w:b/>
      <w:i w:val="0"/>
      <w:sz w:val="32"/>
    </w:rPr>
  </w:style>
  <w:style w:type="paragraph" w:customStyle="1" w:styleId="Appendix">
    <w:name w:val="Appendix"/>
    <w:basedOn w:val="Heading1"/>
    <w:rsid w:val="00EF19E5"/>
    <w:pPr>
      <w:numPr>
        <w:numId w:val="0"/>
      </w:numPr>
      <w:ind w:left="-1134"/>
    </w:pPr>
  </w:style>
  <w:style w:type="paragraph" w:customStyle="1" w:styleId="AppendixHeading2">
    <w:name w:val="Appendix Heading 2"/>
    <w:basedOn w:val="Heading2"/>
    <w:rsid w:val="00EF19E5"/>
    <w:pPr>
      <w:numPr>
        <w:ilvl w:val="0"/>
        <w:numId w:val="0"/>
      </w:numPr>
    </w:pPr>
  </w:style>
  <w:style w:type="paragraph" w:customStyle="1" w:styleId="AppendixHeading3">
    <w:name w:val="Appendix Heading 3"/>
    <w:basedOn w:val="Heading3"/>
    <w:rsid w:val="00EF19E5"/>
    <w:pPr>
      <w:numPr>
        <w:ilvl w:val="0"/>
        <w:numId w:val="0"/>
      </w:numPr>
    </w:pPr>
    <w:rPr>
      <w:rFonts w:ascii="Trebuchet MS" w:hAnsi="Trebuchet MS"/>
    </w:rPr>
  </w:style>
  <w:style w:type="paragraph" w:customStyle="1" w:styleId="JobTitle">
    <w:name w:val="Job Title"/>
    <w:next w:val="Normal"/>
    <w:rsid w:val="00EF19E5"/>
    <w:pPr>
      <w:spacing w:after="60" w:line="220" w:lineRule="atLeast"/>
    </w:pPr>
    <w:rPr>
      <w:rFonts w:ascii="Arial Black" w:hAnsi="Arial Black"/>
      <w:spacing w:val="-10"/>
    </w:rPr>
  </w:style>
  <w:style w:type="paragraph" w:customStyle="1" w:styleId="ListBullet2C">
    <w:name w:val="List Bullet 2C"/>
    <w:basedOn w:val="Normal"/>
    <w:rsid w:val="00EF19E5"/>
    <w:pPr>
      <w:tabs>
        <w:tab w:val="num" w:pos="720"/>
        <w:tab w:val="num" w:pos="1620"/>
      </w:tabs>
      <w:spacing w:before="60" w:line="240" w:lineRule="auto"/>
      <w:ind w:left="1620" w:hanging="540"/>
    </w:pPr>
    <w:rPr>
      <w:sz w:val="20"/>
      <w:lang w:val="en-US"/>
    </w:rPr>
  </w:style>
  <w:style w:type="paragraph" w:customStyle="1" w:styleId="ITTText">
    <w:name w:val="ITTText"/>
    <w:basedOn w:val="Normal"/>
    <w:rsid w:val="00EF19E5"/>
    <w:pPr>
      <w:spacing w:before="240" w:line="288" w:lineRule="auto"/>
    </w:pPr>
    <w:rPr>
      <w:rFonts w:ascii="Book Antiqua" w:hAnsi="Book Antiqua"/>
      <w:snapToGrid w:val="0"/>
      <w:lang w:val="en-GB"/>
    </w:rPr>
  </w:style>
  <w:style w:type="paragraph" w:customStyle="1" w:styleId="indent0">
    <w:name w:val="indent"/>
    <w:basedOn w:val="Normal"/>
    <w:rsid w:val="00EF19E5"/>
    <w:pPr>
      <w:spacing w:line="240" w:lineRule="auto"/>
      <w:ind w:left="720" w:hanging="360"/>
      <w:jc w:val="both"/>
    </w:pPr>
    <w:rPr>
      <w:rFonts w:ascii="Arial" w:hAnsi="Arial"/>
      <w:sz w:val="20"/>
      <w:lang w:val="en-GB"/>
    </w:rPr>
  </w:style>
  <w:style w:type="character" w:customStyle="1" w:styleId="Reach">
    <w:name w:val="Reach"/>
    <w:basedOn w:val="DefaultParagraphFont"/>
    <w:rsid w:val="00EF19E5"/>
    <w:rPr>
      <w:rFonts w:ascii="Arial" w:hAnsi="Arial"/>
      <w:color w:val="993300"/>
    </w:rPr>
  </w:style>
  <w:style w:type="character" w:styleId="Strong">
    <w:name w:val="Strong"/>
    <w:basedOn w:val="DefaultParagraphFont"/>
    <w:qFormat/>
    <w:rsid w:val="00EF19E5"/>
    <w:rPr>
      <w:b/>
      <w:bCs/>
    </w:rPr>
  </w:style>
  <w:style w:type="paragraph" w:customStyle="1" w:styleId="TableNormal1">
    <w:name w:val="Table Normal1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TableListBullet">
    <w:name w:val="Table List Bullet"/>
    <w:basedOn w:val="ListBullet"/>
    <w:rsid w:val="00EF19E5"/>
    <w:pPr>
      <w:numPr>
        <w:numId w:val="16"/>
      </w:numPr>
    </w:pPr>
    <w:rPr>
      <w:rFonts w:ascii="Trebuchet MS" w:hAnsi="Trebuchet MS"/>
      <w:sz w:val="16"/>
    </w:rPr>
  </w:style>
  <w:style w:type="character" w:customStyle="1" w:styleId="Term">
    <w:name w:val="Term"/>
    <w:basedOn w:val="DefaultParagraphFont"/>
    <w:rsid w:val="00EF19E5"/>
    <w:rPr>
      <w:i/>
      <w:noProof w:val="0"/>
      <w:lang w:val="en-GB"/>
    </w:rPr>
  </w:style>
  <w:style w:type="character" w:customStyle="1" w:styleId="blocktext1">
    <w:name w:val="blocktext1"/>
    <w:basedOn w:val="DefaultParagraphFont"/>
    <w:rsid w:val="00EF19E5"/>
    <w:rPr>
      <w:rFonts w:ascii="Arial" w:hAnsi="Arial" w:cs="Arial" w:hint="default"/>
      <w:color w:val="000000"/>
      <w:spacing w:val="240"/>
      <w:sz w:val="21"/>
      <w:szCs w:val="21"/>
    </w:rPr>
  </w:style>
  <w:style w:type="paragraph" w:customStyle="1" w:styleId="AppendixHeading">
    <w:name w:val="Appendix Heading"/>
    <w:basedOn w:val="Heading1"/>
    <w:rsid w:val="00EF19E5"/>
    <w:pPr>
      <w:numPr>
        <w:numId w:val="17"/>
      </w:numPr>
      <w:tabs>
        <w:tab w:val="num" w:pos="360"/>
      </w:tabs>
      <w:spacing w:before="0"/>
      <w:ind w:left="360" w:hanging="360"/>
    </w:pPr>
    <w:rPr>
      <w:sz w:val="40"/>
    </w:rPr>
  </w:style>
  <w:style w:type="paragraph" w:customStyle="1" w:styleId="TableHeading2">
    <w:name w:val="Table Heading 2"/>
    <w:basedOn w:val="TableHeading1"/>
    <w:rsid w:val="00EF19E5"/>
  </w:style>
  <w:style w:type="character" w:customStyle="1" w:styleId="blocktitle1">
    <w:name w:val="blocktitle1"/>
    <w:basedOn w:val="DefaultParagraphFont"/>
    <w:rsid w:val="00EF19E5"/>
    <w:rPr>
      <w:rFonts w:ascii="Arial" w:hAnsi="Arial" w:cs="Arial" w:hint="default"/>
      <w:b/>
      <w:bCs/>
      <w:color w:val="000000"/>
      <w:spacing w:val="240"/>
      <w:sz w:val="24"/>
      <w:szCs w:val="24"/>
    </w:rPr>
  </w:style>
  <w:style w:type="paragraph" w:customStyle="1" w:styleId="Heading">
    <w:name w:val="Heading"/>
    <w:basedOn w:val="Heading5"/>
    <w:rsid w:val="00EF19E5"/>
  </w:style>
  <w:style w:type="paragraph" w:customStyle="1" w:styleId="TableNumber">
    <w:name w:val="Table Number"/>
    <w:basedOn w:val="TableNormal1"/>
    <w:rsid w:val="00EF19E5"/>
    <w:pPr>
      <w:jc w:val="right"/>
    </w:pPr>
  </w:style>
  <w:style w:type="character" w:customStyle="1" w:styleId="TableHperlink">
    <w:name w:val="Table H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OCHead">
    <w:name w:val="TOC Head"/>
    <w:basedOn w:val="AppendixHeading"/>
    <w:rsid w:val="00EF19E5"/>
    <w:pPr>
      <w:numPr>
        <w:numId w:val="0"/>
      </w:numPr>
    </w:pPr>
  </w:style>
  <w:style w:type="paragraph" w:customStyle="1" w:styleId="AppendixHeading4">
    <w:name w:val="Appendix Heading 4"/>
    <w:basedOn w:val="Heading4"/>
    <w:rsid w:val="00EF19E5"/>
    <w:pPr>
      <w:numPr>
        <w:ilvl w:val="0"/>
        <w:numId w:val="0"/>
      </w:numPr>
    </w:pPr>
  </w:style>
  <w:style w:type="character" w:customStyle="1" w:styleId="Citation">
    <w:name w:val="Citation"/>
    <w:basedOn w:val="DefaultParagraphFont"/>
    <w:rsid w:val="00EF19E5"/>
    <w:rPr>
      <w:i/>
    </w:rPr>
  </w:style>
  <w:style w:type="character" w:customStyle="1" w:styleId="FootnoteGlyph">
    <w:name w:val="Footnote Glyph"/>
    <w:basedOn w:val="DefaultParagraphFont"/>
    <w:rsid w:val="00EF19E5"/>
    <w:rPr>
      <w:vertAlign w:val="superscript"/>
    </w:rPr>
  </w:style>
  <w:style w:type="character" w:customStyle="1" w:styleId="TableHyperlink">
    <w:name w:val="Table Hyper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">
    <w:name w:val="Ter0"/>
    <w:basedOn w:val="ListBullet"/>
    <w:rsid w:val="00EF19E5"/>
  </w:style>
  <w:style w:type="paragraph" w:customStyle="1" w:styleId="GlossaryTerm">
    <w:name w:val="Glossary Term"/>
    <w:basedOn w:val="Normal"/>
    <w:rsid w:val="00EF19E5"/>
    <w:pPr>
      <w:keepNext/>
      <w:pBdr>
        <w:top w:val="single" w:sz="4" w:space="4" w:color="auto"/>
      </w:pBdr>
    </w:pPr>
    <w:rPr>
      <w:rFonts w:ascii="Trebuchet MS" w:hAnsi="Trebuchet MS"/>
      <w:b/>
    </w:rPr>
  </w:style>
  <w:style w:type="paragraph" w:customStyle="1" w:styleId="GlossaryAcronymExpansion">
    <w:name w:val="Glossary Acronym Expansion"/>
    <w:basedOn w:val="Normal"/>
    <w:rsid w:val="00EF19E5"/>
  </w:style>
  <w:style w:type="paragraph" w:customStyle="1" w:styleId="MoreInformation">
    <w:name w:val="More Information"/>
    <w:basedOn w:val="Normal"/>
    <w:rsid w:val="00EF19E5"/>
    <w:pPr>
      <w:numPr>
        <w:numId w:val="18"/>
      </w:numPr>
    </w:pPr>
  </w:style>
  <w:style w:type="character" w:customStyle="1" w:styleId="FieldNameChar">
    <w:name w:val="Field Name Char"/>
    <w:rsid w:val="00EF19E5"/>
    <w:rPr>
      <w:noProof w:val="0"/>
      <w:lang w:val="en-GB"/>
    </w:rPr>
  </w:style>
  <w:style w:type="character" w:customStyle="1" w:styleId="QuotationAttributionLink">
    <w:name w:val="Quotation Attribution Link"/>
    <w:basedOn w:val="DefaultParagraphFont"/>
    <w:rsid w:val="00EF19E5"/>
    <w:rPr>
      <w:rFonts w:ascii="Trebuchet MS" w:hAnsi="Trebuchet MS"/>
      <w:color w:val="0000FF"/>
      <w:sz w:val="16"/>
      <w:u w:val="single"/>
    </w:rPr>
  </w:style>
  <w:style w:type="paragraph" w:customStyle="1" w:styleId="Ter00">
    <w:name w:val="Ter0]#"/>
    <w:basedOn w:val="ListBullet"/>
    <w:rsid w:val="00EF19E5"/>
  </w:style>
  <w:style w:type="paragraph" w:customStyle="1" w:styleId="DefaultText">
    <w:name w:val="Default Text"/>
    <w:basedOn w:val="Normal"/>
    <w:rsid w:val="00EF19E5"/>
    <w:pPr>
      <w:autoSpaceDE w:val="0"/>
      <w:autoSpaceDN w:val="0"/>
      <w:spacing w:line="240" w:lineRule="auto"/>
    </w:pPr>
    <w:rPr>
      <w:sz w:val="24"/>
      <w:szCs w:val="24"/>
    </w:rPr>
  </w:style>
  <w:style w:type="paragraph" w:customStyle="1" w:styleId="Paragraph1">
    <w:name w:val="Paragraph_1"/>
    <w:basedOn w:val="Normal"/>
    <w:rsid w:val="00EF19E5"/>
    <w:pPr>
      <w:keepLines/>
      <w:spacing w:after="100" w:line="240" w:lineRule="auto"/>
      <w:ind w:left="720"/>
      <w:jc w:val="both"/>
    </w:pPr>
    <w:rPr>
      <w:lang w:val="en-GB"/>
    </w:rPr>
  </w:style>
  <w:style w:type="paragraph" w:customStyle="1" w:styleId="TechnologyType">
    <w:name w:val="Technology Type"/>
    <w:basedOn w:val="Normal"/>
    <w:rsid w:val="00EF19E5"/>
    <w:rPr>
      <w:rFonts w:ascii="Times" w:hAnsi="Times"/>
      <w:i/>
      <w:sz w:val="24"/>
    </w:rPr>
  </w:style>
  <w:style w:type="paragraph" w:customStyle="1" w:styleId="text0">
    <w:name w:val="text"/>
    <w:basedOn w:val="Normal"/>
    <w:rsid w:val="00EF19E5"/>
    <w:pPr>
      <w:spacing w:before="100" w:after="100" w:line="240" w:lineRule="auto"/>
    </w:pPr>
    <w:rPr>
      <w:rFonts w:ascii="Arial" w:hAnsi="Arial"/>
      <w:color w:val="000000"/>
      <w:lang w:val="en-US"/>
    </w:rPr>
  </w:style>
  <w:style w:type="character" w:customStyle="1" w:styleId="bio1">
    <w:name w:val="bio1"/>
    <w:basedOn w:val="DefaultParagraphFont"/>
    <w:rsid w:val="00EF19E5"/>
    <w:rPr>
      <w:rFonts w:ascii="Arial" w:hAnsi="Arial" w:cs="Arial" w:hint="default"/>
      <w:b/>
      <w:bCs/>
      <w:color w:val="990000"/>
      <w:sz w:val="20"/>
      <w:szCs w:val="20"/>
    </w:rPr>
  </w:style>
  <w:style w:type="character" w:customStyle="1" w:styleId="Typewriter">
    <w:name w:val="Typewriter"/>
    <w:rsid w:val="00EF19E5"/>
    <w:rPr>
      <w:rFonts w:ascii="Courier New" w:hAnsi="Courier New"/>
      <w:sz w:val="20"/>
    </w:rPr>
  </w:style>
  <w:style w:type="character" w:customStyle="1" w:styleId="CITE">
    <w:name w:val="CITE"/>
    <w:rsid w:val="00EF19E5"/>
    <w:rPr>
      <w:i/>
    </w:rPr>
  </w:style>
  <w:style w:type="paragraph" w:customStyle="1" w:styleId="CompanyName">
    <w:name w:val="Company Name"/>
    <w:basedOn w:val="Normal"/>
    <w:rsid w:val="00EF19E5"/>
    <w:pPr>
      <w:keepNext/>
      <w:keepLines/>
      <w:framePr w:w="4080" w:h="840" w:hSpace="180" w:wrap="notBeside" w:vAnchor="page" w:hAnchor="margin" w:y="913" w:anchorLock="1"/>
      <w:spacing w:after="120" w:line="220" w:lineRule="atLeast"/>
    </w:pPr>
    <w:rPr>
      <w:rFonts w:ascii="Arial Black" w:hAnsi="Arial Black"/>
      <w:spacing w:val="-25"/>
      <w:kern w:val="28"/>
      <w:sz w:val="32"/>
      <w:lang w:val="en-US"/>
    </w:rPr>
  </w:style>
  <w:style w:type="paragraph" w:customStyle="1" w:styleId="ReturnAddress">
    <w:name w:val="Return Address"/>
    <w:basedOn w:val="Normal"/>
    <w:rsid w:val="00EF19E5"/>
    <w:pPr>
      <w:keepLines/>
      <w:framePr w:w="5160" w:h="840" w:wrap="notBeside" w:vAnchor="page" w:hAnchor="page" w:x="6121" w:y="915" w:anchorLock="1"/>
      <w:tabs>
        <w:tab w:val="left" w:pos="2160"/>
      </w:tabs>
      <w:spacing w:after="120" w:line="160" w:lineRule="atLeast"/>
    </w:pPr>
    <w:rPr>
      <w:rFonts w:ascii="Arial" w:hAnsi="Arial"/>
      <w:sz w:val="14"/>
      <w:lang w:val="en-US"/>
    </w:rPr>
  </w:style>
  <w:style w:type="paragraph" w:customStyle="1" w:styleId="TitleCover">
    <w:name w:val="Title Cover"/>
    <w:basedOn w:val="Normal"/>
    <w:next w:val="Normal"/>
    <w:rsid w:val="00EF19E5"/>
    <w:pPr>
      <w:keepNext/>
      <w:keepLines/>
      <w:pBdr>
        <w:top w:val="single" w:sz="30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en-US"/>
    </w:rPr>
  </w:style>
  <w:style w:type="paragraph" w:customStyle="1" w:styleId="H2">
    <w:name w:val="H2"/>
    <w:basedOn w:val="Normal"/>
    <w:next w:val="Normal"/>
    <w:autoRedefine/>
    <w:rsid w:val="00EF19E5"/>
    <w:pPr>
      <w:keepNext/>
      <w:widowControl w:val="0"/>
      <w:tabs>
        <w:tab w:val="num" w:pos="720"/>
      </w:tabs>
      <w:spacing w:before="100" w:after="100" w:line="240" w:lineRule="auto"/>
      <w:ind w:left="720" w:hanging="720"/>
      <w:outlineLvl w:val="2"/>
    </w:pPr>
    <w:rPr>
      <w:b/>
      <w:snapToGrid w:val="0"/>
      <w:sz w:val="36"/>
      <w:lang w:val="en-US"/>
    </w:rPr>
  </w:style>
  <w:style w:type="character" w:customStyle="1" w:styleId="HTMLMarkup">
    <w:name w:val="HTML Markup"/>
    <w:rsid w:val="00EF19E5"/>
    <w:rPr>
      <w:vanish/>
      <w:color w:val="FF0000"/>
    </w:rPr>
  </w:style>
  <w:style w:type="paragraph" w:customStyle="1" w:styleId="Blockquote">
    <w:name w:val="Blockquote"/>
    <w:basedOn w:val="Normal"/>
    <w:rsid w:val="00EF19E5"/>
    <w:pPr>
      <w:spacing w:before="100" w:after="100" w:line="240" w:lineRule="auto"/>
      <w:ind w:left="360" w:right="360"/>
    </w:pPr>
    <w:rPr>
      <w:snapToGrid w:val="0"/>
      <w:sz w:val="24"/>
      <w:lang w:val="en-US"/>
    </w:rPr>
  </w:style>
  <w:style w:type="paragraph" w:customStyle="1" w:styleId="Header1">
    <w:name w:val="Header1"/>
    <w:basedOn w:val="Heading1"/>
    <w:rsid w:val="00EF19E5"/>
    <w:pPr>
      <w:pageBreakBefore w:val="0"/>
      <w:numPr>
        <w:numId w:val="0"/>
      </w:numPr>
      <w:pBdr>
        <w:bottom w:val="single" w:sz="4" w:space="1" w:color="auto"/>
      </w:pBdr>
      <w:tabs>
        <w:tab w:val="clear" w:pos="-851"/>
        <w:tab w:val="num" w:pos="360"/>
      </w:tabs>
      <w:spacing w:before="0" w:after="120" w:line="240" w:lineRule="auto"/>
      <w:ind w:left="360" w:hanging="360"/>
    </w:pPr>
    <w:rPr>
      <w:rFonts w:ascii="Verdana" w:hAnsi="Verdana"/>
      <w:b/>
      <w:i w:val="0"/>
      <w:sz w:val="28"/>
      <w:lang w:val="en-GB"/>
    </w:rPr>
  </w:style>
  <w:style w:type="paragraph" w:customStyle="1" w:styleId="Style1">
    <w:name w:val="Style1"/>
    <w:basedOn w:val="Header1"/>
    <w:rsid w:val="00EF19E5"/>
  </w:style>
  <w:style w:type="paragraph" w:customStyle="1" w:styleId="ReportSponsor">
    <w:name w:val="ReportSponsor"/>
    <w:basedOn w:val="Normal"/>
    <w:next w:val="Normal"/>
    <w:rsid w:val="00EF19E5"/>
    <w:pPr>
      <w:spacing w:after="120" w:line="240" w:lineRule="atLeast"/>
      <w:jc w:val="center"/>
      <w:outlineLvl w:val="0"/>
    </w:pPr>
    <w:rPr>
      <w:rFonts w:ascii="Verdana" w:hAnsi="Verdana"/>
      <w:sz w:val="40"/>
      <w:szCs w:val="40"/>
      <w:lang w:val="en-US"/>
    </w:rPr>
  </w:style>
  <w:style w:type="character" w:customStyle="1" w:styleId="code0">
    <w:name w:val="code"/>
    <w:basedOn w:val="DefaultParagraphFont"/>
    <w:rsid w:val="00EF19E5"/>
    <w:rPr>
      <w:rFonts w:ascii="Courier New" w:hAnsi="Courier New"/>
    </w:rPr>
  </w:style>
  <w:style w:type="paragraph" w:customStyle="1" w:styleId="MCtext">
    <w:name w:val="MC_text"/>
    <w:basedOn w:val="Normal"/>
    <w:autoRedefine/>
    <w:rsid w:val="00EF19E5"/>
    <w:pPr>
      <w:spacing w:after="120" w:line="240" w:lineRule="auto"/>
    </w:pPr>
    <w:rPr>
      <w:rFonts w:ascii="Arial" w:hAnsi="Arial"/>
      <w:lang w:val="en-US"/>
    </w:rPr>
  </w:style>
  <w:style w:type="paragraph" w:customStyle="1" w:styleId="Bulletedlist">
    <w:name w:val="Bulleted_list"/>
    <w:basedOn w:val="BodyTextIndent"/>
    <w:autoRedefine/>
    <w:rsid w:val="00EF19E5"/>
    <w:pPr>
      <w:tabs>
        <w:tab w:val="num" w:pos="720"/>
      </w:tabs>
      <w:spacing w:line="240" w:lineRule="auto"/>
      <w:ind w:left="720" w:hanging="360"/>
    </w:pPr>
    <w:rPr>
      <w:rFonts w:ascii="Arial" w:hAnsi="Arial"/>
      <w:bCs/>
      <w:sz w:val="24"/>
      <w:szCs w:val="24"/>
      <w:lang w:val="en-GB"/>
    </w:rPr>
  </w:style>
  <w:style w:type="paragraph" w:customStyle="1" w:styleId="Body">
    <w:name w:val="Body"/>
    <w:rsid w:val="00EF19E5"/>
    <w:pPr>
      <w:spacing w:after="120"/>
    </w:pPr>
    <w:rPr>
      <w:sz w:val="24"/>
    </w:rPr>
  </w:style>
  <w:style w:type="character" w:customStyle="1" w:styleId="CodeTitle">
    <w:name w:val="CodeTitle"/>
    <w:basedOn w:val="DefaultParagraphFont"/>
    <w:rsid w:val="00EF19E5"/>
    <w:rPr>
      <w:rFonts w:ascii="Arial" w:hAnsi="Arial"/>
      <w:spacing w:val="0"/>
      <w:sz w:val="28"/>
    </w:rPr>
  </w:style>
  <w:style w:type="paragraph" w:customStyle="1" w:styleId="References">
    <w:name w:val="References"/>
    <w:basedOn w:val="Normal"/>
    <w:rsid w:val="00EF19E5"/>
    <w:pPr>
      <w:tabs>
        <w:tab w:val="num" w:pos="851"/>
      </w:tabs>
      <w:spacing w:after="240" w:line="360" w:lineRule="auto"/>
      <w:ind w:left="851" w:hanging="851"/>
    </w:pPr>
    <w:rPr>
      <w:spacing w:val="-5"/>
      <w:lang w:val="en-GB"/>
    </w:rPr>
  </w:style>
  <w:style w:type="paragraph" w:customStyle="1" w:styleId="Normal10">
    <w:name w:val="Normal_10"/>
    <w:basedOn w:val="Normal"/>
    <w:rsid w:val="00EF19E5"/>
    <w:pPr>
      <w:spacing w:line="240" w:lineRule="auto"/>
    </w:pPr>
    <w:rPr>
      <w:rFonts w:ascii="Verdana" w:hAnsi="Verdana"/>
      <w:lang w:val="en-GB"/>
    </w:rPr>
  </w:style>
  <w:style w:type="paragraph" w:customStyle="1" w:styleId="Para1">
    <w:name w:val="Para1"/>
    <w:basedOn w:val="Normal"/>
    <w:rsid w:val="00EF19E5"/>
    <w:pPr>
      <w:keepLines/>
      <w:spacing w:before="100" w:after="120" w:line="240" w:lineRule="auto"/>
      <w:ind w:left="720"/>
      <w:jc w:val="both"/>
    </w:pPr>
    <w:rPr>
      <w:snapToGrid w:val="0"/>
      <w:lang w:val="en-GB"/>
    </w:rPr>
  </w:style>
  <w:style w:type="paragraph" w:customStyle="1" w:styleId="TableNormal4">
    <w:name w:val="Table Normal4"/>
    <w:basedOn w:val="Normal"/>
    <w:rsid w:val="00EF19E5"/>
    <w:pPr>
      <w:keepNext/>
      <w:keepLines/>
    </w:pPr>
    <w:rPr>
      <w:rFonts w:ascii="Trebuchet MS" w:hAnsi="Trebuchet MS"/>
      <w:sz w:val="16"/>
    </w:rPr>
  </w:style>
  <w:style w:type="character" w:customStyle="1" w:styleId="Heading2CharChar">
    <w:name w:val="Heading 2 Char Char"/>
    <w:aliases w:val="Heading_Numbered_2 Char Char,h2 Char Char,sl2 Char Char,Chapter Title Char Char,‹berschrift 21 Char Char,Prophead 2 Char Char"/>
    <w:basedOn w:val="DefaultParagraphFont"/>
    <w:rsid w:val="00EF19E5"/>
    <w:rPr>
      <w:rFonts w:ascii="Trebuchet MS" w:hAnsi="Trebuchet MS"/>
      <w:b/>
      <w:color w:val="000000"/>
      <w:sz w:val="24"/>
      <w:lang w:val="en-GB" w:eastAsia="en-US" w:bidi="ar-SA"/>
    </w:rPr>
  </w:style>
  <w:style w:type="paragraph" w:customStyle="1" w:styleId="western">
    <w:name w:val="western"/>
    <w:basedOn w:val="Normal"/>
    <w:rsid w:val="00EF19E5"/>
    <w:pPr>
      <w:spacing w:before="100" w:beforeAutospacing="1" w:after="119" w:line="240" w:lineRule="auto"/>
    </w:pPr>
    <w:rPr>
      <w:rFonts w:ascii="Verdana" w:hAnsi="Verdana"/>
      <w:sz w:val="24"/>
      <w:szCs w:val="24"/>
      <w:lang w:val="en-US"/>
    </w:rPr>
  </w:style>
  <w:style w:type="paragraph" w:customStyle="1" w:styleId="TableNormal2">
    <w:name w:val="Table Normal2"/>
    <w:basedOn w:val="Normal"/>
    <w:rsid w:val="00EF19E5"/>
    <w:pPr>
      <w:keepNext/>
      <w:keepLines/>
    </w:pPr>
    <w:rPr>
      <w:rFonts w:ascii="Trebuchet MS" w:hAnsi="Trebuchet MS"/>
      <w:sz w:val="16"/>
    </w:rPr>
  </w:style>
  <w:style w:type="paragraph" w:customStyle="1" w:styleId="bull">
    <w:name w:val="bull"/>
    <w:basedOn w:val="Normal"/>
    <w:rsid w:val="00EF19E5"/>
    <w:pPr>
      <w:numPr>
        <w:ilvl w:val="1"/>
        <w:numId w:val="20"/>
      </w:numPr>
      <w:tabs>
        <w:tab w:val="clear" w:pos="1440"/>
        <w:tab w:val="num" w:pos="851"/>
      </w:tabs>
      <w:spacing w:line="240" w:lineRule="auto"/>
      <w:ind w:left="851" w:hanging="284"/>
    </w:pPr>
  </w:style>
  <w:style w:type="paragraph" w:customStyle="1" w:styleId="numbull">
    <w:name w:val="numbull"/>
    <w:basedOn w:val="Normal"/>
    <w:rsid w:val="00EF19E5"/>
    <w:pPr>
      <w:numPr>
        <w:numId w:val="21"/>
      </w:numPr>
      <w:spacing w:line="240" w:lineRule="auto"/>
    </w:pPr>
  </w:style>
  <w:style w:type="character" w:customStyle="1" w:styleId="FootnoteCharacters">
    <w:name w:val="Footnote Characters"/>
    <w:rsid w:val="00EF19E5"/>
  </w:style>
  <w:style w:type="paragraph" w:customStyle="1" w:styleId="nor">
    <w:name w:val="nor"/>
    <w:basedOn w:val="MiniTOC"/>
    <w:rsid w:val="00EF19E5"/>
    <w:pPr>
      <w:numPr>
        <w:numId w:val="22"/>
      </w:numPr>
    </w:pPr>
    <w:rPr>
      <w:lang w:val="en-GB"/>
    </w:rPr>
  </w:style>
  <w:style w:type="character" w:customStyle="1" w:styleId="moz-txt-citetags">
    <w:name w:val="moz-txt-citetags"/>
    <w:basedOn w:val="DefaultParagraphFont"/>
    <w:rsid w:val="00EF19E5"/>
  </w:style>
  <w:style w:type="paragraph" w:customStyle="1" w:styleId="western1">
    <w:name w:val="western1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sz w:val="24"/>
      <w:szCs w:val="24"/>
      <w:lang w:val="en-GB"/>
    </w:rPr>
  </w:style>
  <w:style w:type="paragraph" w:customStyle="1" w:styleId="western2">
    <w:name w:val="western2"/>
    <w:basedOn w:val="Normal"/>
    <w:rsid w:val="00EF19E5"/>
    <w:pPr>
      <w:spacing w:before="100" w:beforeAutospacing="1" w:after="119" w:line="240" w:lineRule="auto"/>
    </w:pPr>
    <w:rPr>
      <w:rFonts w:ascii="Verdana" w:eastAsia="Arial Unicode MS" w:hAnsi="Verdana" w:cs="Arial Unicode MS"/>
      <w:i/>
      <w:iCs/>
      <w:sz w:val="24"/>
      <w:szCs w:val="24"/>
      <w:lang w:val="en-GB"/>
    </w:rPr>
  </w:style>
  <w:style w:type="character" w:customStyle="1" w:styleId="Heading1Char">
    <w:name w:val="Heading 1 Char"/>
    <w:aliases w:val="H1 Char,Heading_Numbered_1 Char,‹berschrift 1 Char,h1 Char,numbered indent 1 Char,ni1 Char,1 ghost Char,g Char,ghost Char,II+ Char,I Char,Head1 Char,1 Char,Header 1 Char,MainHeader Char,tchead Char,Test Plan Char,Heading 10 Char,Cha Char"/>
    <w:basedOn w:val="DefaultParagraphFont"/>
    <w:link w:val="Heading1"/>
    <w:rsid w:val="009B21A6"/>
    <w:rPr>
      <w:rFonts w:ascii="Times" w:hAnsi="Times"/>
      <w:i/>
      <w:color w:val="000000"/>
      <w:sz w:val="52"/>
      <w:lang w:eastAsia="en-US"/>
    </w:rPr>
  </w:style>
  <w:style w:type="table" w:styleId="TableGrid">
    <w:name w:val="Table Grid"/>
    <w:basedOn w:val="TableNormal"/>
    <w:uiPriority w:val="59"/>
    <w:rsid w:val="00DF1871"/>
    <w:pPr>
      <w:spacing w:before="120" w:line="264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utlineL5">
    <w:name w:val="Outline_L5"/>
    <w:basedOn w:val="Heading5"/>
    <w:rsid w:val="00C73F5C"/>
    <w:pPr>
      <w:keepNext w:val="0"/>
      <w:widowControl/>
      <w:numPr>
        <w:ilvl w:val="0"/>
        <w:numId w:val="0"/>
      </w:numPr>
      <w:tabs>
        <w:tab w:val="left" w:pos="2592"/>
      </w:tabs>
      <w:spacing w:before="120" w:after="60" w:line="240" w:lineRule="auto"/>
    </w:pPr>
    <w:rPr>
      <w:rFonts w:ascii="Arial" w:hAnsi="Arial" w:cs="Tahoma"/>
      <w:bCs/>
      <w:i/>
      <w:iCs/>
      <w:sz w:val="24"/>
      <w:szCs w:val="26"/>
    </w:rPr>
  </w:style>
  <w:style w:type="paragraph" w:styleId="ListParagraph">
    <w:name w:val="List Paragraph"/>
    <w:basedOn w:val="Normal"/>
    <w:uiPriority w:val="34"/>
    <w:qFormat/>
    <w:rsid w:val="00A048FC"/>
    <w:pPr>
      <w:numPr>
        <w:numId w:val="50"/>
      </w:numPr>
      <w:ind w:left="357" w:hanging="357"/>
      <w:contextualSpacing/>
    </w:pPr>
    <w:rPr>
      <w:lang w:val="en-US"/>
    </w:rPr>
  </w:style>
  <w:style w:type="character" w:customStyle="1" w:styleId="Heading2Char1">
    <w:name w:val="Heading 2 Char1"/>
    <w:aliases w:val="Heading 2 Char Char1,Heading_Numbered_2 Char Char1,h2 Char Char1,sl2 Char Char1,Chapter Title Char Char1,‹berschrift 21 Char Char1,Prophead 2 Char Char1,Heading_Numbered_2 Char1,h2 Char1,sl2 Char1,Chapter Title Char1,‹berschrift 21 Char1"/>
    <w:basedOn w:val="DefaultParagraphFont"/>
    <w:link w:val="Heading2"/>
    <w:rsid w:val="001C4317"/>
    <w:rPr>
      <w:rFonts w:ascii="Trebuchet MS" w:hAnsi="Trebuchet MS"/>
      <w:b/>
      <w:color w:val="000000"/>
      <w:sz w:val="24"/>
      <w:lang w:val="en-GB" w:eastAsia="en-US"/>
    </w:rPr>
  </w:style>
  <w:style w:type="character" w:customStyle="1" w:styleId="gmailquote">
    <w:name w:val="gmail_quote"/>
    <w:basedOn w:val="DefaultParagraphFont"/>
    <w:rsid w:val="00C61C68"/>
  </w:style>
  <w:style w:type="paragraph" w:styleId="BalloonText">
    <w:name w:val="Balloon Text"/>
    <w:basedOn w:val="Normal"/>
    <w:link w:val="BalloonTextChar"/>
    <w:uiPriority w:val="99"/>
    <w:semiHidden/>
    <w:unhideWhenUsed/>
    <w:rsid w:val="008A2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6E5"/>
    <w:rPr>
      <w:rFonts w:ascii="Tahoma" w:hAnsi="Tahoma" w:cs="Tahoma"/>
      <w:sz w:val="16"/>
      <w:szCs w:val="16"/>
      <w:lang w:eastAsia="en-US"/>
    </w:rPr>
  </w:style>
  <w:style w:type="paragraph" w:customStyle="1" w:styleId="template">
    <w:name w:val="template"/>
    <w:basedOn w:val="Normal"/>
    <w:rsid w:val="00705A50"/>
    <w:pPr>
      <w:spacing w:line="240" w:lineRule="exact"/>
    </w:pPr>
    <w:rPr>
      <w:rFonts w:ascii="Arial" w:hAnsi="Arial"/>
      <w:i/>
      <w:lang w:val="en-US"/>
    </w:rPr>
  </w:style>
  <w:style w:type="paragraph" w:styleId="Revision">
    <w:name w:val="Revision"/>
    <w:hidden/>
    <w:uiPriority w:val="99"/>
    <w:semiHidden/>
    <w:rsid w:val="00DC6B90"/>
    <w:rPr>
      <w:sz w:val="22"/>
      <w:lang w:val="en-IE"/>
    </w:rPr>
  </w:style>
  <w:style w:type="character" w:styleId="CommentReference">
    <w:name w:val="annotation reference"/>
    <w:basedOn w:val="DefaultParagraphFont"/>
    <w:uiPriority w:val="99"/>
    <w:semiHidden/>
    <w:unhideWhenUsed/>
    <w:rsid w:val="00FA6BB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6BB5"/>
    <w:pPr>
      <w:spacing w:line="240" w:lineRule="auto"/>
    </w:pPr>
    <w:rPr>
      <w:b/>
      <w:bCs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A6BB5"/>
    <w:rPr>
      <w:sz w:val="22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FA6BB5"/>
    <w:rPr>
      <w:sz w:val="22"/>
      <w:lang w:eastAsia="en-US"/>
    </w:rPr>
  </w:style>
  <w:style w:type="character" w:customStyle="1" w:styleId="lg">
    <w:name w:val="lg"/>
    <w:basedOn w:val="DefaultParagraphFont"/>
    <w:rsid w:val="00BE1FA8"/>
  </w:style>
  <w:style w:type="character" w:customStyle="1" w:styleId="ppt">
    <w:name w:val="ppt"/>
    <w:basedOn w:val="DefaultParagraphFont"/>
    <w:rsid w:val="00BE1FA8"/>
  </w:style>
  <w:style w:type="character" w:customStyle="1" w:styleId="Heading3Char">
    <w:name w:val="Heading 3 Char"/>
    <w:aliases w:val="Prophead 3 Char,h3 Char,HHHeading Char,Heading_Numbered_3 Char,Level 3 Head Char,‹berschrift 31 Char,Heading 31 Char,Heading 32 Char,Heading 33 Char,Heading 34 Char,Heading 35 Char,Heading 36 Char,H3 Char,Minor Char,Project 3 Char,3 Char"/>
    <w:basedOn w:val="DefaultParagraphFont"/>
    <w:link w:val="Heading3"/>
    <w:rsid w:val="007B2076"/>
    <w:rPr>
      <w:rFonts w:ascii="Helvetica" w:hAnsi="Helvetica"/>
      <w:b/>
      <w:sz w:val="22"/>
    </w:rPr>
  </w:style>
  <w:style w:type="paragraph" w:customStyle="1" w:styleId="TableNormal3">
    <w:name w:val="Table Normal3"/>
    <w:basedOn w:val="Normal"/>
    <w:rsid w:val="00E65C30"/>
    <w:pPr>
      <w:keepNext/>
      <w:keepLines/>
      <w:spacing w:before="120" w:after="0" w:line="264" w:lineRule="auto"/>
    </w:pPr>
    <w:rPr>
      <w:rFonts w:ascii="Trebuchet MS" w:eastAsia="Times New Roman" w:hAnsi="Trebuchet MS" w:cs="Times New Roman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340CE-CEE9-4D56-A138-1A7D192D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4926</CharactersWithSpaces>
  <SharedDoc>false</SharedDoc>
  <HLinks>
    <vt:vector size="222" baseType="variant">
      <vt:variant>
        <vt:i4>7078012</vt:i4>
      </vt:variant>
      <vt:variant>
        <vt:i4>180</vt:i4>
      </vt:variant>
      <vt:variant>
        <vt:i4>0</vt:i4>
      </vt:variant>
      <vt:variant>
        <vt:i4>5</vt:i4>
      </vt:variant>
      <vt:variant>
        <vt:lpwstr>http://www.cybermonkey.org/html/game/swron/</vt:lpwstr>
      </vt:variant>
      <vt:variant>
        <vt:lpwstr/>
      </vt:variant>
      <vt:variant>
        <vt:i4>7471148</vt:i4>
      </vt:variant>
      <vt:variant>
        <vt:i4>177</vt:i4>
      </vt:variant>
      <vt:variant>
        <vt:i4>0</vt:i4>
      </vt:variant>
      <vt:variant>
        <vt:i4>5</vt:i4>
      </vt:variant>
      <vt:variant>
        <vt:lpwstr>http://revotron.tripod.com/</vt:lpwstr>
      </vt:variant>
      <vt:variant>
        <vt:lpwstr/>
      </vt:variant>
      <vt:variant>
        <vt:i4>393223</vt:i4>
      </vt:variant>
      <vt:variant>
        <vt:i4>174</vt:i4>
      </vt:variant>
      <vt:variant>
        <vt:i4>0</vt:i4>
      </vt:variant>
      <vt:variant>
        <vt:i4>5</vt:i4>
      </vt:variant>
      <vt:variant>
        <vt:lpwstr>http://website.lineone.net/%7Eplanetride/lightcycles.htm</vt:lpwstr>
      </vt:variant>
      <vt:variant>
        <vt:lpwstr/>
      </vt:variant>
      <vt:variant>
        <vt:i4>1245276</vt:i4>
      </vt:variant>
      <vt:variant>
        <vt:i4>171</vt:i4>
      </vt:variant>
      <vt:variant>
        <vt:i4>0</vt:i4>
      </vt:variant>
      <vt:variant>
        <vt:i4>5</vt:i4>
      </vt:variant>
      <vt:variant>
        <vt:lpwstr>http://www.cycles3d.com/</vt:lpwstr>
      </vt:variant>
      <vt:variant>
        <vt:lpwstr/>
      </vt:variant>
      <vt:variant>
        <vt:i4>2359336</vt:i4>
      </vt:variant>
      <vt:variant>
        <vt:i4>168</vt:i4>
      </vt:variant>
      <vt:variant>
        <vt:i4>0</vt:i4>
      </vt:variant>
      <vt:variant>
        <vt:i4>5</vt:i4>
      </vt:variant>
      <vt:variant>
        <vt:lpwstr>http://www.gltron.org/</vt:lpwstr>
      </vt:variant>
      <vt:variant>
        <vt:lpwstr/>
      </vt:variant>
      <vt:variant>
        <vt:i4>6160452</vt:i4>
      </vt:variant>
      <vt:variant>
        <vt:i4>165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6160452</vt:i4>
      </vt:variant>
      <vt:variant>
        <vt:i4>162</vt:i4>
      </vt:variant>
      <vt:variant>
        <vt:i4>0</vt:i4>
      </vt:variant>
      <vt:variant>
        <vt:i4>5</vt:i4>
      </vt:variant>
      <vt:variant>
        <vt:lpwstr>http://www.armagetronad.net/</vt:lpwstr>
      </vt:variant>
      <vt:variant>
        <vt:lpwstr/>
      </vt:variant>
      <vt:variant>
        <vt:i4>1572923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_Toc187745955</vt:lpwstr>
      </vt:variant>
      <vt:variant>
        <vt:i4>1572923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_Toc187745954</vt:lpwstr>
      </vt:variant>
      <vt:variant>
        <vt:i4>1572923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_Toc187745953</vt:lpwstr>
      </vt:variant>
      <vt:variant>
        <vt:i4>1572923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_Toc187745952</vt:lpwstr>
      </vt:variant>
      <vt:variant>
        <vt:i4>1572923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_Toc187745951</vt:lpwstr>
      </vt:variant>
      <vt:variant>
        <vt:i4>1572923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_Toc187745950</vt:lpwstr>
      </vt:variant>
      <vt:variant>
        <vt:i4>1638459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_Toc187745949</vt:lpwstr>
      </vt:variant>
      <vt:variant>
        <vt:i4>1638459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_Toc187745948</vt:lpwstr>
      </vt:variant>
      <vt:variant>
        <vt:i4>1638459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_Toc187745947</vt:lpwstr>
      </vt:variant>
      <vt:variant>
        <vt:i4>1638459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_Toc187745946</vt:lpwstr>
      </vt:variant>
      <vt:variant>
        <vt:i4>1638459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_Toc187745945</vt:lpwstr>
      </vt:variant>
      <vt:variant>
        <vt:i4>1638459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_Toc187745944</vt:lpwstr>
      </vt:variant>
      <vt:variant>
        <vt:i4>1638459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_Toc187745943</vt:lpwstr>
      </vt:variant>
      <vt:variant>
        <vt:i4>1638459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_Toc187745942</vt:lpwstr>
      </vt:variant>
      <vt:variant>
        <vt:i4>1638459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_Toc187745941</vt:lpwstr>
      </vt:variant>
      <vt:variant>
        <vt:i4>1638459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_Toc187745940</vt:lpwstr>
      </vt:variant>
      <vt:variant>
        <vt:i4>1966139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_Toc187745939</vt:lpwstr>
      </vt:variant>
      <vt:variant>
        <vt:i4>1966139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_Toc187745938</vt:lpwstr>
      </vt:variant>
      <vt:variant>
        <vt:i4>1966139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_Toc187745937</vt:lpwstr>
      </vt:variant>
      <vt:variant>
        <vt:i4>1966139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_Toc187745936</vt:lpwstr>
      </vt:variant>
      <vt:variant>
        <vt:i4>1966139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_Toc187745935</vt:lpwstr>
      </vt:variant>
      <vt:variant>
        <vt:i4>1966139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_Toc187745934</vt:lpwstr>
      </vt:variant>
      <vt:variant>
        <vt:i4>1966139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_Toc187745933</vt:lpwstr>
      </vt:variant>
      <vt:variant>
        <vt:i4>196652</vt:i4>
      </vt:variant>
      <vt:variant>
        <vt:i4>18</vt:i4>
      </vt:variant>
      <vt:variant>
        <vt:i4>0</vt:i4>
      </vt:variant>
      <vt:variant>
        <vt:i4>5</vt:i4>
      </vt:variant>
      <vt:variant>
        <vt:lpwstr>D:\temp\oflannal@tcd.ie</vt:lpwstr>
      </vt:variant>
      <vt:variant>
        <vt:lpwstr/>
      </vt:variant>
      <vt:variant>
        <vt:i4>1441852</vt:i4>
      </vt:variant>
      <vt:variant>
        <vt:i4>15</vt:i4>
      </vt:variant>
      <vt:variant>
        <vt:i4>0</vt:i4>
      </vt:variant>
      <vt:variant>
        <vt:i4>5</vt:i4>
      </vt:variant>
      <vt:variant>
        <vt:lpwstr>D:\temp\ogradyeo@tcd.ie</vt:lpwstr>
      </vt:variant>
      <vt:variant>
        <vt:lpwstr/>
      </vt:variant>
      <vt:variant>
        <vt:i4>655419</vt:i4>
      </vt:variant>
      <vt:variant>
        <vt:i4>12</vt:i4>
      </vt:variant>
      <vt:variant>
        <vt:i4>0</vt:i4>
      </vt:variant>
      <vt:variant>
        <vt:i4>5</vt:i4>
      </vt:variant>
      <vt:variant>
        <vt:lpwstr>mailto:ruttlejl@tcd.ie</vt:lpwstr>
      </vt:variant>
      <vt:variant>
        <vt:lpwstr/>
      </vt:variant>
      <vt:variant>
        <vt:i4>983092</vt:i4>
      </vt:variant>
      <vt:variant>
        <vt:i4>9</vt:i4>
      </vt:variant>
      <vt:variant>
        <vt:i4>0</vt:i4>
      </vt:variant>
      <vt:variant>
        <vt:i4>5</vt:i4>
      </vt:variant>
      <vt:variant>
        <vt:lpwstr>mailto:oreillcp@tcd.ie</vt:lpwstr>
      </vt:variant>
      <vt:variant>
        <vt:lpwstr/>
      </vt:variant>
      <vt:variant>
        <vt:i4>7602251</vt:i4>
      </vt:variant>
      <vt:variant>
        <vt:i4>6</vt:i4>
      </vt:variant>
      <vt:variant>
        <vt:i4>0</vt:i4>
      </vt:variant>
      <vt:variant>
        <vt:i4>5</vt:i4>
      </vt:variant>
      <vt:variant>
        <vt:lpwstr>D:\temp\okanew@tcd.ie</vt:lpwstr>
      </vt:variant>
      <vt:variant>
        <vt:lpwstr/>
      </vt:variant>
      <vt:variant>
        <vt:i4>589856</vt:i4>
      </vt:variant>
      <vt:variant>
        <vt:i4>3</vt:i4>
      </vt:variant>
      <vt:variant>
        <vt:i4>0</vt:i4>
      </vt:variant>
      <vt:variant>
        <vt:i4>5</vt:i4>
      </vt:variant>
      <vt:variant>
        <vt:lpwstr>mailto:altaylor@tcd.ie</vt:lpwstr>
      </vt:variant>
      <vt:variant>
        <vt:lpwstr/>
      </vt:variant>
      <vt:variant>
        <vt:i4>852027</vt:i4>
      </vt:variant>
      <vt:variant>
        <vt:i4>0</vt:i4>
      </vt:variant>
      <vt:variant>
        <vt:i4>0</vt:i4>
      </vt:variant>
      <vt:variant>
        <vt:i4>5</vt:i4>
      </vt:variant>
      <vt:variant>
        <vt:lpwstr>mailto:reynolco@tcd.ie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2012-11-13T11:14:00Z</dcterms:created>
  <dcterms:modified xsi:type="dcterms:W3CDTF">2012-11-13T11:14:00Z</dcterms:modified>
</cp:coreProperties>
</file>